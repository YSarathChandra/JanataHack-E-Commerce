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6595" w14:textId="77777777" w:rsidR="00044DB3" w:rsidRDefault="00DE3D47">
      <w:pPr>
        <w:spacing w:before="47"/>
        <w:ind w:left="100"/>
        <w:rPr>
          <w:rFonts w:ascii="Calibri" w:eastAsia="Calibri" w:hAnsi="Calibri" w:cs="Calibri"/>
          <w:sz w:val="28"/>
          <w:szCs w:val="28"/>
        </w:rPr>
      </w:pPr>
      <w:r>
        <w:pict w14:anchorId="4FC49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5.05pt;margin-top:56.4pt;width:72.25pt;height:30pt;z-index:-251658752;mso-position-horizontal-relative:page;mso-position-vertical-relative:page">
            <v:imagedata r:id="rId10" o:title=""/>
            <w10:wrap anchorx="page" anchory="page"/>
          </v:shape>
        </w:pict>
      </w:r>
      <w:r w:rsidR="00E167F0">
        <w:rPr>
          <w:rFonts w:ascii="Calibri" w:eastAsia="Calibri" w:hAnsi="Calibri" w:cs="Calibri"/>
          <w:b/>
          <w:sz w:val="28"/>
          <w:szCs w:val="28"/>
        </w:rPr>
        <w:t xml:space="preserve">SARATH </w:t>
      </w:r>
      <w:r w:rsidR="00E167F0">
        <w:rPr>
          <w:rFonts w:ascii="Calibri" w:eastAsia="Calibri" w:hAnsi="Calibri" w:cs="Calibri"/>
          <w:b/>
          <w:spacing w:val="-3"/>
          <w:sz w:val="28"/>
          <w:szCs w:val="28"/>
        </w:rPr>
        <w:t>C</w:t>
      </w:r>
      <w:r w:rsidR="00E167F0">
        <w:rPr>
          <w:rFonts w:ascii="Calibri" w:eastAsia="Calibri" w:hAnsi="Calibri" w:cs="Calibri"/>
          <w:b/>
          <w:sz w:val="28"/>
          <w:szCs w:val="28"/>
        </w:rPr>
        <w:t>HA</w:t>
      </w:r>
      <w:r w:rsidR="00E167F0">
        <w:rPr>
          <w:rFonts w:ascii="Calibri" w:eastAsia="Calibri" w:hAnsi="Calibri" w:cs="Calibri"/>
          <w:b/>
          <w:spacing w:val="-2"/>
          <w:sz w:val="28"/>
          <w:szCs w:val="28"/>
        </w:rPr>
        <w:t>N</w:t>
      </w:r>
      <w:r w:rsidR="00E167F0">
        <w:rPr>
          <w:rFonts w:ascii="Calibri" w:eastAsia="Calibri" w:hAnsi="Calibri" w:cs="Calibri"/>
          <w:b/>
          <w:sz w:val="28"/>
          <w:szCs w:val="28"/>
        </w:rPr>
        <w:t>D</w:t>
      </w:r>
      <w:r w:rsidR="00E167F0">
        <w:rPr>
          <w:rFonts w:ascii="Calibri" w:eastAsia="Calibri" w:hAnsi="Calibri" w:cs="Calibri"/>
          <w:b/>
          <w:spacing w:val="1"/>
          <w:sz w:val="28"/>
          <w:szCs w:val="28"/>
        </w:rPr>
        <w:t>R</w:t>
      </w:r>
      <w:r w:rsidR="00E167F0">
        <w:rPr>
          <w:rFonts w:ascii="Calibri" w:eastAsia="Calibri" w:hAnsi="Calibri" w:cs="Calibri"/>
          <w:b/>
          <w:sz w:val="28"/>
          <w:szCs w:val="28"/>
        </w:rPr>
        <w:t>A Y</w:t>
      </w:r>
      <w:r w:rsidR="00E167F0">
        <w:rPr>
          <w:rFonts w:ascii="Calibri" w:eastAsia="Calibri" w:hAnsi="Calibri" w:cs="Calibri"/>
          <w:b/>
          <w:spacing w:val="-4"/>
          <w:sz w:val="28"/>
          <w:szCs w:val="28"/>
        </w:rPr>
        <w:t xml:space="preserve"> </w:t>
      </w:r>
      <w:r w:rsidR="00E167F0">
        <w:rPr>
          <w:rFonts w:ascii="Calibri" w:eastAsia="Calibri" w:hAnsi="Calibri" w:cs="Calibri"/>
          <w:b/>
          <w:sz w:val="28"/>
          <w:szCs w:val="28"/>
        </w:rPr>
        <w:t>A R</w:t>
      </w:r>
      <w:r w:rsidR="00E167F0">
        <w:rPr>
          <w:rFonts w:ascii="Calibri" w:eastAsia="Calibri" w:hAnsi="Calibri" w:cs="Calibri"/>
          <w:b/>
          <w:spacing w:val="-2"/>
          <w:sz w:val="28"/>
          <w:szCs w:val="28"/>
        </w:rPr>
        <w:t xml:space="preserve"> </w:t>
      </w:r>
      <w:r w:rsidR="00E167F0">
        <w:rPr>
          <w:rFonts w:ascii="Calibri" w:eastAsia="Calibri" w:hAnsi="Calibri" w:cs="Calibri"/>
          <w:b/>
          <w:sz w:val="28"/>
          <w:szCs w:val="28"/>
        </w:rPr>
        <w:t>S</w:t>
      </w:r>
    </w:p>
    <w:p w14:paraId="2E06DF0B"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pacing w:val="1"/>
          <w:position w:val="1"/>
          <w:sz w:val="22"/>
          <w:szCs w:val="22"/>
        </w:rPr>
        <w:t>Mo</w:t>
      </w:r>
      <w:r>
        <w:rPr>
          <w:rFonts w:ascii="Calibri" w:eastAsia="Calibri" w:hAnsi="Calibri" w:cs="Calibri"/>
          <w:spacing w:val="-1"/>
          <w:position w:val="1"/>
          <w:sz w:val="22"/>
          <w:szCs w:val="22"/>
        </w:rPr>
        <w:t>b</w:t>
      </w:r>
      <w:r>
        <w:rPr>
          <w:rFonts w:ascii="Calibri" w:eastAsia="Calibri" w:hAnsi="Calibri" w:cs="Calibri"/>
          <w:position w:val="1"/>
          <w:sz w:val="22"/>
          <w:szCs w:val="22"/>
        </w:rPr>
        <w:t>ile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N</w:t>
      </w:r>
      <w:r>
        <w:rPr>
          <w:rFonts w:ascii="Calibri" w:eastAsia="Calibri" w:hAnsi="Calibri" w:cs="Calibri"/>
          <w:spacing w:val="-2"/>
          <w:position w:val="1"/>
          <w:sz w:val="22"/>
          <w:szCs w:val="22"/>
        </w:rPr>
        <w:t>o</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b/>
          <w:spacing w:val="-2"/>
          <w:position w:val="1"/>
          <w:sz w:val="22"/>
          <w:szCs w:val="22"/>
        </w:rPr>
        <w:t>99</w:t>
      </w:r>
      <w:r>
        <w:rPr>
          <w:rFonts w:ascii="Calibri" w:eastAsia="Calibri" w:hAnsi="Calibri" w:cs="Calibri"/>
          <w:b/>
          <w:spacing w:val="1"/>
          <w:position w:val="1"/>
          <w:sz w:val="22"/>
          <w:szCs w:val="22"/>
        </w:rPr>
        <w:t>6</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9</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5</w:t>
      </w:r>
      <w:r>
        <w:rPr>
          <w:rFonts w:ascii="Calibri" w:eastAsia="Calibri" w:hAnsi="Calibri" w:cs="Calibri"/>
          <w:b/>
          <w:spacing w:val="-2"/>
          <w:position w:val="1"/>
          <w:sz w:val="22"/>
          <w:szCs w:val="22"/>
        </w:rPr>
        <w:t>8</w:t>
      </w:r>
      <w:r>
        <w:rPr>
          <w:rFonts w:ascii="Calibri" w:eastAsia="Calibri" w:hAnsi="Calibri" w:cs="Calibri"/>
          <w:b/>
          <w:spacing w:val="1"/>
          <w:position w:val="1"/>
          <w:sz w:val="22"/>
          <w:szCs w:val="22"/>
        </w:rPr>
        <w:t>2</w:t>
      </w:r>
      <w:r>
        <w:rPr>
          <w:rFonts w:ascii="Calibri" w:eastAsia="Calibri" w:hAnsi="Calibri" w:cs="Calibri"/>
          <w:b/>
          <w:position w:val="1"/>
          <w:sz w:val="22"/>
          <w:szCs w:val="22"/>
        </w:rPr>
        <w:t>1</w:t>
      </w:r>
    </w:p>
    <w:p w14:paraId="58A781A3"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ail </w:t>
      </w:r>
      <w:r>
        <w:rPr>
          <w:rFonts w:ascii="Calibri" w:eastAsia="Calibri" w:hAnsi="Calibri" w:cs="Calibri"/>
          <w:spacing w:val="-2"/>
          <w:sz w:val="22"/>
          <w:szCs w:val="22"/>
        </w:rPr>
        <w:t>I</w:t>
      </w:r>
      <w:r>
        <w:rPr>
          <w:rFonts w:ascii="Calibri" w:eastAsia="Calibri" w:hAnsi="Calibri" w:cs="Calibri"/>
          <w:spacing w:val="1"/>
          <w:sz w:val="22"/>
          <w:szCs w:val="22"/>
        </w:rPr>
        <w:t>D</w:t>
      </w:r>
      <w:r>
        <w:rPr>
          <w:rFonts w:ascii="Calibri" w:eastAsia="Calibri" w:hAnsi="Calibri" w:cs="Calibri"/>
          <w:sz w:val="22"/>
          <w:szCs w:val="22"/>
        </w:rPr>
        <w:t xml:space="preserve">: </w:t>
      </w:r>
      <w:hyperlink r:id="rId11">
        <w:r>
          <w:rPr>
            <w:rFonts w:ascii="Calibri" w:eastAsia="Calibri" w:hAnsi="Calibri" w:cs="Calibri"/>
            <w:b/>
            <w:color w:val="0000FF"/>
            <w:sz w:val="22"/>
            <w:szCs w:val="22"/>
            <w:u w:val="single" w:color="0000FF"/>
          </w:rPr>
          <w:t>s</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z w:val="22"/>
            <w:szCs w:val="22"/>
            <w:u w:val="single" w:color="0000FF"/>
          </w:rPr>
          <w:t>t</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hand</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andu</w:t>
        </w:r>
        <w:r>
          <w:rPr>
            <w:rFonts w:ascii="Calibri" w:eastAsia="Calibri" w:hAnsi="Calibri" w:cs="Calibri"/>
            <w:b/>
            <w:color w:val="0000FF"/>
            <w:spacing w:val="1"/>
            <w:sz w:val="22"/>
            <w:szCs w:val="22"/>
            <w:u w:val="single" w:color="0000FF"/>
          </w:rPr>
          <w:t>@g</w:t>
        </w:r>
        <w:r>
          <w:rPr>
            <w:rFonts w:ascii="Calibri" w:eastAsia="Calibri" w:hAnsi="Calibri" w:cs="Calibri"/>
            <w:b/>
            <w:color w:val="0000FF"/>
            <w:sz w:val="22"/>
            <w:szCs w:val="22"/>
            <w:u w:val="single" w:color="0000FF"/>
          </w:rPr>
          <w:t>mai</w:t>
        </w:r>
        <w:r>
          <w:rPr>
            <w:rFonts w:ascii="Calibri" w:eastAsia="Calibri" w:hAnsi="Calibri" w:cs="Calibri"/>
            <w:b/>
            <w:color w:val="0000FF"/>
            <w:spacing w:val="-1"/>
            <w:sz w:val="22"/>
            <w:szCs w:val="22"/>
            <w:u w:val="single" w:color="0000FF"/>
          </w:rPr>
          <w:t>l.</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o</w:t>
        </w:r>
        <w:r>
          <w:rPr>
            <w:rFonts w:ascii="Calibri" w:eastAsia="Calibri" w:hAnsi="Calibri" w:cs="Calibri"/>
            <w:b/>
            <w:color w:val="0000FF"/>
            <w:sz w:val="22"/>
            <w:szCs w:val="22"/>
            <w:u w:val="single" w:color="0000FF"/>
          </w:rPr>
          <w:t>m</w:t>
        </w:r>
      </w:hyperlink>
    </w:p>
    <w:p w14:paraId="2D251F7C" w14:textId="77777777" w:rsidR="00044DB3" w:rsidRDefault="00044DB3">
      <w:pPr>
        <w:spacing w:before="8" w:line="100" w:lineRule="exact"/>
        <w:rPr>
          <w:sz w:val="10"/>
          <w:szCs w:val="10"/>
        </w:rPr>
      </w:pPr>
    </w:p>
    <w:p w14:paraId="0435A6A7" w14:textId="77777777" w:rsidR="00044DB3" w:rsidRDefault="00044DB3">
      <w:pPr>
        <w:spacing w:line="200" w:lineRule="exact"/>
      </w:pPr>
    </w:p>
    <w:p w14:paraId="1946F68A" w14:textId="77777777" w:rsidR="00044DB3" w:rsidRDefault="00DE3D47">
      <w:pPr>
        <w:spacing w:before="16"/>
        <w:ind w:left="100"/>
        <w:rPr>
          <w:rFonts w:ascii="Calibri" w:eastAsia="Calibri" w:hAnsi="Calibri" w:cs="Calibri"/>
          <w:sz w:val="22"/>
          <w:szCs w:val="22"/>
        </w:rPr>
      </w:pPr>
      <w:r>
        <w:pict w14:anchorId="43C877D9">
          <v:group id="_x0000_s1027" style="position:absolute;left:0;text-align:left;margin-left:34.55pt;margin-top:.25pt;width:526.3pt;height:0;z-index:-251659776;mso-position-horizontal-relative:page" coordorigin="691,5" coordsize="10526,0">
            <v:shape id="_x0000_s1028" style="position:absolute;left:691;top:5;width:10526;height:0" coordorigin="691,5" coordsize="10526,0" path="m691,5r10527,e" filled="f" strokeweight="1.54pt">
              <v:path arrowok="t"/>
            </v:shape>
            <w10:wrap anchorx="page"/>
          </v:group>
        </w:pic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pacing w:val="-1"/>
          <w:sz w:val="22"/>
          <w:szCs w:val="22"/>
        </w:rPr>
        <w:t>ee</w:t>
      </w:r>
      <w:r w:rsidR="00E167F0">
        <w:rPr>
          <w:rFonts w:ascii="Calibri" w:eastAsia="Calibri" w:hAnsi="Calibri" w:cs="Calibri"/>
          <w:b/>
          <w:color w:val="3366FF"/>
          <w:sz w:val="22"/>
          <w:szCs w:val="22"/>
        </w:rPr>
        <w:t>r</w:t>
      </w:r>
      <w:r w:rsidR="00E167F0">
        <w:rPr>
          <w:rFonts w:ascii="Calibri" w:eastAsia="Calibri" w:hAnsi="Calibri" w:cs="Calibri"/>
          <w:b/>
          <w:color w:val="3366FF"/>
          <w:spacing w:val="1"/>
          <w:sz w:val="22"/>
          <w:szCs w:val="22"/>
        </w:rPr>
        <w:t xml:space="preserve"> </w:t>
      </w:r>
      <w:r w:rsidR="00E167F0">
        <w:rPr>
          <w:rFonts w:ascii="Calibri" w:eastAsia="Calibri" w:hAnsi="Calibri" w:cs="Calibri"/>
          <w:b/>
          <w:color w:val="3366FF"/>
          <w:sz w:val="22"/>
          <w:szCs w:val="22"/>
        </w:rPr>
        <w:t>O</w:t>
      </w:r>
      <w:r w:rsidR="00E167F0">
        <w:rPr>
          <w:rFonts w:ascii="Calibri" w:eastAsia="Calibri" w:hAnsi="Calibri" w:cs="Calibri"/>
          <w:b/>
          <w:color w:val="3366FF"/>
          <w:spacing w:val="-1"/>
          <w:sz w:val="22"/>
          <w:szCs w:val="22"/>
        </w:rPr>
        <w:t>b</w:t>
      </w:r>
      <w:r w:rsidR="00E167F0">
        <w:rPr>
          <w:rFonts w:ascii="Calibri" w:eastAsia="Calibri" w:hAnsi="Calibri" w:cs="Calibri"/>
          <w:b/>
          <w:color w:val="3366FF"/>
          <w:spacing w:val="1"/>
          <w:sz w:val="22"/>
          <w:szCs w:val="22"/>
        </w:rPr>
        <w:t>j</w:t>
      </w:r>
      <w:r w:rsidR="00E167F0">
        <w:rPr>
          <w:rFonts w:ascii="Calibri" w:eastAsia="Calibri" w:hAnsi="Calibri" w:cs="Calibri"/>
          <w:b/>
          <w:color w:val="3366FF"/>
          <w:spacing w:val="-3"/>
          <w:sz w:val="22"/>
          <w:szCs w:val="22"/>
        </w:rPr>
        <w:t>e</w: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2"/>
          <w:sz w:val="22"/>
          <w:szCs w:val="22"/>
        </w:rPr>
        <w:t>t</w:t>
      </w:r>
      <w:r w:rsidR="00E167F0">
        <w:rPr>
          <w:rFonts w:ascii="Calibri" w:eastAsia="Calibri" w:hAnsi="Calibri" w:cs="Calibri"/>
          <w:b/>
          <w:color w:val="3366FF"/>
          <w:spacing w:val="1"/>
          <w:sz w:val="22"/>
          <w:szCs w:val="22"/>
        </w:rPr>
        <w:t>iv</w:t>
      </w:r>
      <w:r w:rsidR="00E167F0">
        <w:rPr>
          <w:rFonts w:ascii="Calibri" w:eastAsia="Calibri" w:hAnsi="Calibri" w:cs="Calibri"/>
          <w:b/>
          <w:color w:val="3366FF"/>
          <w:sz w:val="22"/>
          <w:szCs w:val="22"/>
        </w:rPr>
        <w:t>e</w:t>
      </w:r>
    </w:p>
    <w:p w14:paraId="526CC381" w14:textId="29FCFAFC" w:rsidR="00044DB3" w:rsidRDefault="00E167F0">
      <w:pPr>
        <w:ind w:left="100" w:right="79"/>
        <w:jc w:val="both"/>
        <w:rPr>
          <w:rFonts w:ascii="Calibri" w:eastAsia="Calibri" w:hAnsi="Calibri" w:cs="Calibri"/>
          <w:sz w:val="22"/>
          <w:szCs w:val="22"/>
        </w:rPr>
      </w:pP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al</w:t>
      </w:r>
      <w:r>
        <w:rPr>
          <w:rFonts w:ascii="Calibri" w:eastAsia="Calibri" w:hAnsi="Calibri" w:cs="Calibri"/>
          <w:spacing w:val="-1"/>
          <w:sz w:val="22"/>
          <w:szCs w:val="22"/>
        </w:rPr>
        <w:t>l</w:t>
      </w:r>
      <w:r>
        <w:rPr>
          <w:rFonts w:ascii="Calibri" w:eastAsia="Calibri" w:hAnsi="Calibri" w:cs="Calibri"/>
          <w:sz w:val="22"/>
          <w:szCs w:val="22"/>
        </w:rPr>
        <w:t>en</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4"/>
          <w:sz w:val="22"/>
          <w:szCs w:val="22"/>
        </w:rPr>
        <w:t xml:space="preserve"> </w:t>
      </w:r>
      <w:r w:rsidR="00407665">
        <w:rPr>
          <w:rFonts w:ascii="Calibri" w:eastAsia="Calibri" w:hAnsi="Calibri" w:cs="Calibri"/>
          <w:spacing w:val="1"/>
          <w:sz w:val="22"/>
          <w:szCs w:val="22"/>
        </w:rPr>
        <w:t>Data and Analytics</w:t>
      </w:r>
      <w:r>
        <w:rPr>
          <w:rFonts w:ascii="Calibri" w:eastAsia="Calibri" w:hAnsi="Calibri" w:cs="Calibri"/>
          <w:spacing w:val="1"/>
          <w:sz w:val="22"/>
          <w:szCs w:val="22"/>
        </w:rPr>
        <w:t xml:space="preserve"> </w:t>
      </w:r>
      <w:r>
        <w:rPr>
          <w:rFonts w:ascii="Calibri" w:eastAsia="Calibri" w:hAnsi="Calibri" w:cs="Calibri"/>
          <w:sz w:val="22"/>
          <w:szCs w:val="22"/>
        </w:rPr>
        <w:t xml:space="preserve">that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ies</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lay</w:t>
      </w:r>
      <w:r>
        <w:rPr>
          <w:rFonts w:ascii="Calibri" w:eastAsia="Calibri" w:hAnsi="Calibri" w:cs="Calibri"/>
          <w:spacing w:val="5"/>
          <w:sz w:val="22"/>
          <w:szCs w:val="22"/>
        </w:rPr>
        <w:t xml:space="preserve"> </w:t>
      </w:r>
      <w:r>
        <w:rPr>
          <w:rFonts w:ascii="Calibri" w:eastAsia="Calibri" w:hAnsi="Calibri" w:cs="Calibri"/>
          <w:sz w:val="22"/>
          <w:szCs w:val="22"/>
        </w:rPr>
        <w:t>with</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ata,</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el</w:t>
      </w:r>
      <w:r>
        <w:rPr>
          <w:rFonts w:ascii="Calibri" w:eastAsia="Calibri" w:hAnsi="Calibri" w:cs="Calibri"/>
          <w:spacing w:val="-1"/>
          <w:sz w:val="22"/>
          <w:szCs w:val="22"/>
        </w:rPr>
        <w:t>p</w:t>
      </w:r>
      <w:r>
        <w:rPr>
          <w:rFonts w:ascii="Calibri" w:eastAsia="Calibri" w:hAnsi="Calibri" w:cs="Calibri"/>
          <w:sz w:val="22"/>
          <w:szCs w:val="22"/>
        </w:rPr>
        <w:t>s in</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lf</w:t>
      </w:r>
      <w:r>
        <w:rPr>
          <w:rFonts w:ascii="Calibri" w:eastAsia="Calibri" w:hAnsi="Calibri" w:cs="Calibri"/>
          <w:spacing w:val="-1"/>
          <w:sz w:val="22"/>
          <w:szCs w:val="22"/>
        </w:rPr>
        <w:t>i</w:t>
      </w:r>
      <w:r>
        <w:rPr>
          <w:rFonts w:ascii="Calibri" w:eastAsia="Calibri" w:hAnsi="Calibri" w:cs="Calibri"/>
          <w:sz w:val="22"/>
          <w:szCs w:val="22"/>
        </w:rPr>
        <w:t>lli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ers</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als.</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ta</w:t>
      </w:r>
      <w:r>
        <w:rPr>
          <w:rFonts w:ascii="Calibri" w:eastAsia="Calibri" w:hAnsi="Calibri" w:cs="Calibri"/>
          <w:spacing w:val="-2"/>
          <w:sz w:val="22"/>
          <w:szCs w:val="22"/>
        </w:rPr>
        <w:t>i</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g</w:t>
      </w:r>
      <w:r>
        <w:rPr>
          <w:rFonts w:ascii="Calibri" w:eastAsia="Calibri" w:hAnsi="Calibri" w:cs="Calibri"/>
          <w:spacing w:val="1"/>
          <w:sz w:val="22"/>
          <w:szCs w:val="22"/>
        </w:rPr>
        <w:t>oo</w:t>
      </w:r>
      <w:r>
        <w:rPr>
          <w:rFonts w:ascii="Calibri" w:eastAsia="Calibri" w:hAnsi="Calibri" w:cs="Calibri"/>
          <w:sz w:val="22"/>
          <w:szCs w:val="22"/>
        </w:rPr>
        <w:t xml:space="preserve">d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3"/>
          <w:sz w:val="22"/>
          <w:szCs w:val="22"/>
        </w:rPr>
        <w:t>i</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 in</w:t>
      </w:r>
      <w:r>
        <w:rPr>
          <w:rFonts w:ascii="Calibri" w:eastAsia="Calibri" w:hAnsi="Calibri" w:cs="Calibri"/>
          <w:spacing w:val="2"/>
          <w:sz w:val="22"/>
          <w:szCs w:val="22"/>
        </w:rPr>
        <w:t xml:space="preserve"> </w:t>
      </w:r>
      <w:r>
        <w:rPr>
          <w:rFonts w:ascii="Calibri" w:eastAsia="Calibri" w:hAnsi="Calibri" w:cs="Calibri"/>
          <w:sz w:val="22"/>
          <w:szCs w:val="22"/>
        </w:rPr>
        <w:t>wha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 xml:space="preserve">I </w:t>
      </w:r>
      <w:r>
        <w:rPr>
          <w:rFonts w:ascii="Calibri" w:eastAsia="Calibri" w:hAnsi="Calibri" w:cs="Calibri"/>
          <w:spacing w:val="-1"/>
          <w:sz w:val="22"/>
          <w:szCs w:val="22"/>
        </w:rPr>
        <w:t>d</w:t>
      </w:r>
      <w:r>
        <w:rPr>
          <w:rFonts w:ascii="Calibri" w:eastAsia="Calibri" w:hAnsi="Calibri" w:cs="Calibri"/>
          <w:sz w:val="22"/>
          <w:szCs w:val="22"/>
        </w:rPr>
        <w:t>o</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pacing w:val="-3"/>
          <w:sz w:val="22"/>
          <w:szCs w:val="22"/>
        </w:rPr>
        <w:t>a</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qu</w:t>
      </w:r>
      <w:r>
        <w:rPr>
          <w:rFonts w:ascii="Calibri" w:eastAsia="Calibri" w:hAnsi="Calibri" w:cs="Calibri"/>
          <w:sz w:val="22"/>
          <w:szCs w:val="22"/>
        </w:rPr>
        <w:t>al</w:t>
      </w:r>
      <w:r>
        <w:rPr>
          <w:rFonts w:ascii="Calibri" w:eastAsia="Calibri" w:hAnsi="Calibri" w:cs="Calibri"/>
          <w:spacing w:val="-1"/>
          <w:sz w:val="22"/>
          <w:szCs w:val="22"/>
        </w:rPr>
        <w:t>i</w:t>
      </w:r>
      <w:r>
        <w:rPr>
          <w:rFonts w:ascii="Calibri" w:eastAsia="Calibri" w:hAnsi="Calibri" w:cs="Calibri"/>
          <w:sz w:val="22"/>
          <w:szCs w:val="22"/>
        </w:rPr>
        <w:t>fied w</w:t>
      </w:r>
      <w:r>
        <w:rPr>
          <w:rFonts w:ascii="Calibri" w:eastAsia="Calibri" w:hAnsi="Calibri" w:cs="Calibri"/>
          <w:spacing w:val="2"/>
          <w:sz w:val="22"/>
          <w:szCs w:val="22"/>
        </w:rPr>
        <w:t>o</w:t>
      </w:r>
      <w:r>
        <w:rPr>
          <w:rFonts w:ascii="Calibri" w:eastAsia="Calibri" w:hAnsi="Calibri" w:cs="Calibri"/>
          <w:sz w:val="22"/>
          <w:szCs w:val="22"/>
        </w:rPr>
        <w:t>rk.</w:t>
      </w:r>
    </w:p>
    <w:p w14:paraId="31950E9F" w14:textId="77777777" w:rsidR="00044DB3" w:rsidRDefault="00044DB3">
      <w:pPr>
        <w:spacing w:before="6" w:line="260" w:lineRule="exact"/>
        <w:rPr>
          <w:sz w:val="26"/>
          <w:szCs w:val="26"/>
        </w:rPr>
      </w:pPr>
    </w:p>
    <w:p w14:paraId="3E5EACAC" w14:textId="170E8203" w:rsidR="00044DB3" w:rsidRDefault="00E167F0" w:rsidP="009442D6">
      <w:pPr>
        <w:ind w:left="100" w:right="6589"/>
        <w:rPr>
          <w:rFonts w:ascii="Calibri" w:eastAsia="Calibri" w:hAnsi="Calibri" w:cs="Calibri"/>
          <w:sz w:val="22"/>
          <w:szCs w:val="22"/>
        </w:rPr>
      </w:pPr>
      <w:r>
        <w:rPr>
          <w:rFonts w:ascii="Calibri" w:eastAsia="Calibri" w:hAnsi="Calibri" w:cs="Calibri"/>
          <w:b/>
          <w:color w:val="3366FF"/>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l</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a</w:t>
      </w:r>
      <w:r>
        <w:rPr>
          <w:rFonts w:ascii="Calibri" w:eastAsia="Calibri" w:hAnsi="Calibri" w:cs="Calibri"/>
          <w:b/>
          <w:color w:val="3366FF"/>
          <w:spacing w:val="-2"/>
          <w:sz w:val="22"/>
          <w:szCs w:val="22"/>
        </w:rPr>
        <w:t>g</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 xml:space="preserve">d </w:t>
      </w:r>
      <w:r w:rsidR="008A206F">
        <w:rPr>
          <w:rFonts w:ascii="Calibri" w:eastAsia="Calibri" w:hAnsi="Calibri" w:cs="Calibri"/>
          <w:color w:val="000000"/>
          <w:spacing w:val="1"/>
          <w:sz w:val="22"/>
          <w:szCs w:val="22"/>
        </w:rPr>
        <w:t>Specialist Data &amp; Analytics,</w:t>
      </w:r>
      <w:r w:rsidR="00B63219">
        <w:rPr>
          <w:rFonts w:ascii="Calibri" w:eastAsia="Calibri" w:hAnsi="Calibri" w:cs="Calibri"/>
          <w:b/>
          <w:color w:val="3366FF"/>
          <w:sz w:val="22"/>
          <w:szCs w:val="22"/>
        </w:rPr>
        <w:t xml:space="preserve"> </w:t>
      </w:r>
      <w:r w:rsidR="00CC1FE8">
        <w:rPr>
          <w:rFonts w:ascii="Calibri" w:eastAsia="Calibri" w:hAnsi="Calibri" w:cs="Calibri"/>
          <w:color w:val="000000"/>
          <w:spacing w:val="1"/>
          <w:sz w:val="22"/>
          <w:szCs w:val="22"/>
        </w:rPr>
        <w:t>Principal</w:t>
      </w:r>
      <w:r w:rsidR="00392939">
        <w:rPr>
          <w:rFonts w:ascii="Calibri" w:eastAsia="Calibri" w:hAnsi="Calibri" w:cs="Calibri"/>
          <w:color w:val="000000"/>
          <w:spacing w:val="1"/>
          <w:sz w:val="22"/>
          <w:szCs w:val="22"/>
        </w:rPr>
        <w:t xml:space="preserve"> Analytics Specialist</w:t>
      </w:r>
      <w:r>
        <w:rPr>
          <w:rFonts w:ascii="Calibri" w:eastAsia="Calibri" w:hAnsi="Calibri" w:cs="Calibri"/>
          <w:color w:val="000000"/>
          <w:sz w:val="22"/>
          <w:szCs w:val="22"/>
        </w:rPr>
        <w:t xml:space="preserve"> </w:t>
      </w:r>
    </w:p>
    <w:p w14:paraId="51132431" w14:textId="77777777" w:rsidR="00044DB3" w:rsidRDefault="00044DB3">
      <w:pPr>
        <w:spacing w:before="2" w:line="200" w:lineRule="exact"/>
      </w:pPr>
    </w:p>
    <w:p w14:paraId="6660403E" w14:textId="77777777" w:rsidR="00044DB3" w:rsidRDefault="00DE3D47">
      <w:pPr>
        <w:ind w:left="100"/>
        <w:rPr>
          <w:rFonts w:ascii="Calibri" w:eastAsia="Calibri" w:hAnsi="Calibri" w:cs="Calibri"/>
          <w:b/>
          <w:color w:val="3366FF"/>
          <w:spacing w:val="-1"/>
          <w:sz w:val="22"/>
          <w:szCs w:val="22"/>
        </w:rPr>
      </w:pPr>
      <w:r>
        <w:pict w14:anchorId="7CAA9D6A">
          <v:shapetype id="_x0000_t202" coordsize="21600,21600" o:spt="202" path="m,l,21600r21600,l21600,xe">
            <v:stroke joinstyle="miter"/>
            <v:path gradientshapeok="t" o:connecttype="rect"/>
          </v:shapetype>
          <v:shape id="_x0000_s1026" type="#_x0000_t202" style="position:absolute;left:0;text-align:left;margin-left:35.7pt;margin-top:13.2pt;width:530.3pt;height:405.5pt;z-index:-251657728;mso-position-horizontal-relative:page" filled="f" stroked="f">
            <v:textbox style="mso-next-textbox:#_x0000_s1026" inset="0,0,0,0">
              <w:txbxContent>
                <w:tbl>
                  <w:tblPr>
                    <w:tblW w:w="0" w:type="auto"/>
                    <w:tblLayout w:type="fixed"/>
                    <w:tblCellMar>
                      <w:left w:w="0" w:type="dxa"/>
                      <w:right w:w="0" w:type="dxa"/>
                    </w:tblCellMar>
                    <w:tblLook w:val="01E0" w:firstRow="1" w:lastRow="1" w:firstColumn="1" w:lastColumn="1" w:noHBand="0" w:noVBand="0"/>
                  </w:tblPr>
                  <w:tblGrid>
                    <w:gridCol w:w="2410"/>
                    <w:gridCol w:w="8059"/>
                  </w:tblGrid>
                  <w:tr w:rsidR="007F03F4" w14:paraId="04966B46" w14:textId="77777777" w:rsidTr="000F0BA6">
                    <w:trPr>
                      <w:trHeight w:hRule="exact" w:val="331"/>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876BDAA"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So</w:t>
                        </w:r>
                        <w:r>
                          <w:rPr>
                            <w:rFonts w:ascii="Calibri" w:eastAsia="Calibri" w:hAnsi="Calibri" w:cs="Calibri"/>
                            <w:b/>
                            <w:color w:val="FFFFFF"/>
                            <w:sz w:val="22"/>
                            <w:szCs w:val="22"/>
                          </w:rPr>
                          <w:t>ft</w:t>
                        </w:r>
                        <w:r>
                          <w:rPr>
                            <w:rFonts w:ascii="Calibri" w:eastAsia="Calibri" w:hAnsi="Calibri" w:cs="Calibri"/>
                            <w:b/>
                            <w:color w:val="FFFFFF"/>
                            <w:spacing w:val="1"/>
                            <w:sz w:val="22"/>
                            <w:szCs w:val="22"/>
                          </w:rPr>
                          <w:t>w</w:t>
                        </w:r>
                        <w:r>
                          <w:rPr>
                            <w:rFonts w:ascii="Calibri" w:eastAsia="Calibri" w:hAnsi="Calibri" w:cs="Calibri"/>
                            <w:b/>
                            <w:color w:val="FFFFFF"/>
                            <w:spacing w:val="-1"/>
                            <w:sz w:val="22"/>
                            <w:szCs w:val="22"/>
                          </w:rPr>
                          <w:t>a</w:t>
                        </w:r>
                        <w:r>
                          <w:rPr>
                            <w:rFonts w:ascii="Calibri" w:eastAsia="Calibri" w:hAnsi="Calibri" w:cs="Calibri"/>
                            <w:b/>
                            <w:color w:val="FFFFFF"/>
                            <w:spacing w:val="1"/>
                            <w:sz w:val="22"/>
                            <w:szCs w:val="22"/>
                          </w:rPr>
                          <w:t>r</w:t>
                        </w:r>
                        <w:r>
                          <w:rPr>
                            <w:rFonts w:ascii="Calibri" w:eastAsia="Calibri" w:hAnsi="Calibri" w:cs="Calibri"/>
                            <w:b/>
                            <w:color w:val="FFFFFF"/>
                            <w:sz w:val="22"/>
                            <w:szCs w:val="22"/>
                          </w:rPr>
                          <w:t>e</w:t>
                        </w:r>
                        <w:r>
                          <w:rPr>
                            <w:rFonts w:ascii="Calibri" w:eastAsia="Calibri" w:hAnsi="Calibri" w:cs="Calibri"/>
                            <w:b/>
                            <w:color w:val="FFFFFF"/>
                            <w:spacing w:val="-1"/>
                            <w:sz w:val="22"/>
                            <w:szCs w:val="22"/>
                          </w:rPr>
                          <w:t xml:space="preserve"> S</w:t>
                        </w:r>
                        <w:r>
                          <w:rPr>
                            <w:rFonts w:ascii="Calibri" w:eastAsia="Calibri" w:hAnsi="Calibri" w:cs="Calibri"/>
                            <w:b/>
                            <w:color w:val="FFFFFF"/>
                            <w:sz w:val="22"/>
                            <w:szCs w:val="22"/>
                          </w:rPr>
                          <w:t>ki</w:t>
                        </w:r>
                        <w:r>
                          <w:rPr>
                            <w:rFonts w:ascii="Calibri" w:eastAsia="Calibri" w:hAnsi="Calibri" w:cs="Calibri"/>
                            <w:b/>
                            <w:color w:val="FFFFFF"/>
                            <w:spacing w:val="-1"/>
                            <w:sz w:val="22"/>
                            <w:szCs w:val="22"/>
                          </w:rPr>
                          <w:t>l</w:t>
                        </w:r>
                        <w:r>
                          <w:rPr>
                            <w:rFonts w:ascii="Calibri" w:eastAsia="Calibri" w:hAnsi="Calibri" w:cs="Calibri"/>
                            <w:b/>
                            <w:color w:val="FFFFFF"/>
                            <w:spacing w:val="1"/>
                            <w:sz w:val="22"/>
                            <w:szCs w:val="22"/>
                          </w:rPr>
                          <w:t>l</w:t>
                        </w:r>
                        <w:r>
                          <w:rPr>
                            <w:rFonts w:ascii="Calibri" w:eastAsia="Calibri" w:hAnsi="Calibri" w:cs="Calibri"/>
                            <w:b/>
                            <w:color w:val="FFFFFF"/>
                            <w:sz w:val="22"/>
                            <w:szCs w:val="22"/>
                          </w:rPr>
                          <w:t>s</w:t>
                        </w:r>
                      </w:p>
                    </w:tc>
                    <w:tc>
                      <w:tcPr>
                        <w:tcW w:w="8059" w:type="dxa"/>
                        <w:tcBorders>
                          <w:top w:val="single" w:sz="5" w:space="0" w:color="000000"/>
                          <w:left w:val="single" w:sz="5" w:space="0" w:color="000000"/>
                          <w:bottom w:val="single" w:sz="5" w:space="0" w:color="000000"/>
                          <w:right w:val="single" w:sz="5" w:space="0" w:color="000000"/>
                        </w:tcBorders>
                      </w:tcPr>
                      <w:p w14:paraId="1E56D782" w14:textId="77777777" w:rsidR="007F03F4" w:rsidRDefault="007F03F4">
                        <w:pPr>
                          <w:spacing w:line="260" w:lineRule="exact"/>
                          <w:ind w:left="-1"/>
                          <w:rPr>
                            <w:rFonts w:ascii="Calibri" w:eastAsia="Calibri" w:hAnsi="Calibri" w:cs="Calibri"/>
                            <w:sz w:val="22"/>
                            <w:szCs w:val="22"/>
                          </w:rPr>
                        </w:pPr>
                        <w:r>
                          <w:rPr>
                            <w:rFonts w:ascii="Calibri" w:eastAsia="Calibri" w:hAnsi="Calibri" w:cs="Calibri"/>
                            <w:sz w:val="22"/>
                            <w:szCs w:val="22"/>
                          </w:rPr>
                          <w:t>R,PowerBI,Python,Tableau</w:t>
                        </w:r>
                      </w:p>
                    </w:tc>
                  </w:tr>
                  <w:tr w:rsidR="007F03F4" w14:paraId="4B99A6F4" w14:textId="77777777" w:rsidTr="000F0BA6">
                    <w:trPr>
                      <w:trHeight w:hRule="exact" w:val="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99E1621" w14:textId="77777777" w:rsidR="007F03F4" w:rsidRDefault="007F03F4">
                        <w:pPr>
                          <w:spacing w:before="49"/>
                          <w:ind w:left="-1"/>
                          <w:rPr>
                            <w:rFonts w:ascii="Calibri" w:eastAsia="Calibri" w:hAnsi="Calibri" w:cs="Calibri"/>
                            <w:sz w:val="22"/>
                            <w:szCs w:val="22"/>
                          </w:rPr>
                        </w:pPr>
                        <w:r>
                          <w:rPr>
                            <w:rFonts w:ascii="Calibri" w:eastAsia="Calibri" w:hAnsi="Calibri" w:cs="Calibri"/>
                            <w:b/>
                            <w:color w:val="FFFFFF"/>
                            <w:sz w:val="22"/>
                            <w:szCs w:val="22"/>
                          </w:rPr>
                          <w:t>D</w:t>
                        </w:r>
                        <w:r>
                          <w:rPr>
                            <w:rFonts w:ascii="Calibri" w:eastAsia="Calibri" w:hAnsi="Calibri" w:cs="Calibri"/>
                            <w:b/>
                            <w:color w:val="FFFFFF"/>
                            <w:spacing w:val="-1"/>
                            <w:sz w:val="22"/>
                            <w:szCs w:val="22"/>
                          </w:rPr>
                          <w:t>o</w:t>
                        </w:r>
                        <w:r>
                          <w:rPr>
                            <w:rFonts w:ascii="Calibri" w:eastAsia="Calibri" w:hAnsi="Calibri" w:cs="Calibri"/>
                            <w:b/>
                            <w:color w:val="FFFFFF"/>
                            <w:sz w:val="22"/>
                            <w:szCs w:val="22"/>
                          </w:rPr>
                          <w:t>main</w:t>
                        </w:r>
                      </w:p>
                    </w:tc>
                    <w:tc>
                      <w:tcPr>
                        <w:tcW w:w="8059" w:type="dxa"/>
                        <w:tcBorders>
                          <w:top w:val="single" w:sz="5" w:space="0" w:color="000000"/>
                          <w:left w:val="single" w:sz="5" w:space="0" w:color="000000"/>
                          <w:bottom w:val="single" w:sz="5" w:space="0" w:color="000000"/>
                          <w:right w:val="single" w:sz="5" w:space="0" w:color="000000"/>
                        </w:tcBorders>
                      </w:tcPr>
                      <w:p w14:paraId="60C39E38" w14:textId="77777777" w:rsidR="007F03F4" w:rsidRDefault="007F03F4" w:rsidP="006E205D">
                        <w:pPr>
                          <w:spacing w:line="260" w:lineRule="exact"/>
                          <w:ind w:left="-1"/>
                          <w:rPr>
                            <w:rFonts w:ascii="Calibri" w:eastAsia="Calibri" w:hAnsi="Calibri" w:cs="Calibri"/>
                            <w:sz w:val="22"/>
                            <w:szCs w:val="22"/>
                          </w:rPr>
                        </w:pPr>
                        <w:r>
                          <w:rPr>
                            <w:rFonts w:ascii="Calibri" w:eastAsia="Calibri" w:hAnsi="Calibri" w:cs="Calibri"/>
                            <w:spacing w:val="1"/>
                            <w:position w:val="1"/>
                            <w:sz w:val="22"/>
                            <w:szCs w:val="22"/>
                          </w:rPr>
                          <w:t>Marketing,Sales,Product (IT), L</w:t>
                        </w:r>
                        <w:r>
                          <w:rPr>
                            <w:rFonts w:ascii="Calibri" w:eastAsia="Calibri" w:hAnsi="Calibri" w:cs="Calibri"/>
                            <w:position w:val="1"/>
                            <w:sz w:val="22"/>
                            <w:szCs w:val="22"/>
                          </w:rPr>
                          <w:t>ife Sc</w:t>
                        </w:r>
                        <w:r>
                          <w:rPr>
                            <w:rFonts w:ascii="Calibri" w:eastAsia="Calibri" w:hAnsi="Calibri" w:cs="Calibri"/>
                            <w:spacing w:val="-3"/>
                            <w:position w:val="1"/>
                            <w:sz w:val="22"/>
                            <w:szCs w:val="22"/>
                          </w:rPr>
                          <w:t>i</w:t>
                        </w:r>
                        <w:r>
                          <w:rPr>
                            <w:rFonts w:ascii="Calibri" w:eastAsia="Calibri" w:hAnsi="Calibri" w:cs="Calibri"/>
                            <w:position w:val="1"/>
                            <w:sz w:val="22"/>
                            <w:szCs w:val="22"/>
                          </w:rPr>
                          <w:t>ences</w:t>
                        </w:r>
                        <w:r>
                          <w:rPr>
                            <w:rFonts w:ascii="Calibri" w:eastAsia="Calibri" w:hAnsi="Calibri" w:cs="Calibri"/>
                            <w:spacing w:val="1"/>
                            <w:position w:val="1"/>
                            <w:sz w:val="22"/>
                            <w:szCs w:val="22"/>
                          </w:rPr>
                          <w:t>(</w:t>
                        </w:r>
                        <w:r>
                          <w:rPr>
                            <w:rFonts w:ascii="Calibri" w:eastAsia="Calibri" w:hAnsi="Calibri" w:cs="Calibri"/>
                            <w:spacing w:val="-3"/>
                            <w:position w:val="1"/>
                            <w:sz w:val="22"/>
                            <w:szCs w:val="22"/>
                          </w:rPr>
                          <w:t>h</w:t>
                        </w:r>
                        <w:r>
                          <w:rPr>
                            <w:rFonts w:ascii="Calibri" w:eastAsia="Calibri" w:hAnsi="Calibri" w:cs="Calibri"/>
                            <w:position w:val="1"/>
                            <w:sz w:val="22"/>
                            <w:szCs w:val="22"/>
                          </w:rPr>
                          <w:t>ealthca</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2"/>
                            <w:position w:val="1"/>
                            <w:sz w:val="22"/>
                            <w:szCs w:val="22"/>
                          </w:rPr>
                          <w:t>)</w:t>
                        </w:r>
                      </w:p>
                    </w:tc>
                  </w:tr>
                  <w:tr w:rsidR="007F03F4" w14:paraId="6D97BBDE" w14:textId="77777777" w:rsidTr="000F0BA6">
                    <w:trPr>
                      <w:trHeight w:hRule="exact" w:val="3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60A6CBF6"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Mana</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z w:val="22"/>
                            <w:szCs w:val="22"/>
                          </w:rPr>
                          <w:t>me</w:t>
                        </w:r>
                        <w:r>
                          <w:rPr>
                            <w:rFonts w:ascii="Calibri" w:eastAsia="Calibri" w:hAnsi="Calibri" w:cs="Calibri"/>
                            <w:b/>
                            <w:color w:val="FFFFFF"/>
                            <w:spacing w:val="-1"/>
                            <w:sz w:val="22"/>
                            <w:szCs w:val="22"/>
                          </w:rPr>
                          <w:t>n</w:t>
                        </w:r>
                        <w:r>
                          <w:rPr>
                            <w:rFonts w:ascii="Calibri" w:eastAsia="Calibri" w:hAnsi="Calibri" w:cs="Calibri"/>
                            <w:b/>
                            <w:color w:val="FFFFFF"/>
                            <w:sz w:val="22"/>
                            <w:szCs w:val="22"/>
                          </w:rPr>
                          <w:t>t</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1"/>
                            <w:sz w:val="22"/>
                            <w:szCs w:val="22"/>
                          </w:rPr>
                          <w:t>pe</w:t>
                        </w:r>
                        <w:r>
                          <w:rPr>
                            <w:rFonts w:ascii="Calibri" w:eastAsia="Calibri" w:hAnsi="Calibri" w:cs="Calibri"/>
                            <w:b/>
                            <w:color w:val="FFFFFF"/>
                            <w:spacing w:val="1"/>
                            <w:sz w:val="22"/>
                            <w:szCs w:val="22"/>
                          </w:rPr>
                          <w:t>ri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79EB76BA"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position w:val="1"/>
                            <w:sz w:val="22"/>
                            <w:szCs w:val="22"/>
                          </w:rPr>
                          <w:t>To</w:t>
                        </w:r>
                        <w:r w:rsidRPr="007F03F4">
                          <w:rPr>
                            <w:rFonts w:ascii="Calibri" w:eastAsia="Calibri" w:hAnsi="Calibri" w:cs="Calibri"/>
                            <w:spacing w:val="2"/>
                            <w:position w:val="1"/>
                            <w:sz w:val="22"/>
                            <w:szCs w:val="22"/>
                          </w:rPr>
                          <w:t xml:space="preserve"> </w:t>
                        </w:r>
                        <w:r w:rsidRPr="007F03F4">
                          <w:rPr>
                            <w:rFonts w:ascii="Calibri" w:eastAsia="Calibri" w:hAnsi="Calibri" w:cs="Calibri"/>
                            <w:spacing w:val="-3"/>
                            <w:position w:val="1"/>
                            <w:sz w:val="22"/>
                            <w:szCs w:val="22"/>
                          </w:rPr>
                          <w:t>d</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w:t>
                        </w:r>
                        <w:r w:rsidRPr="007F03F4">
                          <w:rPr>
                            <w:rFonts w:ascii="Calibri" w:eastAsia="Calibri" w:hAnsi="Calibri" w:cs="Calibri"/>
                            <w:spacing w:val="-3"/>
                            <w:position w:val="1"/>
                            <w:sz w:val="22"/>
                            <w:szCs w:val="22"/>
                          </w:rPr>
                          <w:t>u</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the b</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si</w:t>
                        </w:r>
                        <w:r w:rsidRPr="007F03F4">
                          <w:rPr>
                            <w:rFonts w:ascii="Calibri" w:eastAsia="Calibri" w:hAnsi="Calibri" w:cs="Calibri"/>
                            <w:spacing w:val="-1"/>
                            <w:position w:val="1"/>
                            <w:sz w:val="22"/>
                            <w:szCs w:val="22"/>
                          </w:rPr>
                          <w:t>n</w:t>
                        </w:r>
                        <w:r w:rsidRPr="007F03F4">
                          <w:rPr>
                            <w:rFonts w:ascii="Calibri" w:eastAsia="Calibri" w:hAnsi="Calibri" w:cs="Calibri"/>
                            <w:position w:val="1"/>
                            <w:sz w:val="22"/>
                            <w:szCs w:val="22"/>
                          </w:rPr>
                          <w:t>ess</w:t>
                        </w:r>
                        <w:r w:rsidRPr="007F03F4">
                          <w:rPr>
                            <w:rFonts w:ascii="Calibri" w:eastAsia="Calibri" w:hAnsi="Calibri" w:cs="Calibri"/>
                            <w:spacing w:val="-4"/>
                            <w:position w:val="1"/>
                            <w:sz w:val="22"/>
                            <w:szCs w:val="22"/>
                          </w:rPr>
                          <w:t xml:space="preserve"> </w:t>
                        </w:r>
                        <w:r w:rsidRPr="007F03F4">
                          <w:rPr>
                            <w:rFonts w:ascii="Calibri" w:eastAsia="Calibri" w:hAnsi="Calibri" w:cs="Calibri"/>
                            <w:spacing w:val="-1"/>
                            <w:position w:val="1"/>
                            <w:sz w:val="22"/>
                            <w:szCs w:val="22"/>
                          </w:rPr>
                          <w:t>p</w:t>
                        </w:r>
                        <w:r w:rsidRPr="007F03F4">
                          <w:rPr>
                            <w:rFonts w:ascii="Calibri" w:eastAsia="Calibri" w:hAnsi="Calibri" w:cs="Calibri"/>
                            <w:position w:val="1"/>
                            <w:sz w:val="22"/>
                            <w:szCs w:val="22"/>
                          </w:rPr>
                          <w:t>r</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ce</w:t>
                        </w:r>
                        <w:r w:rsidRPr="007F03F4">
                          <w:rPr>
                            <w:rFonts w:ascii="Calibri" w:eastAsia="Calibri" w:hAnsi="Calibri" w:cs="Calibri"/>
                            <w:spacing w:val="1"/>
                            <w:position w:val="1"/>
                            <w:sz w:val="22"/>
                            <w:szCs w:val="22"/>
                          </w:rPr>
                          <w:t>s</w:t>
                        </w:r>
                        <w:r w:rsidRPr="007F03F4">
                          <w:rPr>
                            <w:rFonts w:ascii="Calibri" w:eastAsia="Calibri" w:hAnsi="Calibri" w:cs="Calibri"/>
                            <w:position w:val="1"/>
                            <w:sz w:val="22"/>
                            <w:szCs w:val="22"/>
                          </w:rPr>
                          <w:t>s</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by</w:t>
                        </w:r>
                        <w:r w:rsidRPr="007F03F4">
                          <w:rPr>
                            <w:rFonts w:ascii="Calibri" w:eastAsia="Calibri" w:hAnsi="Calibri" w:cs="Calibri"/>
                            <w:spacing w:val="1"/>
                            <w:position w:val="1"/>
                            <w:sz w:val="22"/>
                            <w:szCs w:val="22"/>
                          </w:rPr>
                          <w:t xml:space="preserve"> </w:t>
                        </w:r>
                        <w:r w:rsidRPr="007F03F4">
                          <w:rPr>
                            <w:rFonts w:ascii="Calibri" w:eastAsia="Calibri" w:hAnsi="Calibri" w:cs="Calibri"/>
                            <w:position w:val="1"/>
                            <w:sz w:val="22"/>
                            <w:szCs w:val="22"/>
                          </w:rPr>
                          <w:t>i</w:t>
                        </w:r>
                        <w:r w:rsidRPr="007F03F4">
                          <w:rPr>
                            <w:rFonts w:ascii="Calibri" w:eastAsia="Calibri" w:hAnsi="Calibri" w:cs="Calibri"/>
                            <w:spacing w:val="-4"/>
                            <w:position w:val="1"/>
                            <w:sz w:val="22"/>
                            <w:szCs w:val="22"/>
                          </w:rPr>
                          <w:t>d</w:t>
                        </w:r>
                        <w:r w:rsidRPr="007F03F4">
                          <w:rPr>
                            <w:rFonts w:ascii="Calibri" w:eastAsia="Calibri" w:hAnsi="Calibri" w:cs="Calibri"/>
                            <w:position w:val="1"/>
                            <w:sz w:val="22"/>
                            <w:szCs w:val="22"/>
                          </w:rPr>
                          <w:t>entifying</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1"/>
                            <w:position w:val="1"/>
                            <w:sz w:val="22"/>
                            <w:szCs w:val="22"/>
                          </w:rPr>
                          <w:t>t</w:t>
                        </w:r>
                        <w:r w:rsidRPr="007F03F4">
                          <w:rPr>
                            <w:rFonts w:ascii="Calibri" w:eastAsia="Calibri" w:hAnsi="Calibri" w:cs="Calibri"/>
                            <w:spacing w:val="-3"/>
                            <w:position w:val="1"/>
                            <w:sz w:val="22"/>
                            <w:szCs w:val="22"/>
                          </w:rPr>
                          <w:t>h</w:t>
                        </w:r>
                        <w:r w:rsidRPr="007F03F4">
                          <w:rPr>
                            <w:rFonts w:ascii="Calibri" w:eastAsia="Calibri" w:hAnsi="Calibri" w:cs="Calibri"/>
                            <w:position w:val="1"/>
                            <w:sz w:val="22"/>
                            <w:szCs w:val="22"/>
                          </w:rPr>
                          <w:t>e</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3"/>
                            <w:position w:val="1"/>
                            <w:sz w:val="22"/>
                            <w:szCs w:val="22"/>
                          </w:rPr>
                          <w:t>r</w:t>
                        </w:r>
                        <w:r w:rsidRPr="007F03F4">
                          <w:rPr>
                            <w:rFonts w:ascii="Calibri" w:eastAsia="Calibri" w:hAnsi="Calibri" w:cs="Calibri"/>
                            <w:position w:val="1"/>
                            <w:sz w:val="22"/>
                            <w:szCs w:val="22"/>
                          </w:rPr>
                          <w:t>eq</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ire</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ents.</w:t>
                        </w:r>
                      </w:p>
                      <w:p w14:paraId="5936C005"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pacing w:val="1"/>
                            <w:sz w:val="22"/>
                            <w:szCs w:val="22"/>
                          </w:rPr>
                          <w:t>P</w:t>
                        </w:r>
                        <w:r w:rsidRPr="007F03F4">
                          <w:rPr>
                            <w:rFonts w:ascii="Calibri" w:eastAsia="Calibri" w:hAnsi="Calibri" w:cs="Calibri"/>
                            <w:sz w:val="22"/>
                            <w:szCs w:val="22"/>
                          </w:rPr>
                          <w:t>rep</w:t>
                        </w:r>
                        <w:r w:rsidRPr="007F03F4">
                          <w:rPr>
                            <w:rFonts w:ascii="Calibri" w:eastAsia="Calibri" w:hAnsi="Calibri" w:cs="Calibri"/>
                            <w:spacing w:val="-1"/>
                            <w:sz w:val="22"/>
                            <w:szCs w:val="22"/>
                          </w:rPr>
                          <w:t>a</w:t>
                        </w:r>
                        <w:r w:rsidRPr="007F03F4">
                          <w:rPr>
                            <w:rFonts w:ascii="Calibri" w:eastAsia="Calibri" w:hAnsi="Calibri" w:cs="Calibri"/>
                            <w:sz w:val="22"/>
                            <w:szCs w:val="22"/>
                          </w:rPr>
                          <w:t>ri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e</w:t>
                        </w:r>
                        <w:r w:rsidRPr="007F03F4">
                          <w:rPr>
                            <w:rFonts w:ascii="Calibri" w:eastAsia="Calibri" w:hAnsi="Calibri" w:cs="Calibri"/>
                            <w:sz w:val="22"/>
                            <w:szCs w:val="22"/>
                          </w:rPr>
                          <w:t>xc</w:t>
                        </w:r>
                        <w:r w:rsidRPr="007F03F4">
                          <w:rPr>
                            <w:rFonts w:ascii="Calibri" w:eastAsia="Calibri" w:hAnsi="Calibri" w:cs="Calibri"/>
                            <w:spacing w:val="1"/>
                            <w:sz w:val="22"/>
                            <w:szCs w:val="22"/>
                          </w:rPr>
                          <w:t>e</w:t>
                        </w:r>
                        <w:r w:rsidRPr="007F03F4">
                          <w:rPr>
                            <w:rFonts w:ascii="Calibri" w:eastAsia="Calibri" w:hAnsi="Calibri" w:cs="Calibri"/>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ent d</w:t>
                        </w:r>
                        <w:r w:rsidRPr="007F03F4">
                          <w:rPr>
                            <w:rFonts w:ascii="Calibri" w:eastAsia="Calibri" w:hAnsi="Calibri" w:cs="Calibri"/>
                            <w:spacing w:val="-1"/>
                            <w:sz w:val="22"/>
                            <w:szCs w:val="22"/>
                          </w:rPr>
                          <w:t>o</w:t>
                        </w:r>
                        <w:r w:rsidRPr="007F03F4">
                          <w:rPr>
                            <w:rFonts w:ascii="Calibri" w:eastAsia="Calibri" w:hAnsi="Calibri" w:cs="Calibri"/>
                            <w:sz w:val="22"/>
                            <w:szCs w:val="22"/>
                          </w:rPr>
                          <w:t>cu</w:t>
                        </w:r>
                        <w:r w:rsidRPr="007F03F4">
                          <w:rPr>
                            <w:rFonts w:ascii="Calibri" w:eastAsia="Calibri" w:hAnsi="Calibri" w:cs="Calibri"/>
                            <w:spacing w:val="-2"/>
                            <w:sz w:val="22"/>
                            <w:szCs w:val="22"/>
                          </w:rPr>
                          <w:t>m</w:t>
                        </w:r>
                        <w:r w:rsidRPr="007F03F4">
                          <w:rPr>
                            <w:rFonts w:ascii="Calibri" w:eastAsia="Calibri" w:hAnsi="Calibri" w:cs="Calibri"/>
                            <w:sz w:val="22"/>
                            <w:szCs w:val="22"/>
                          </w:rPr>
                          <w:t>entat</w:t>
                        </w:r>
                        <w:r w:rsidRPr="007F03F4">
                          <w:rPr>
                            <w:rFonts w:ascii="Calibri" w:eastAsia="Calibri" w:hAnsi="Calibri" w:cs="Calibri"/>
                            <w:spacing w:val="-2"/>
                            <w:sz w:val="22"/>
                            <w:szCs w:val="22"/>
                          </w:rPr>
                          <w: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p>
                      <w:p w14:paraId="247162CC" w14:textId="6D8A45DE" w:rsidR="007F03F4" w:rsidRPr="007F03F4" w:rsidRDefault="007F03F4" w:rsidP="007F03F4">
                        <w:pPr>
                          <w:pStyle w:val="ListParagraph"/>
                          <w:numPr>
                            <w:ilvl w:val="0"/>
                            <w:numId w:val="13"/>
                          </w:numPr>
                          <w:spacing w:before="1"/>
                          <w:ind w:right="199"/>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i</w:t>
                        </w:r>
                        <w:r w:rsidRPr="007F03F4">
                          <w:rPr>
                            <w:rFonts w:ascii="Calibri" w:eastAsia="Calibri" w:hAnsi="Calibri" w:cs="Calibri"/>
                            <w:sz w:val="22"/>
                            <w:szCs w:val="22"/>
                          </w:rPr>
                          <w:t>ence</w:t>
                        </w:r>
                        <w:r w:rsidRPr="007F03F4">
                          <w:rPr>
                            <w:rFonts w:ascii="Calibri" w:eastAsia="Calibri" w:hAnsi="Calibri" w:cs="Calibri"/>
                            <w:spacing w:val="-1"/>
                            <w:sz w:val="22"/>
                            <w:szCs w:val="22"/>
                          </w:rPr>
                          <w:t xml:space="preserve"> </w:t>
                        </w:r>
                        <w:r w:rsidR="007C279D">
                          <w:rPr>
                            <w:rFonts w:ascii="Calibri" w:eastAsia="Calibri" w:hAnsi="Calibri" w:cs="Calibri"/>
                            <w:spacing w:val="-1"/>
                            <w:sz w:val="22"/>
                            <w:szCs w:val="22"/>
                          </w:rPr>
                          <w:t>using python</w:t>
                        </w:r>
                        <w:r w:rsidR="000D2F54">
                          <w:rPr>
                            <w:rFonts w:ascii="Calibri" w:eastAsia="Calibri" w:hAnsi="Calibri" w:cs="Calibri"/>
                            <w:spacing w:val="-1"/>
                            <w:sz w:val="22"/>
                            <w:szCs w:val="22"/>
                          </w:rPr>
                          <w:t xml:space="preserve"> for k</w:t>
                        </w:r>
                        <w:r w:rsidRPr="007F03F4">
                          <w:rPr>
                            <w:rFonts w:ascii="Calibri" w:eastAsia="Calibri" w:hAnsi="Calibri" w:cs="Calibri"/>
                            <w:spacing w:val="-1"/>
                            <w:sz w:val="22"/>
                            <w:szCs w:val="22"/>
                          </w:rPr>
                          <w:t>n</w:t>
                        </w:r>
                        <w:r w:rsidRPr="007F03F4">
                          <w:rPr>
                            <w:rFonts w:ascii="Calibri" w:eastAsia="Calibri" w:hAnsi="Calibri" w:cs="Calibri"/>
                            <w:spacing w:val="1"/>
                            <w:sz w:val="22"/>
                            <w:szCs w:val="22"/>
                          </w:rPr>
                          <w:t>o</w:t>
                        </w:r>
                        <w:r w:rsidRPr="007F03F4">
                          <w:rPr>
                            <w:rFonts w:ascii="Calibri" w:eastAsia="Calibri" w:hAnsi="Calibri" w:cs="Calibri"/>
                            <w:sz w:val="22"/>
                            <w:szCs w:val="22"/>
                          </w:rPr>
                          <w:t>wled</w:t>
                        </w:r>
                        <w:r w:rsidRPr="007F03F4">
                          <w:rPr>
                            <w:rFonts w:ascii="Calibri" w:eastAsia="Calibri" w:hAnsi="Calibri" w:cs="Calibri"/>
                            <w:spacing w:val="-1"/>
                            <w:sz w:val="22"/>
                            <w:szCs w:val="22"/>
                          </w:rPr>
                          <w:t>g</w:t>
                        </w:r>
                        <w:r w:rsidRPr="007F03F4">
                          <w:rPr>
                            <w:rFonts w:ascii="Calibri" w:eastAsia="Calibri" w:hAnsi="Calibri" w:cs="Calibri"/>
                            <w:sz w:val="22"/>
                            <w:szCs w:val="22"/>
                          </w:rPr>
                          <w:t>e</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z w:val="22"/>
                            <w:szCs w:val="22"/>
                          </w:rPr>
                          <w:t>esig</w:t>
                        </w:r>
                        <w:r w:rsidRPr="007F03F4">
                          <w:rPr>
                            <w:rFonts w:ascii="Calibri" w:eastAsia="Calibri" w:hAnsi="Calibri" w:cs="Calibri"/>
                            <w:spacing w:val="-1"/>
                            <w:sz w:val="22"/>
                            <w:szCs w:val="22"/>
                          </w:rPr>
                          <w:t>n</w:t>
                        </w:r>
                        <w:r w:rsidRPr="007F03F4">
                          <w:rPr>
                            <w:rFonts w:ascii="Calibri" w:eastAsia="Calibri" w:hAnsi="Calibri" w:cs="Calibri"/>
                            <w:sz w:val="22"/>
                            <w:szCs w:val="22"/>
                          </w:rPr>
                          <w:t>, Up</w:t>
                        </w:r>
                        <w:r w:rsidRPr="007F03F4">
                          <w:rPr>
                            <w:rFonts w:ascii="Calibri" w:eastAsia="Calibri" w:hAnsi="Calibri" w:cs="Calibri"/>
                            <w:spacing w:val="-1"/>
                            <w:sz w:val="22"/>
                            <w:szCs w:val="22"/>
                          </w:rPr>
                          <w:t>g</w:t>
                        </w:r>
                        <w:r w:rsidRPr="007F03F4">
                          <w:rPr>
                            <w:rFonts w:ascii="Calibri" w:eastAsia="Calibri" w:hAnsi="Calibri" w:cs="Calibri"/>
                            <w:sz w:val="22"/>
                            <w:szCs w:val="22"/>
                          </w:rPr>
                          <w:t>ra</w:t>
                        </w:r>
                        <w:r w:rsidRPr="007F03F4">
                          <w:rPr>
                            <w:rFonts w:ascii="Calibri" w:eastAsia="Calibri" w:hAnsi="Calibri" w:cs="Calibri"/>
                            <w:spacing w:val="-1"/>
                            <w:sz w:val="22"/>
                            <w:szCs w:val="22"/>
                          </w:rPr>
                          <w:t>d</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2"/>
                            <w:sz w:val="22"/>
                            <w:szCs w:val="22"/>
                          </w:rPr>
                          <w:t>l</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pm</w:t>
                        </w:r>
                        <w:r w:rsidRPr="007F03F4">
                          <w:rPr>
                            <w:rFonts w:ascii="Calibri" w:eastAsia="Calibri" w:hAnsi="Calibri" w:cs="Calibri"/>
                            <w:sz w:val="22"/>
                            <w:szCs w:val="22"/>
                          </w:rPr>
                          <w:t>ent i</w:t>
                        </w:r>
                        <w:r w:rsidRPr="007F03F4">
                          <w:rPr>
                            <w:rFonts w:ascii="Calibri" w:eastAsia="Calibri" w:hAnsi="Calibri" w:cs="Calibri"/>
                            <w:spacing w:val="-1"/>
                            <w:sz w:val="22"/>
                            <w:szCs w:val="22"/>
                          </w:rPr>
                          <w:t>n</w:t>
                        </w:r>
                        <w:r w:rsidRPr="007F03F4">
                          <w:rPr>
                            <w:rFonts w:ascii="Calibri" w:eastAsia="Calibri" w:hAnsi="Calibri" w:cs="Calibri"/>
                            <w:sz w:val="22"/>
                            <w:szCs w:val="22"/>
                          </w:rPr>
                          <w:t>cl</w:t>
                        </w:r>
                        <w:r w:rsidRPr="007F03F4">
                          <w:rPr>
                            <w:rFonts w:ascii="Calibri" w:eastAsia="Calibri" w:hAnsi="Calibri" w:cs="Calibri"/>
                            <w:spacing w:val="-1"/>
                            <w:sz w:val="22"/>
                            <w:szCs w:val="22"/>
                          </w:rPr>
                          <w:t>ud</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M</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d</w:t>
                        </w:r>
                        <w:r w:rsidRPr="007F03F4">
                          <w:rPr>
                            <w:rFonts w:ascii="Calibri" w:eastAsia="Calibri" w:hAnsi="Calibri" w:cs="Calibri"/>
                            <w:sz w:val="22"/>
                            <w:szCs w:val="22"/>
                          </w:rPr>
                          <w:t>ell</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ng</w:t>
                        </w:r>
                        <w:r w:rsidRPr="007F03F4">
                          <w:rPr>
                            <w:rFonts w:ascii="Calibri" w:eastAsia="Calibri" w:hAnsi="Calibri" w:cs="Calibri"/>
                            <w:sz w:val="22"/>
                            <w:szCs w:val="22"/>
                          </w:rPr>
                          <w:t>,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ir</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Gather</w:t>
                        </w:r>
                        <w:r w:rsidRPr="007F03F4">
                          <w:rPr>
                            <w:rFonts w:ascii="Calibri" w:eastAsia="Calibri" w:hAnsi="Calibri" w:cs="Calibri"/>
                            <w:spacing w:val="-1"/>
                            <w:sz w:val="22"/>
                            <w:szCs w:val="22"/>
                          </w:rPr>
                          <w:t>i</w:t>
                        </w:r>
                        <w:r w:rsidRPr="007F03F4">
                          <w:rPr>
                            <w:rFonts w:ascii="Calibri" w:eastAsia="Calibri" w:hAnsi="Calibri" w:cs="Calibri"/>
                            <w:spacing w:val="-3"/>
                            <w:sz w:val="22"/>
                            <w:szCs w:val="22"/>
                          </w:rPr>
                          <w:t>n</w:t>
                        </w:r>
                        <w:r w:rsidRPr="007F03F4">
                          <w:rPr>
                            <w:rFonts w:ascii="Calibri" w:eastAsia="Calibri" w:hAnsi="Calibri" w:cs="Calibri"/>
                            <w:spacing w:val="-1"/>
                            <w:sz w:val="22"/>
                            <w:szCs w:val="22"/>
                          </w:rPr>
                          <w:t>g</w:t>
                        </w:r>
                        <w:r w:rsidRPr="007F03F4">
                          <w:rPr>
                            <w:rFonts w:ascii="Calibri" w:eastAsia="Calibri" w:hAnsi="Calibri" w:cs="Calibri"/>
                            <w:sz w:val="22"/>
                            <w:szCs w:val="22"/>
                          </w:rPr>
                          <w:t>, A</w:t>
                        </w:r>
                        <w:r w:rsidRPr="007F03F4">
                          <w:rPr>
                            <w:rFonts w:ascii="Calibri" w:eastAsia="Calibri" w:hAnsi="Calibri" w:cs="Calibri"/>
                            <w:spacing w:val="-1"/>
                            <w:sz w:val="22"/>
                            <w:szCs w:val="22"/>
                          </w:rPr>
                          <w:t>n</w:t>
                        </w:r>
                        <w:r w:rsidRPr="007F03F4">
                          <w:rPr>
                            <w:rFonts w:ascii="Calibri" w:eastAsia="Calibri" w:hAnsi="Calibri" w:cs="Calibri"/>
                            <w:sz w:val="22"/>
                            <w:szCs w:val="22"/>
                          </w:rPr>
                          <w:t>alysis,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C</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fi</w:t>
                        </w:r>
                        <w:r w:rsidRPr="007F03F4">
                          <w:rPr>
                            <w:rFonts w:ascii="Calibri" w:eastAsia="Calibri" w:hAnsi="Calibri" w:cs="Calibri"/>
                            <w:spacing w:val="-1"/>
                            <w:sz w:val="22"/>
                            <w:szCs w:val="22"/>
                          </w:rPr>
                          <w:t>gu</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T</w:t>
                        </w:r>
                        <w:r w:rsidRPr="007F03F4">
                          <w:rPr>
                            <w:rFonts w:ascii="Calibri" w:eastAsia="Calibri" w:hAnsi="Calibri" w:cs="Calibri"/>
                            <w:spacing w:val="1"/>
                            <w:sz w:val="22"/>
                            <w:szCs w:val="22"/>
                          </w:rPr>
                          <w:t>e</w:t>
                        </w:r>
                        <w:r w:rsidRPr="007F03F4">
                          <w:rPr>
                            <w:rFonts w:ascii="Calibri" w:eastAsia="Calibri" w:hAnsi="Calibri" w:cs="Calibri"/>
                            <w:sz w:val="22"/>
                            <w:szCs w:val="22"/>
                          </w:rPr>
                          <w:t>stin</w:t>
                        </w:r>
                        <w:r w:rsidRPr="007F03F4">
                          <w:rPr>
                            <w:rFonts w:ascii="Calibri" w:eastAsia="Calibri" w:hAnsi="Calibri" w:cs="Calibri"/>
                            <w:spacing w:val="-1"/>
                            <w:sz w:val="22"/>
                            <w:szCs w:val="22"/>
                          </w:rPr>
                          <w:t>g</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g</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A</w:t>
                        </w:r>
                        <w:r w:rsidRPr="007F03F4">
                          <w:rPr>
                            <w:rFonts w:ascii="Calibri" w:eastAsia="Calibri" w:hAnsi="Calibri" w:cs="Calibri"/>
                            <w:spacing w:val="-1"/>
                            <w:sz w:val="22"/>
                            <w:szCs w:val="22"/>
                          </w:rPr>
                          <w:t>d</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pacing w:val="-3"/>
                            <w:sz w:val="22"/>
                            <w:szCs w:val="22"/>
                          </w:rPr>
                          <w:t>i</w:t>
                        </w:r>
                        <w:r w:rsidRPr="007F03F4">
                          <w:rPr>
                            <w:rFonts w:ascii="Calibri" w:eastAsia="Calibri" w:hAnsi="Calibri" w:cs="Calibri"/>
                            <w:sz w:val="22"/>
                            <w:szCs w:val="22"/>
                          </w:rPr>
                          <w:t>strati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w:t>
                        </w:r>
                      </w:p>
                      <w:p w14:paraId="2CE803ED"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 Skills</w:t>
                        </w:r>
                        <w:r w:rsidRPr="007F03F4">
                          <w:rPr>
                            <w:rFonts w:ascii="Calibri" w:eastAsia="Calibri" w:hAnsi="Calibri" w:cs="Calibri"/>
                            <w:spacing w:val="-2"/>
                            <w:sz w:val="22"/>
                            <w:szCs w:val="22"/>
                          </w:rPr>
                          <w:t xml:space="preserve"> a</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fle</w:t>
                        </w:r>
                        <w:r w:rsidRPr="007F03F4">
                          <w:rPr>
                            <w:rFonts w:ascii="Calibri" w:eastAsia="Calibri" w:hAnsi="Calibri" w:cs="Calibri"/>
                            <w:spacing w:val="1"/>
                            <w:sz w:val="22"/>
                            <w:szCs w:val="22"/>
                          </w:rPr>
                          <w:t>x</w:t>
                        </w:r>
                        <w:r w:rsidRPr="007F03F4">
                          <w:rPr>
                            <w:rFonts w:ascii="Calibri" w:eastAsia="Calibri" w:hAnsi="Calibri" w:cs="Calibri"/>
                            <w:sz w:val="22"/>
                            <w:szCs w:val="22"/>
                          </w:rPr>
                          <w:t>i</w:t>
                        </w:r>
                        <w:r w:rsidRPr="007F03F4">
                          <w:rPr>
                            <w:rFonts w:ascii="Calibri" w:eastAsia="Calibri" w:hAnsi="Calibri" w:cs="Calibri"/>
                            <w:spacing w:val="-1"/>
                            <w:sz w:val="22"/>
                            <w:szCs w:val="22"/>
                          </w:rPr>
                          <w:t>b</w:t>
                        </w:r>
                        <w:r w:rsidRPr="007F03F4">
                          <w:rPr>
                            <w:rFonts w:ascii="Calibri" w:eastAsia="Calibri" w:hAnsi="Calibri" w:cs="Calibri"/>
                            <w:sz w:val="22"/>
                            <w:szCs w:val="22"/>
                          </w:rPr>
                          <w:t>le in t</w:t>
                        </w:r>
                        <w:r w:rsidRPr="007F03F4">
                          <w:rPr>
                            <w:rFonts w:ascii="Calibri" w:eastAsia="Calibri" w:hAnsi="Calibri" w:cs="Calibri"/>
                            <w:spacing w:val="-2"/>
                            <w:sz w:val="22"/>
                            <w:szCs w:val="22"/>
                          </w:rPr>
                          <w:t>a</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up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any</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f cha</w:t>
                        </w:r>
                        <w:r w:rsidRPr="007F03F4">
                          <w:rPr>
                            <w:rFonts w:ascii="Calibri" w:eastAsia="Calibri" w:hAnsi="Calibri" w:cs="Calibri"/>
                            <w:spacing w:val="-1"/>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w:t>
                        </w:r>
                        <w:r w:rsidRPr="007F03F4">
                          <w:rPr>
                            <w:rFonts w:ascii="Calibri" w:eastAsia="Calibri" w:hAnsi="Calibri" w:cs="Calibri"/>
                            <w:spacing w:val="-1"/>
                            <w:sz w:val="22"/>
                            <w:szCs w:val="22"/>
                          </w:rPr>
                          <w:t>g</w:t>
                        </w:r>
                        <w:r w:rsidRPr="007F03F4">
                          <w:rPr>
                            <w:rFonts w:ascii="Calibri" w:eastAsia="Calibri" w:hAnsi="Calibri" w:cs="Calibri"/>
                            <w:sz w:val="22"/>
                            <w:szCs w:val="22"/>
                          </w:rPr>
                          <w:t>es</w:t>
                        </w:r>
                      </w:p>
                      <w:p w14:paraId="5BEB7071"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c</w:t>
                        </w:r>
                        <w:r w:rsidRPr="007F03F4">
                          <w:rPr>
                            <w:rFonts w:ascii="Calibri" w:eastAsia="Calibri" w:hAnsi="Calibri" w:cs="Calibri"/>
                            <w:sz w:val="22"/>
                            <w:szCs w:val="22"/>
                          </w:rPr>
                          <w:t>elle</w:t>
                        </w:r>
                        <w:r w:rsidRPr="007F03F4">
                          <w:rPr>
                            <w:rFonts w:ascii="Calibri" w:eastAsia="Calibri" w:hAnsi="Calibri" w:cs="Calibri"/>
                            <w:spacing w:val="-3"/>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skills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in pr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b</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z w:val="22"/>
                            <w:szCs w:val="22"/>
                          </w:rPr>
                          <w:t>m</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alysis and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3"/>
                            <w:sz w:val="22"/>
                            <w:szCs w:val="22"/>
                          </w:rPr>
                          <w:t>g</w:t>
                        </w:r>
                        <w:r w:rsidRPr="007F03F4">
                          <w:rPr>
                            <w:rFonts w:ascii="Calibri" w:eastAsia="Calibri" w:hAnsi="Calibri" w:cs="Calibri"/>
                            <w:sz w:val="22"/>
                            <w:szCs w:val="22"/>
                          </w:rPr>
                          <w:t>atheri</w:t>
                        </w:r>
                        <w:r w:rsidRPr="007F03F4">
                          <w:rPr>
                            <w:rFonts w:ascii="Calibri" w:eastAsia="Calibri" w:hAnsi="Calibri" w:cs="Calibri"/>
                            <w:spacing w:val="-1"/>
                            <w:sz w:val="22"/>
                            <w:szCs w:val="22"/>
                          </w:rPr>
                          <w:t>ng</w:t>
                        </w:r>
                        <w:r w:rsidRPr="007F03F4">
                          <w:rPr>
                            <w:rFonts w:ascii="Calibri" w:eastAsia="Calibri" w:hAnsi="Calibri" w:cs="Calibri"/>
                            <w:sz w:val="22"/>
                            <w:szCs w:val="22"/>
                          </w:rPr>
                          <w:t xml:space="preserve">, </w:t>
                        </w:r>
                        <w:r w:rsidRPr="007F03F4">
                          <w:rPr>
                            <w:rFonts w:ascii="Calibri" w:eastAsia="Calibri" w:hAnsi="Calibri" w:cs="Calibri"/>
                            <w:spacing w:val="-2"/>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Exp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r>
                          <w:rPr>
                            <w:rFonts w:ascii="Calibri" w:eastAsia="Calibri" w:hAnsi="Calibri" w:cs="Calibri"/>
                            <w:sz w:val="22"/>
                            <w:szCs w:val="22"/>
                          </w:rPr>
                          <w:t xml:space="preserve"> </w:t>
                        </w:r>
                        <w:r w:rsidRPr="007F03F4">
                          <w:rPr>
                            <w:rFonts w:ascii="Calibri" w:eastAsia="Calibri" w:hAnsi="Calibri" w:cs="Calibri"/>
                            <w:sz w:val="22"/>
                            <w:szCs w:val="22"/>
                          </w:rPr>
                          <w:t>Qu</w:t>
                        </w:r>
                        <w:r w:rsidRPr="007F03F4">
                          <w:rPr>
                            <w:rFonts w:ascii="Calibri" w:eastAsia="Calibri" w:hAnsi="Calibri" w:cs="Calibri"/>
                            <w:spacing w:val="-1"/>
                            <w:sz w:val="22"/>
                            <w:szCs w:val="22"/>
                          </w:rPr>
                          <w:t>a</w:t>
                        </w:r>
                        <w:r w:rsidRPr="007F03F4">
                          <w:rPr>
                            <w:rFonts w:ascii="Calibri" w:eastAsia="Calibri" w:hAnsi="Calibri" w:cs="Calibri"/>
                            <w:sz w:val="22"/>
                            <w:szCs w:val="22"/>
                          </w:rPr>
                          <w:t>lity</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pacing w:val="-3"/>
                            <w:sz w:val="22"/>
                            <w:szCs w:val="22"/>
                          </w:rPr>
                          <w:t>r</w:t>
                        </w:r>
                        <w:r w:rsidRPr="007F03F4">
                          <w:rPr>
                            <w:rFonts w:ascii="Calibri" w:eastAsia="Calibri" w:hAnsi="Calibri" w:cs="Calibri"/>
                            <w:spacing w:val="1"/>
                            <w:sz w:val="22"/>
                            <w:szCs w:val="22"/>
                          </w:rPr>
                          <w:t>o</w:t>
                        </w:r>
                        <w:r w:rsidRPr="007F03F4">
                          <w:rPr>
                            <w:rFonts w:ascii="Calibri" w:eastAsia="Calibri" w:hAnsi="Calibri" w:cs="Calibri"/>
                            <w:sz w:val="22"/>
                            <w:szCs w:val="22"/>
                          </w:rPr>
                          <w:t>ce</w:t>
                        </w:r>
                        <w:r w:rsidRPr="007F03F4">
                          <w:rPr>
                            <w:rFonts w:ascii="Calibri" w:eastAsia="Calibri" w:hAnsi="Calibri" w:cs="Calibri"/>
                            <w:spacing w:val="1"/>
                            <w:sz w:val="22"/>
                            <w:szCs w:val="22"/>
                          </w:rPr>
                          <w:t>s</w:t>
                        </w:r>
                        <w:r w:rsidRPr="007F03F4">
                          <w:rPr>
                            <w:rFonts w:ascii="Calibri" w:eastAsia="Calibri" w:hAnsi="Calibri" w:cs="Calibri"/>
                            <w:sz w:val="22"/>
                            <w:szCs w:val="22"/>
                          </w:rPr>
                          <w:t>s.</w:t>
                        </w:r>
                      </w:p>
                      <w:p w14:paraId="7245749E"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3"/>
                            <w:sz w:val="22"/>
                            <w:szCs w:val="22"/>
                          </w:rPr>
                          <w:t>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1"/>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with </w:t>
                        </w:r>
                        <w:r w:rsidRPr="007F03F4">
                          <w:rPr>
                            <w:rFonts w:ascii="Calibri" w:eastAsia="Calibri" w:hAnsi="Calibri" w:cs="Calibri"/>
                            <w:spacing w:val="-3"/>
                            <w:sz w:val="22"/>
                            <w:szCs w:val="22"/>
                          </w:rPr>
                          <w:t>S</w:t>
                        </w:r>
                        <w:r w:rsidRPr="007F03F4">
                          <w:rPr>
                            <w:rFonts w:ascii="Calibri" w:eastAsia="Calibri" w:hAnsi="Calibri" w:cs="Calibri"/>
                            <w:spacing w:val="-1"/>
                            <w:sz w:val="22"/>
                            <w:szCs w:val="22"/>
                          </w:rPr>
                          <w:t>o</w:t>
                        </w:r>
                        <w:r w:rsidRPr="007F03F4">
                          <w:rPr>
                            <w:rFonts w:ascii="Calibri" w:eastAsia="Calibri" w:hAnsi="Calibri" w:cs="Calibri"/>
                            <w:sz w:val="22"/>
                            <w:szCs w:val="22"/>
                          </w:rPr>
                          <w:t>l</w:t>
                        </w:r>
                        <w:r w:rsidRPr="007F03F4">
                          <w:rPr>
                            <w:rFonts w:ascii="Calibri" w:eastAsia="Calibri" w:hAnsi="Calibri" w:cs="Calibri"/>
                            <w:spacing w:val="-1"/>
                            <w:sz w:val="22"/>
                            <w:szCs w:val="22"/>
                          </w:rPr>
                          <w:t>u</w:t>
                        </w:r>
                        <w:r w:rsidRPr="007F03F4">
                          <w:rPr>
                            <w:rFonts w:ascii="Calibri" w:eastAsia="Calibri" w:hAnsi="Calibri" w:cs="Calibri"/>
                            <w:sz w:val="22"/>
                            <w:szCs w:val="22"/>
                          </w:rPr>
                          <w:t>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D</w:t>
                        </w:r>
                        <w:r w:rsidRPr="007F03F4">
                          <w:rPr>
                            <w:rFonts w:ascii="Calibri" w:eastAsia="Calibri" w:hAnsi="Calibri" w:cs="Calibri"/>
                            <w:sz w:val="22"/>
                            <w:szCs w:val="22"/>
                          </w:rPr>
                          <w:t>esign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ea</w:t>
                        </w:r>
                        <w:r w:rsidRPr="007F03F4">
                          <w:rPr>
                            <w:rFonts w:ascii="Calibri" w:eastAsia="Calibri" w:hAnsi="Calibri" w:cs="Calibri"/>
                            <w:spacing w:val="-1"/>
                            <w:sz w:val="22"/>
                            <w:szCs w:val="22"/>
                          </w:rPr>
                          <w:t>m</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A</w:t>
                        </w:r>
                        <w:r w:rsidRPr="007F03F4">
                          <w:rPr>
                            <w:rFonts w:ascii="Calibri" w:eastAsia="Calibri" w:hAnsi="Calibri" w:cs="Calibri"/>
                            <w:spacing w:val="-1"/>
                            <w:sz w:val="22"/>
                            <w:szCs w:val="22"/>
                          </w:rPr>
                          <w:t>n</w:t>
                        </w:r>
                        <w:r w:rsidRPr="007F03F4">
                          <w:rPr>
                            <w:rFonts w:ascii="Calibri" w:eastAsia="Calibri" w:hAnsi="Calibri" w:cs="Calibri"/>
                            <w:sz w:val="22"/>
                            <w:szCs w:val="22"/>
                          </w:rPr>
                          <w:t>alys</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s</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f</w:t>
                        </w:r>
                        <w:r w:rsidRPr="007F03F4">
                          <w:rPr>
                            <w:rFonts w:ascii="Calibri" w:eastAsia="Calibri" w:hAnsi="Calibri" w:cs="Calibri"/>
                            <w:spacing w:val="1"/>
                            <w:sz w:val="22"/>
                            <w:szCs w:val="22"/>
                          </w:rPr>
                          <w:t>o</w:t>
                        </w:r>
                        <w:r w:rsidRPr="007F03F4">
                          <w:rPr>
                            <w:rFonts w:ascii="Calibri" w:eastAsia="Calibri" w:hAnsi="Calibri" w:cs="Calibri"/>
                            <w:sz w:val="22"/>
                            <w:szCs w:val="22"/>
                          </w:rPr>
                          <w:t>r</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ce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&amp; A</w:t>
                        </w:r>
                        <w:r w:rsidRPr="007F03F4">
                          <w:rPr>
                            <w:rFonts w:ascii="Calibri" w:eastAsia="Calibri" w:hAnsi="Calibri" w:cs="Calibri"/>
                            <w:spacing w:val="-1"/>
                            <w:sz w:val="22"/>
                            <w:szCs w:val="22"/>
                          </w:rPr>
                          <w:t>r</w:t>
                        </w:r>
                        <w:r w:rsidRPr="007F03F4">
                          <w:rPr>
                            <w:rFonts w:ascii="Calibri" w:eastAsia="Calibri" w:hAnsi="Calibri" w:cs="Calibri"/>
                            <w:sz w:val="22"/>
                            <w:szCs w:val="22"/>
                          </w:rPr>
                          <w:t>ch</w:t>
                        </w:r>
                        <w:r w:rsidRPr="007F03F4">
                          <w:rPr>
                            <w:rFonts w:ascii="Calibri" w:eastAsia="Calibri" w:hAnsi="Calibri" w:cs="Calibri"/>
                            <w:spacing w:val="-1"/>
                            <w:sz w:val="22"/>
                            <w:szCs w:val="22"/>
                          </w:rPr>
                          <w:t>i</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ctur</w:t>
                        </w:r>
                        <w:r w:rsidRPr="007F03F4">
                          <w:rPr>
                            <w:rFonts w:ascii="Calibri" w:eastAsia="Calibri" w:hAnsi="Calibri" w:cs="Calibri"/>
                            <w:spacing w:val="-2"/>
                            <w:sz w:val="22"/>
                            <w:szCs w:val="22"/>
                          </w:rPr>
                          <w:t>e</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Us</w:t>
                        </w:r>
                        <w:r w:rsidRPr="007F03F4">
                          <w:rPr>
                            <w:rFonts w:ascii="Calibri" w:eastAsia="Calibri" w:hAnsi="Calibri" w:cs="Calibri"/>
                            <w:spacing w:val="-1"/>
                            <w:sz w:val="22"/>
                            <w:szCs w:val="22"/>
                          </w:rPr>
                          <w:t>e</w:t>
                        </w:r>
                        <w:r w:rsidRPr="007F03F4">
                          <w:rPr>
                            <w:rFonts w:ascii="Calibri" w:eastAsia="Calibri" w:hAnsi="Calibri" w:cs="Calibri"/>
                            <w:spacing w:val="-3"/>
                            <w:sz w:val="22"/>
                            <w:szCs w:val="22"/>
                          </w:rPr>
                          <w:t>r</w:t>
                        </w:r>
                        <w:r w:rsidRPr="007F03F4">
                          <w:rPr>
                            <w:rFonts w:ascii="Calibri" w:eastAsia="Calibri" w:hAnsi="Calibri" w:cs="Calibri"/>
                            <w:sz w:val="22"/>
                            <w:szCs w:val="22"/>
                          </w:rPr>
                          <w:t>s Gr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u</w:t>
                        </w:r>
                        <w:r w:rsidRPr="007F03F4">
                          <w:rPr>
                            <w:rFonts w:ascii="Calibri" w:eastAsia="Calibri" w:hAnsi="Calibri" w:cs="Calibri"/>
                            <w:sz w:val="22"/>
                            <w:szCs w:val="22"/>
                          </w:rPr>
                          <w:t>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QA t</w:t>
                        </w:r>
                        <w:r w:rsidRPr="007F03F4">
                          <w:rPr>
                            <w:rFonts w:ascii="Calibri" w:eastAsia="Calibri" w:hAnsi="Calibri" w:cs="Calibri"/>
                            <w:spacing w:val="-1"/>
                            <w:sz w:val="22"/>
                            <w:szCs w:val="22"/>
                          </w:rPr>
                          <w:t>e</w:t>
                        </w:r>
                        <w:r w:rsidRPr="007F03F4">
                          <w:rPr>
                            <w:rFonts w:ascii="Calibri" w:eastAsia="Calibri" w:hAnsi="Calibri" w:cs="Calibri"/>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ov</w:t>
                        </w:r>
                        <w:r w:rsidRPr="007F03F4">
                          <w:rPr>
                            <w:rFonts w:ascii="Calibri" w:eastAsia="Calibri" w:hAnsi="Calibri" w:cs="Calibri"/>
                            <w:sz w:val="22"/>
                            <w:szCs w:val="22"/>
                          </w:rPr>
                          <w:t>i</w:t>
                        </w:r>
                        <w:r w:rsidRPr="007F03F4">
                          <w:rPr>
                            <w:rFonts w:ascii="Calibri" w:eastAsia="Calibri" w:hAnsi="Calibri" w:cs="Calibri"/>
                            <w:spacing w:val="-1"/>
                            <w:sz w:val="22"/>
                            <w:szCs w:val="22"/>
                          </w:rPr>
                          <w:t>d</w:t>
                        </w:r>
                        <w:r w:rsidRPr="007F03F4">
                          <w:rPr>
                            <w:rFonts w:ascii="Calibri" w:eastAsia="Calibri" w:hAnsi="Calibri" w:cs="Calibri"/>
                            <w:sz w:val="22"/>
                            <w:szCs w:val="22"/>
                          </w:rPr>
                          <w:t>ed</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assista</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c</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the </w:t>
                        </w:r>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j</w:t>
                        </w:r>
                        <w:r w:rsidRPr="007F03F4">
                          <w:rPr>
                            <w:rFonts w:ascii="Calibri" w:eastAsia="Calibri" w:hAnsi="Calibri" w:cs="Calibri"/>
                            <w:sz w:val="22"/>
                            <w:szCs w:val="22"/>
                          </w:rPr>
                          <w:t>ect</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e</w:t>
                        </w:r>
                        <w:r w:rsidRPr="007F03F4">
                          <w:rPr>
                            <w:rFonts w:ascii="Calibri" w:eastAsia="Calibri" w:hAnsi="Calibri" w:cs="Calibri"/>
                            <w:spacing w:val="-3"/>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 i</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p</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w:t>
                        </w:r>
                        <w:r w:rsidRPr="007F03F4">
                          <w:rPr>
                            <w:rFonts w:ascii="Calibri" w:eastAsia="Calibri" w:hAnsi="Calibri" w:cs="Calibri"/>
                            <w:spacing w:val="-3"/>
                            <w:sz w:val="22"/>
                            <w:szCs w:val="22"/>
                          </w:rPr>
                          <w:t>n</w:t>
                        </w:r>
                        <w:r w:rsidRPr="007F03F4">
                          <w:rPr>
                            <w:rFonts w:ascii="Calibri" w:eastAsia="Calibri" w:hAnsi="Calibri" w:cs="Calibri"/>
                            <w:sz w:val="22"/>
                            <w:szCs w:val="22"/>
                          </w:rPr>
                          <w:t>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new</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pr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c</w:t>
                        </w:r>
                        <w:r w:rsidRPr="007F03F4">
                          <w:rPr>
                            <w:rFonts w:ascii="Calibri" w:eastAsia="Calibri" w:hAnsi="Calibri" w:cs="Calibri"/>
                            <w:sz w:val="22"/>
                            <w:szCs w:val="22"/>
                          </w:rPr>
                          <w:t>ess</w:t>
                        </w:r>
                        <w:r w:rsidRPr="007F03F4">
                          <w:rPr>
                            <w:rFonts w:ascii="Calibri" w:eastAsia="Calibri" w:hAnsi="Calibri" w:cs="Calibri"/>
                            <w:spacing w:val="-1"/>
                            <w:sz w:val="22"/>
                            <w:szCs w:val="22"/>
                          </w:rPr>
                          <w:t>e</w:t>
                        </w:r>
                        <w:r w:rsidRPr="007F03F4">
                          <w:rPr>
                            <w:rFonts w:ascii="Calibri" w:eastAsia="Calibri" w:hAnsi="Calibri" w:cs="Calibri"/>
                            <w:sz w:val="22"/>
                            <w:szCs w:val="22"/>
                          </w:rPr>
                          <w:t xml:space="preserve">s </w:t>
                        </w:r>
                        <w:r w:rsidRPr="007F03F4">
                          <w:rPr>
                            <w:rFonts w:ascii="Calibri" w:eastAsia="Calibri" w:hAnsi="Calibri" w:cs="Calibri"/>
                            <w:spacing w:val="1"/>
                            <w:sz w:val="22"/>
                            <w:szCs w:val="22"/>
                          </w:rPr>
                          <w:t>w</w:t>
                        </w:r>
                        <w:r w:rsidRPr="007F03F4">
                          <w:rPr>
                            <w:rFonts w:ascii="Calibri" w:eastAsia="Calibri" w:hAnsi="Calibri" w:cs="Calibri"/>
                            <w:spacing w:val="-3"/>
                            <w:sz w:val="22"/>
                            <w:szCs w:val="22"/>
                          </w:rPr>
                          <w:t>i</w:t>
                        </w:r>
                        <w:r w:rsidRPr="007F03F4">
                          <w:rPr>
                            <w:rFonts w:ascii="Calibri" w:eastAsia="Calibri" w:hAnsi="Calibri" w:cs="Calibri"/>
                            <w:sz w:val="22"/>
                            <w:szCs w:val="22"/>
                          </w:rPr>
                          <w:t>th e</w:t>
                        </w:r>
                        <w:r w:rsidRPr="007F03F4">
                          <w:rPr>
                            <w:rFonts w:ascii="Calibri" w:eastAsia="Calibri" w:hAnsi="Calibri" w:cs="Calibri"/>
                            <w:spacing w:val="-1"/>
                            <w:sz w:val="22"/>
                            <w:szCs w:val="22"/>
                          </w:rPr>
                          <w:t>x</w:t>
                        </w:r>
                        <w:r w:rsidRPr="007F03F4">
                          <w:rPr>
                            <w:rFonts w:ascii="Calibri" w:eastAsia="Calibri" w:hAnsi="Calibri" w:cs="Calibri"/>
                            <w:sz w:val="22"/>
                            <w:szCs w:val="22"/>
                          </w:rPr>
                          <w:t>cellent i</w:t>
                        </w:r>
                        <w:r w:rsidRPr="007F03F4">
                          <w:rPr>
                            <w:rFonts w:ascii="Calibri" w:eastAsia="Calibri" w:hAnsi="Calibri" w:cs="Calibri"/>
                            <w:spacing w:val="-1"/>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r</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s</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al &amp;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c</w:t>
                        </w:r>
                        <w:r w:rsidRPr="007F03F4">
                          <w:rPr>
                            <w:rFonts w:ascii="Calibri" w:eastAsia="Calibri" w:hAnsi="Calibri" w:cs="Calibri"/>
                            <w:spacing w:val="-1"/>
                            <w:sz w:val="22"/>
                            <w:szCs w:val="22"/>
                          </w:rPr>
                          <w:t>om</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un</w:t>
                        </w:r>
                        <w:r w:rsidRPr="007F03F4">
                          <w:rPr>
                            <w:rFonts w:ascii="Calibri" w:eastAsia="Calibri" w:hAnsi="Calibri" w:cs="Calibri"/>
                            <w:sz w:val="22"/>
                            <w:szCs w:val="22"/>
                          </w:rPr>
                          <w:t>i</w:t>
                        </w:r>
                        <w:r w:rsidRPr="007F03F4">
                          <w:rPr>
                            <w:rFonts w:ascii="Calibri" w:eastAsia="Calibri" w:hAnsi="Calibri" w:cs="Calibri"/>
                            <w:spacing w:val="-3"/>
                            <w:sz w:val="22"/>
                            <w:szCs w:val="22"/>
                          </w:rPr>
                          <w:t>c</w:t>
                        </w:r>
                        <w:r w:rsidRPr="007F03F4">
                          <w:rPr>
                            <w:rFonts w:ascii="Calibri" w:eastAsia="Calibri" w:hAnsi="Calibri" w:cs="Calibri"/>
                            <w:sz w:val="22"/>
                            <w:szCs w:val="22"/>
                          </w:rPr>
                          <w:t>ati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s</w:t>
                        </w:r>
                        <w:r w:rsidRPr="007F03F4">
                          <w:rPr>
                            <w:rFonts w:ascii="Calibri" w:eastAsia="Calibri" w:hAnsi="Calibri" w:cs="Calibri"/>
                            <w:sz w:val="22"/>
                            <w:szCs w:val="22"/>
                          </w:rPr>
                          <w:t>kills.</w:t>
                        </w:r>
                      </w:p>
                    </w:tc>
                  </w:tr>
                  <w:tr w:rsidR="007F03F4" w14:paraId="4D0E91A2" w14:textId="77777777" w:rsidTr="007F03F4">
                    <w:trPr>
                      <w:trHeight w:hRule="exact" w:val="409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710F3832"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B</w:t>
                        </w:r>
                        <w:r>
                          <w:rPr>
                            <w:rFonts w:ascii="Calibri" w:eastAsia="Calibri" w:hAnsi="Calibri" w:cs="Calibri"/>
                            <w:b/>
                            <w:color w:val="FFFFFF"/>
                            <w:spacing w:val="-1"/>
                            <w:sz w:val="22"/>
                            <w:szCs w:val="22"/>
                          </w:rPr>
                          <w:t>u</w:t>
                        </w:r>
                        <w:r>
                          <w:rPr>
                            <w:rFonts w:ascii="Calibri" w:eastAsia="Calibri" w:hAnsi="Calibri" w:cs="Calibri"/>
                            <w:b/>
                            <w:color w:val="FFFFFF"/>
                            <w:sz w:val="22"/>
                            <w:szCs w:val="22"/>
                          </w:rPr>
                          <w:t>s</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ne</w:t>
                        </w:r>
                        <w:r>
                          <w:rPr>
                            <w:rFonts w:ascii="Calibri" w:eastAsia="Calibri" w:hAnsi="Calibri" w:cs="Calibri"/>
                            <w:b/>
                            <w:color w:val="FFFFFF"/>
                            <w:spacing w:val="-2"/>
                            <w:sz w:val="22"/>
                            <w:szCs w:val="22"/>
                          </w:rPr>
                          <w:t>s</w:t>
                        </w:r>
                        <w:r>
                          <w:rPr>
                            <w:rFonts w:ascii="Calibri" w:eastAsia="Calibri" w:hAnsi="Calibri" w:cs="Calibri"/>
                            <w:b/>
                            <w:color w:val="FFFFFF"/>
                            <w:sz w:val="22"/>
                            <w:szCs w:val="22"/>
                          </w:rPr>
                          <w:t>s</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2"/>
                            <w:sz w:val="22"/>
                            <w:szCs w:val="22"/>
                          </w:rPr>
                          <w:t>p</w:t>
                        </w:r>
                        <w:r>
                          <w:rPr>
                            <w:rFonts w:ascii="Calibri" w:eastAsia="Calibri" w:hAnsi="Calibri" w:cs="Calibri"/>
                            <w:b/>
                            <w:color w:val="FFFFFF"/>
                            <w:spacing w:val="-1"/>
                            <w:sz w:val="22"/>
                            <w:szCs w:val="22"/>
                          </w:rPr>
                          <w:t>e</w:t>
                        </w:r>
                        <w:r>
                          <w:rPr>
                            <w:rFonts w:ascii="Calibri" w:eastAsia="Calibri" w:hAnsi="Calibri" w:cs="Calibri"/>
                            <w:b/>
                            <w:color w:val="FFFFFF"/>
                            <w:spacing w:val="-2"/>
                            <w:sz w:val="22"/>
                            <w:szCs w:val="22"/>
                          </w:rPr>
                          <w:t>r</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6FEBBC70"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Compared several different models</w:t>
                        </w:r>
                        <w:r>
                          <w:rPr>
                            <w:rFonts w:ascii="Calibri" w:eastAsia="Calibri" w:hAnsi="Calibri" w:cs="Calibri"/>
                            <w:spacing w:val="-1"/>
                            <w:sz w:val="22"/>
                            <w:szCs w:val="22"/>
                          </w:rPr>
                          <w:t xml:space="preserve"> especially when it comes to forecasting as</w:t>
                        </w:r>
                      </w:p>
                      <w:p w14:paraId="41A912A4" w14:textId="77777777" w:rsidR="007F03F4" w:rsidRPr="007F03F4" w:rsidRDefault="007F03F4" w:rsidP="007F03F4">
                        <w:pPr>
                          <w:pStyle w:val="ListParagraph"/>
                          <w:ind w:left="940"/>
                          <w:rPr>
                            <w:rFonts w:ascii="Calibri" w:eastAsia="Calibri" w:hAnsi="Calibri" w:cs="Calibri"/>
                            <w:spacing w:val="-1"/>
                            <w:sz w:val="22"/>
                            <w:szCs w:val="22"/>
                          </w:rPr>
                        </w:pPr>
                        <w:r>
                          <w:rPr>
                            <w:rFonts w:ascii="Calibri" w:eastAsia="Calibri" w:hAnsi="Calibri" w:cs="Calibri"/>
                            <w:spacing w:val="-1"/>
                            <w:sz w:val="22"/>
                            <w:szCs w:val="22"/>
                          </w:rPr>
                          <w:t>It deals with lots of factors and situational behaviors to consider.</w:t>
                        </w:r>
                      </w:p>
                      <w:p w14:paraId="2A0DC7DD"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Presented my findings to the </w:t>
                        </w:r>
                        <w:r>
                          <w:rPr>
                            <w:rFonts w:ascii="Calibri" w:eastAsia="Calibri" w:hAnsi="Calibri" w:cs="Calibri"/>
                            <w:spacing w:val="-1"/>
                            <w:sz w:val="22"/>
                            <w:szCs w:val="22"/>
                          </w:rPr>
                          <w:t>senior leadership on regular basis</w:t>
                        </w:r>
                        <w:r w:rsidRPr="007F03F4">
                          <w:rPr>
                            <w:rFonts w:ascii="Calibri" w:eastAsia="Calibri" w:hAnsi="Calibri" w:cs="Calibri"/>
                            <w:spacing w:val="-1"/>
                            <w:sz w:val="22"/>
                            <w:szCs w:val="22"/>
                          </w:rPr>
                          <w:t>.</w:t>
                        </w:r>
                      </w:p>
                      <w:p w14:paraId="6DB92BF8" w14:textId="0536FD95"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Track Performance of each queue to </w:t>
                        </w:r>
                        <w:r w:rsidR="00890D34">
                          <w:rPr>
                            <w:rFonts w:ascii="Calibri" w:eastAsia="Calibri" w:hAnsi="Calibri" w:cs="Calibri"/>
                            <w:spacing w:val="-1"/>
                            <w:sz w:val="22"/>
                            <w:szCs w:val="22"/>
                          </w:rPr>
                          <w:t xml:space="preserve">calculate the performance level measure and for </w:t>
                        </w:r>
                        <w:r w:rsidRPr="007F03F4">
                          <w:rPr>
                            <w:rFonts w:ascii="Calibri" w:eastAsia="Calibri" w:hAnsi="Calibri" w:cs="Calibri"/>
                            <w:spacing w:val="-1"/>
                            <w:sz w:val="22"/>
                            <w:szCs w:val="22"/>
                          </w:rPr>
                          <w:t>future planning.</w:t>
                        </w:r>
                      </w:p>
                      <w:p w14:paraId="73D8BC41"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Assist in developing, measuring and tracking metrics in a timely manner.</w:t>
                        </w:r>
                      </w:p>
                      <w:p w14:paraId="5CBB10DC"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Work with Data Scientists and Product Managers to frame a problem, both mathematically and within the business context.</w:t>
                        </w:r>
                        <w:r>
                          <w:rPr>
                            <w:rFonts w:ascii="Calibri" w:eastAsia="Calibri" w:hAnsi="Calibri" w:cs="Calibri"/>
                            <w:spacing w:val="-1"/>
                            <w:sz w:val="22"/>
                            <w:szCs w:val="22"/>
                          </w:rPr>
                          <w:t xml:space="preserve"> </w:t>
                        </w:r>
                        <w:r w:rsidRPr="007F03F4">
                          <w:rPr>
                            <w:rFonts w:ascii="Calibri" w:eastAsia="Calibri" w:hAnsi="Calibri" w:cs="Calibri"/>
                            <w:spacing w:val="-1"/>
                            <w:sz w:val="22"/>
                            <w:szCs w:val="22"/>
                          </w:rPr>
                          <w:t>Develop prototypes and validate the results.</w:t>
                        </w:r>
                      </w:p>
                      <w:p w14:paraId="0F829C85"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Develop the next generation of automation tools for monitoring and measuring Contact Quality, with associated user interfaces. </w:t>
                        </w:r>
                      </w:p>
                      <w:p w14:paraId="20BB5091" w14:textId="77777777" w:rsidR="009572D9" w:rsidRPr="007F03F4" w:rsidRDefault="009572D9" w:rsidP="007F03F4">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Major focuses is always on automation – usual manual daily activities.</w:t>
                        </w:r>
                      </w:p>
                    </w:tc>
                  </w:tr>
                </w:tbl>
                <w:p w14:paraId="42F5CE37" w14:textId="77777777" w:rsidR="007F03F4" w:rsidRDefault="007F03F4"/>
              </w:txbxContent>
            </v:textbox>
            <w10:wrap anchorx="page"/>
          </v:shape>
        </w:pict>
      </w:r>
      <w:r w:rsidR="00E167F0">
        <w:rPr>
          <w:rFonts w:ascii="Calibri" w:eastAsia="Calibri" w:hAnsi="Calibri" w:cs="Calibri"/>
          <w:b/>
          <w:color w:val="3366FF"/>
          <w:spacing w:val="-1"/>
          <w:sz w:val="22"/>
          <w:szCs w:val="22"/>
        </w:rPr>
        <w:t>S</w:t>
      </w:r>
      <w:r w:rsidR="00E167F0">
        <w:rPr>
          <w:rFonts w:ascii="Calibri" w:eastAsia="Calibri" w:hAnsi="Calibri" w:cs="Calibri"/>
          <w:b/>
          <w:color w:val="3366FF"/>
          <w:sz w:val="22"/>
          <w:szCs w:val="22"/>
        </w:rPr>
        <w:t>ki</w:t>
      </w:r>
      <w:r w:rsidR="00E167F0">
        <w:rPr>
          <w:rFonts w:ascii="Calibri" w:eastAsia="Calibri" w:hAnsi="Calibri" w:cs="Calibri"/>
          <w:b/>
          <w:color w:val="3366FF"/>
          <w:spacing w:val="1"/>
          <w:sz w:val="22"/>
          <w:szCs w:val="22"/>
        </w:rPr>
        <w:t>l</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p w14:paraId="158D7F90" w14:textId="77777777" w:rsidR="007F03F4" w:rsidRPr="007F03F4" w:rsidRDefault="007F03F4" w:rsidP="007F03F4">
      <w:pPr>
        <w:rPr>
          <w:rFonts w:ascii="Calibri" w:eastAsia="Calibri" w:hAnsi="Calibri" w:cs="Calibri"/>
          <w:sz w:val="22"/>
          <w:szCs w:val="22"/>
        </w:rPr>
      </w:pPr>
    </w:p>
    <w:p w14:paraId="70638682" w14:textId="77777777" w:rsidR="007F03F4" w:rsidRPr="007F03F4" w:rsidRDefault="007F03F4" w:rsidP="007F03F4">
      <w:pPr>
        <w:rPr>
          <w:rFonts w:ascii="Calibri" w:eastAsia="Calibri" w:hAnsi="Calibri" w:cs="Calibri"/>
          <w:sz w:val="22"/>
          <w:szCs w:val="22"/>
        </w:rPr>
      </w:pPr>
    </w:p>
    <w:p w14:paraId="352C2934" w14:textId="77777777" w:rsidR="007F03F4" w:rsidRPr="007F03F4" w:rsidRDefault="007F03F4" w:rsidP="007F03F4">
      <w:pPr>
        <w:rPr>
          <w:rFonts w:ascii="Calibri" w:eastAsia="Calibri" w:hAnsi="Calibri" w:cs="Calibri"/>
          <w:sz w:val="22"/>
          <w:szCs w:val="22"/>
        </w:rPr>
      </w:pPr>
    </w:p>
    <w:p w14:paraId="7A359304" w14:textId="77777777" w:rsidR="007F03F4" w:rsidRPr="007F03F4" w:rsidRDefault="007F03F4" w:rsidP="007F03F4">
      <w:pPr>
        <w:rPr>
          <w:rFonts w:ascii="Calibri" w:eastAsia="Calibri" w:hAnsi="Calibri" w:cs="Calibri"/>
          <w:sz w:val="22"/>
          <w:szCs w:val="22"/>
        </w:rPr>
      </w:pPr>
    </w:p>
    <w:p w14:paraId="74560C91" w14:textId="77777777" w:rsidR="007F03F4" w:rsidRPr="007F03F4" w:rsidRDefault="007F03F4" w:rsidP="007F03F4">
      <w:pPr>
        <w:rPr>
          <w:rFonts w:ascii="Calibri" w:eastAsia="Calibri" w:hAnsi="Calibri" w:cs="Calibri"/>
          <w:sz w:val="22"/>
          <w:szCs w:val="22"/>
        </w:rPr>
      </w:pPr>
    </w:p>
    <w:p w14:paraId="242D0A4B" w14:textId="77777777" w:rsidR="007F03F4" w:rsidRPr="007F03F4" w:rsidRDefault="007F03F4" w:rsidP="007F03F4">
      <w:pPr>
        <w:rPr>
          <w:rFonts w:ascii="Calibri" w:eastAsia="Calibri" w:hAnsi="Calibri" w:cs="Calibri"/>
          <w:sz w:val="22"/>
          <w:szCs w:val="22"/>
        </w:rPr>
      </w:pPr>
    </w:p>
    <w:p w14:paraId="6EF09D36" w14:textId="77777777" w:rsidR="007F03F4" w:rsidRPr="007F03F4" w:rsidRDefault="007F03F4" w:rsidP="007F03F4">
      <w:pPr>
        <w:rPr>
          <w:rFonts w:ascii="Calibri" w:eastAsia="Calibri" w:hAnsi="Calibri" w:cs="Calibri"/>
          <w:sz w:val="22"/>
          <w:szCs w:val="22"/>
        </w:rPr>
      </w:pPr>
    </w:p>
    <w:p w14:paraId="1FCC02C7" w14:textId="77777777" w:rsidR="007F03F4" w:rsidRPr="007F03F4" w:rsidRDefault="007F03F4" w:rsidP="007F03F4">
      <w:pPr>
        <w:rPr>
          <w:rFonts w:ascii="Calibri" w:eastAsia="Calibri" w:hAnsi="Calibri" w:cs="Calibri"/>
          <w:sz w:val="22"/>
          <w:szCs w:val="22"/>
        </w:rPr>
      </w:pPr>
    </w:p>
    <w:p w14:paraId="70933DF8" w14:textId="77777777" w:rsidR="007F03F4" w:rsidRPr="007F03F4" w:rsidRDefault="007F03F4" w:rsidP="007F03F4">
      <w:pPr>
        <w:rPr>
          <w:rFonts w:ascii="Calibri" w:eastAsia="Calibri" w:hAnsi="Calibri" w:cs="Calibri"/>
          <w:sz w:val="22"/>
          <w:szCs w:val="22"/>
        </w:rPr>
      </w:pPr>
    </w:p>
    <w:p w14:paraId="5BBD3D57" w14:textId="77777777" w:rsidR="007F03F4" w:rsidRPr="007F03F4" w:rsidRDefault="007F03F4" w:rsidP="007F03F4">
      <w:pPr>
        <w:rPr>
          <w:rFonts w:ascii="Calibri" w:eastAsia="Calibri" w:hAnsi="Calibri" w:cs="Calibri"/>
          <w:sz w:val="22"/>
          <w:szCs w:val="22"/>
        </w:rPr>
      </w:pPr>
    </w:p>
    <w:p w14:paraId="05E72254" w14:textId="77777777" w:rsidR="007F03F4" w:rsidRPr="007F03F4" w:rsidRDefault="007F03F4" w:rsidP="007F03F4">
      <w:pPr>
        <w:rPr>
          <w:rFonts w:ascii="Calibri" w:eastAsia="Calibri" w:hAnsi="Calibri" w:cs="Calibri"/>
          <w:sz w:val="22"/>
          <w:szCs w:val="22"/>
        </w:rPr>
      </w:pPr>
    </w:p>
    <w:p w14:paraId="0F1C9D53" w14:textId="77777777" w:rsidR="007F03F4" w:rsidRPr="007F03F4" w:rsidRDefault="007F03F4" w:rsidP="007F03F4">
      <w:pPr>
        <w:rPr>
          <w:rFonts w:ascii="Calibri" w:eastAsia="Calibri" w:hAnsi="Calibri" w:cs="Calibri"/>
          <w:sz w:val="22"/>
          <w:szCs w:val="22"/>
        </w:rPr>
      </w:pPr>
    </w:p>
    <w:p w14:paraId="57CC4474" w14:textId="77777777" w:rsidR="007F03F4" w:rsidRPr="007F03F4" w:rsidRDefault="007F03F4" w:rsidP="007F03F4">
      <w:pPr>
        <w:rPr>
          <w:rFonts w:ascii="Calibri" w:eastAsia="Calibri" w:hAnsi="Calibri" w:cs="Calibri"/>
          <w:sz w:val="22"/>
          <w:szCs w:val="22"/>
        </w:rPr>
      </w:pPr>
    </w:p>
    <w:p w14:paraId="526B0509" w14:textId="77777777" w:rsidR="007F03F4" w:rsidRPr="007F03F4" w:rsidRDefault="007F03F4" w:rsidP="007F03F4">
      <w:pPr>
        <w:rPr>
          <w:rFonts w:ascii="Calibri" w:eastAsia="Calibri" w:hAnsi="Calibri" w:cs="Calibri"/>
          <w:sz w:val="22"/>
          <w:szCs w:val="22"/>
        </w:rPr>
      </w:pPr>
    </w:p>
    <w:p w14:paraId="6EACFD83" w14:textId="77777777" w:rsidR="007F03F4" w:rsidRPr="007F03F4" w:rsidRDefault="007F03F4" w:rsidP="007F03F4">
      <w:pPr>
        <w:rPr>
          <w:rFonts w:ascii="Calibri" w:eastAsia="Calibri" w:hAnsi="Calibri" w:cs="Calibri"/>
          <w:sz w:val="22"/>
          <w:szCs w:val="22"/>
        </w:rPr>
      </w:pPr>
    </w:p>
    <w:p w14:paraId="7D868339" w14:textId="77777777" w:rsidR="007F03F4" w:rsidRPr="007F03F4" w:rsidRDefault="007F03F4" w:rsidP="007F03F4">
      <w:pPr>
        <w:rPr>
          <w:rFonts w:ascii="Calibri" w:eastAsia="Calibri" w:hAnsi="Calibri" w:cs="Calibri"/>
          <w:sz w:val="22"/>
          <w:szCs w:val="22"/>
        </w:rPr>
      </w:pPr>
    </w:p>
    <w:p w14:paraId="2C650CA2" w14:textId="77777777" w:rsidR="007F03F4" w:rsidRPr="007F03F4" w:rsidRDefault="007F03F4" w:rsidP="007F03F4">
      <w:pPr>
        <w:rPr>
          <w:rFonts w:ascii="Calibri" w:eastAsia="Calibri" w:hAnsi="Calibri" w:cs="Calibri"/>
          <w:sz w:val="22"/>
          <w:szCs w:val="22"/>
        </w:rPr>
      </w:pPr>
    </w:p>
    <w:p w14:paraId="3BA25E1F" w14:textId="77777777" w:rsidR="007F03F4" w:rsidRPr="007F03F4" w:rsidRDefault="007F03F4" w:rsidP="007F03F4">
      <w:pPr>
        <w:rPr>
          <w:rFonts w:ascii="Calibri" w:eastAsia="Calibri" w:hAnsi="Calibri" w:cs="Calibri"/>
          <w:sz w:val="22"/>
          <w:szCs w:val="22"/>
        </w:rPr>
      </w:pPr>
    </w:p>
    <w:p w14:paraId="5F0198BC" w14:textId="77777777" w:rsidR="007F03F4" w:rsidRPr="007F03F4" w:rsidRDefault="007F03F4" w:rsidP="007F03F4">
      <w:pPr>
        <w:rPr>
          <w:rFonts w:ascii="Calibri" w:eastAsia="Calibri" w:hAnsi="Calibri" w:cs="Calibri"/>
          <w:sz w:val="22"/>
          <w:szCs w:val="22"/>
        </w:rPr>
      </w:pPr>
    </w:p>
    <w:p w14:paraId="5B4D5D74" w14:textId="77777777" w:rsidR="007F03F4" w:rsidRPr="007F03F4" w:rsidRDefault="007F03F4" w:rsidP="007F03F4">
      <w:pPr>
        <w:rPr>
          <w:rFonts w:ascii="Calibri" w:eastAsia="Calibri" w:hAnsi="Calibri" w:cs="Calibri"/>
          <w:sz w:val="22"/>
          <w:szCs w:val="22"/>
        </w:rPr>
      </w:pPr>
    </w:p>
    <w:p w14:paraId="42072054" w14:textId="77777777" w:rsidR="007F03F4" w:rsidRPr="007F03F4" w:rsidRDefault="007F03F4" w:rsidP="007F03F4">
      <w:pPr>
        <w:rPr>
          <w:rFonts w:ascii="Calibri" w:eastAsia="Calibri" w:hAnsi="Calibri" w:cs="Calibri"/>
          <w:sz w:val="22"/>
          <w:szCs w:val="22"/>
        </w:rPr>
      </w:pPr>
    </w:p>
    <w:p w14:paraId="267013A7" w14:textId="77777777" w:rsidR="007F03F4" w:rsidRPr="007F03F4" w:rsidRDefault="007F03F4" w:rsidP="007F03F4">
      <w:pPr>
        <w:rPr>
          <w:rFonts w:ascii="Calibri" w:eastAsia="Calibri" w:hAnsi="Calibri" w:cs="Calibri"/>
          <w:sz w:val="22"/>
          <w:szCs w:val="22"/>
        </w:rPr>
      </w:pPr>
    </w:p>
    <w:p w14:paraId="34AEBF0B" w14:textId="77777777" w:rsidR="007F03F4" w:rsidRPr="007F03F4" w:rsidRDefault="007F03F4" w:rsidP="007F03F4">
      <w:pPr>
        <w:rPr>
          <w:rFonts w:ascii="Calibri" w:eastAsia="Calibri" w:hAnsi="Calibri" w:cs="Calibri"/>
          <w:sz w:val="22"/>
          <w:szCs w:val="22"/>
        </w:rPr>
      </w:pPr>
    </w:p>
    <w:p w14:paraId="2EE3C683" w14:textId="77777777" w:rsidR="007F03F4" w:rsidRPr="007F03F4" w:rsidRDefault="007F03F4" w:rsidP="007F03F4">
      <w:pPr>
        <w:rPr>
          <w:rFonts w:ascii="Calibri" w:eastAsia="Calibri" w:hAnsi="Calibri" w:cs="Calibri"/>
          <w:sz w:val="22"/>
          <w:szCs w:val="22"/>
        </w:rPr>
      </w:pPr>
    </w:p>
    <w:p w14:paraId="73436E4C" w14:textId="77777777" w:rsidR="007F03F4" w:rsidRPr="007F03F4" w:rsidRDefault="007F03F4" w:rsidP="007F03F4">
      <w:pPr>
        <w:rPr>
          <w:rFonts w:ascii="Calibri" w:eastAsia="Calibri" w:hAnsi="Calibri" w:cs="Calibri"/>
          <w:sz w:val="22"/>
          <w:szCs w:val="22"/>
        </w:rPr>
      </w:pPr>
    </w:p>
    <w:p w14:paraId="7CEB4A39" w14:textId="77777777" w:rsidR="007F03F4" w:rsidRPr="007F03F4" w:rsidRDefault="007F03F4" w:rsidP="007F03F4">
      <w:pPr>
        <w:rPr>
          <w:rFonts w:ascii="Calibri" w:eastAsia="Calibri" w:hAnsi="Calibri" w:cs="Calibri"/>
          <w:sz w:val="22"/>
          <w:szCs w:val="22"/>
        </w:rPr>
      </w:pPr>
    </w:p>
    <w:p w14:paraId="698B6D35" w14:textId="77777777" w:rsidR="007F03F4" w:rsidRPr="007F03F4" w:rsidRDefault="007F03F4" w:rsidP="007F03F4">
      <w:pPr>
        <w:rPr>
          <w:rFonts w:ascii="Calibri" w:eastAsia="Calibri" w:hAnsi="Calibri" w:cs="Calibri"/>
          <w:sz w:val="22"/>
          <w:szCs w:val="22"/>
        </w:rPr>
      </w:pPr>
    </w:p>
    <w:p w14:paraId="24E977E0" w14:textId="77777777" w:rsidR="007F03F4" w:rsidRPr="007F03F4" w:rsidRDefault="007F03F4" w:rsidP="007F03F4">
      <w:pPr>
        <w:rPr>
          <w:rFonts w:ascii="Calibri" w:eastAsia="Calibri" w:hAnsi="Calibri" w:cs="Calibri"/>
          <w:sz w:val="22"/>
          <w:szCs w:val="22"/>
        </w:rPr>
      </w:pPr>
    </w:p>
    <w:p w14:paraId="2BA89C40" w14:textId="77777777" w:rsidR="007F03F4" w:rsidRPr="007F03F4" w:rsidRDefault="007F03F4" w:rsidP="007F03F4">
      <w:pPr>
        <w:rPr>
          <w:rFonts w:ascii="Calibri" w:eastAsia="Calibri" w:hAnsi="Calibri" w:cs="Calibri"/>
          <w:sz w:val="22"/>
          <w:szCs w:val="22"/>
        </w:rPr>
      </w:pPr>
    </w:p>
    <w:p w14:paraId="7E7F0ED9" w14:textId="77777777" w:rsidR="007F03F4" w:rsidRPr="007F03F4" w:rsidRDefault="007F03F4" w:rsidP="007F03F4">
      <w:pPr>
        <w:rPr>
          <w:rFonts w:ascii="Calibri" w:eastAsia="Calibri" w:hAnsi="Calibri" w:cs="Calibri"/>
          <w:sz w:val="22"/>
          <w:szCs w:val="22"/>
        </w:rPr>
      </w:pPr>
    </w:p>
    <w:p w14:paraId="6B69A599" w14:textId="77777777" w:rsidR="007F03F4" w:rsidRPr="007F03F4" w:rsidRDefault="007F03F4" w:rsidP="007F03F4">
      <w:pPr>
        <w:rPr>
          <w:rFonts w:ascii="Calibri" w:eastAsia="Calibri" w:hAnsi="Calibri" w:cs="Calibri"/>
          <w:sz w:val="22"/>
          <w:szCs w:val="22"/>
        </w:rPr>
      </w:pPr>
    </w:p>
    <w:p w14:paraId="4F02C7B5" w14:textId="77777777" w:rsidR="007F03F4" w:rsidRDefault="007F03F4" w:rsidP="007F03F4">
      <w:pPr>
        <w:rPr>
          <w:rFonts w:ascii="Calibri" w:eastAsia="Calibri" w:hAnsi="Calibri" w:cs="Calibri"/>
          <w:b/>
          <w:color w:val="3366FF"/>
          <w:spacing w:val="-1"/>
          <w:sz w:val="22"/>
          <w:szCs w:val="22"/>
        </w:rPr>
      </w:pPr>
    </w:p>
    <w:p w14:paraId="38B43E99" w14:textId="77777777" w:rsidR="007F03F4" w:rsidRDefault="007F03F4" w:rsidP="007F03F4">
      <w:pPr>
        <w:ind w:left="220"/>
        <w:rPr>
          <w:rFonts w:ascii="Calibri" w:eastAsia="Calibri" w:hAnsi="Calibri" w:cs="Calibri"/>
          <w:sz w:val="22"/>
          <w:szCs w:val="22"/>
        </w:rPr>
      </w:pPr>
      <w:r>
        <w:rPr>
          <w:rFonts w:ascii="Calibri" w:eastAsia="Calibri" w:hAnsi="Calibri" w:cs="Calibri"/>
          <w:b/>
          <w:color w:val="3366FF"/>
          <w:sz w:val="22"/>
          <w:szCs w:val="22"/>
        </w:rPr>
        <w:t>P</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j</w:t>
      </w:r>
      <w:r>
        <w:rPr>
          <w:rFonts w:ascii="Calibri" w:eastAsia="Calibri" w:hAnsi="Calibri" w:cs="Calibri"/>
          <w:b/>
          <w:color w:val="3366FF"/>
          <w:spacing w:val="-1"/>
          <w:sz w:val="22"/>
          <w:szCs w:val="22"/>
        </w:rPr>
        <w:t>ec</w:t>
      </w:r>
      <w:r>
        <w:rPr>
          <w:rFonts w:ascii="Calibri" w:eastAsia="Calibri" w:hAnsi="Calibri" w:cs="Calibri"/>
          <w:b/>
          <w:color w:val="3366FF"/>
          <w:sz w:val="22"/>
          <w:szCs w:val="22"/>
        </w:rPr>
        <w:t>ts</w:t>
      </w:r>
      <w:r>
        <w:rPr>
          <w:rFonts w:ascii="Calibri" w:eastAsia="Calibri" w:hAnsi="Calibri" w:cs="Calibri"/>
          <w:b/>
          <w:color w:val="3366FF"/>
          <w:spacing w:val="1"/>
          <w:sz w:val="22"/>
          <w:szCs w:val="22"/>
        </w:rPr>
        <w:t xml:space="preserve"> </w:t>
      </w:r>
      <w:r>
        <w:rPr>
          <w:rFonts w:ascii="Calibri" w:eastAsia="Calibri" w:hAnsi="Calibri" w:cs="Calibri"/>
          <w:b/>
          <w:color w:val="3366FF"/>
          <w:spacing w:val="-3"/>
          <w:sz w:val="22"/>
          <w:szCs w:val="22"/>
        </w:rPr>
        <w:t>S</w:t>
      </w:r>
      <w:r>
        <w:rPr>
          <w:rFonts w:ascii="Calibri" w:eastAsia="Calibri" w:hAnsi="Calibri" w:cs="Calibri"/>
          <w:b/>
          <w:color w:val="3366FF"/>
          <w:spacing w:val="1"/>
          <w:sz w:val="22"/>
          <w:szCs w:val="22"/>
        </w:rPr>
        <w:t>y</w:t>
      </w:r>
      <w:r>
        <w:rPr>
          <w:rFonts w:ascii="Calibri" w:eastAsia="Calibri" w:hAnsi="Calibri" w:cs="Calibri"/>
          <w:b/>
          <w:color w:val="3366FF"/>
          <w:spacing w:val="-1"/>
          <w:sz w:val="22"/>
          <w:szCs w:val="22"/>
        </w:rPr>
        <w:t>nop</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z w:val="22"/>
          <w:szCs w:val="22"/>
        </w:rPr>
        <w:t>s:</w:t>
      </w:r>
    </w:p>
    <w:p w14:paraId="75D2573C" w14:textId="01CD36BF" w:rsidR="007F03F4" w:rsidRDefault="007F03F4"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B63219" w14:paraId="71AA6E1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F4F1BD5" w14:textId="14BDB7B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4</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28EB9B1D" w14:textId="41C70EE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4"/>
                <w:position w:val="1"/>
                <w:sz w:val="22"/>
                <w:szCs w:val="22"/>
              </w:rPr>
              <w:t>Data Analyst – DBXB Unity</w:t>
            </w:r>
          </w:p>
        </w:tc>
      </w:tr>
      <w:tr w:rsidR="00B63219" w14:paraId="161B1E3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324F52C9"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2827B36D" w14:textId="61B1239D" w:rsidR="00B63219" w:rsidRDefault="005C7BFC" w:rsidP="002D4490">
            <w:pPr>
              <w:spacing w:line="260" w:lineRule="exact"/>
              <w:ind w:left="102"/>
              <w:rPr>
                <w:rFonts w:ascii="Calibri" w:eastAsia="Calibri" w:hAnsi="Calibri" w:cs="Calibri"/>
                <w:sz w:val="22"/>
                <w:szCs w:val="22"/>
              </w:rPr>
            </w:pPr>
            <w:r>
              <w:rPr>
                <w:rFonts w:ascii="Calibri" w:eastAsia="Calibri" w:hAnsi="Calibri" w:cs="Calibri"/>
                <w:b/>
                <w:spacing w:val="4"/>
                <w:position w:val="1"/>
                <w:sz w:val="22"/>
                <w:szCs w:val="22"/>
              </w:rPr>
              <w:t>Specialist – Data &amp; Analytics</w:t>
            </w:r>
          </w:p>
        </w:tc>
      </w:tr>
      <w:tr w:rsidR="00B63219" w14:paraId="7C439A4A" w14:textId="77777777" w:rsidTr="002D4490">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2963C222"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731B6020" w14:textId="3D02BABD" w:rsidR="00B63219" w:rsidRDefault="00B63219" w:rsidP="002D4490">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D &amp; B</w:t>
            </w:r>
          </w:p>
        </w:tc>
      </w:tr>
      <w:tr w:rsidR="00B63219" w14:paraId="1C01310F"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8831406"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67A40FDB" w14:textId="31FC8010"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0</w:t>
            </w:r>
            <w:r w:rsidR="008A206F">
              <w:rPr>
                <w:rFonts w:ascii="Calibri" w:eastAsia="Calibri" w:hAnsi="Calibri" w:cs="Calibri"/>
                <w:spacing w:val="3"/>
                <w:position w:val="1"/>
                <w:sz w:val="22"/>
                <w:szCs w:val="22"/>
              </w:rPr>
              <w:t>4</w:t>
            </w:r>
          </w:p>
        </w:tc>
      </w:tr>
      <w:tr w:rsidR="00452023" w14:paraId="0861A50B" w14:textId="77777777" w:rsidTr="00D05D8B">
        <w:trPr>
          <w:trHeight w:hRule="exact" w:val="675"/>
        </w:trPr>
        <w:tc>
          <w:tcPr>
            <w:tcW w:w="1500" w:type="dxa"/>
            <w:tcBorders>
              <w:top w:val="single" w:sz="5" w:space="0" w:color="000000"/>
              <w:left w:val="single" w:sz="5" w:space="0" w:color="000000"/>
              <w:bottom w:val="single" w:sz="5" w:space="0" w:color="000000"/>
              <w:right w:val="single" w:sz="5" w:space="0" w:color="000000"/>
            </w:tcBorders>
          </w:tcPr>
          <w:p w14:paraId="6EBB9DB6" w14:textId="07A10F4A" w:rsidR="00452023" w:rsidRDefault="00452023" w:rsidP="002D4490">
            <w:pPr>
              <w:spacing w:line="260" w:lineRule="exact"/>
              <w:ind w:left="102"/>
              <w:rPr>
                <w:rFonts w:ascii="Calibri" w:eastAsia="Calibri" w:hAnsi="Calibri" w:cs="Calibri"/>
                <w:b/>
                <w:color w:val="3366FF"/>
                <w:spacing w:val="1"/>
                <w:position w:val="1"/>
                <w:sz w:val="22"/>
                <w:szCs w:val="22"/>
              </w:rPr>
            </w:pPr>
            <w:r>
              <w:rPr>
                <w:rFonts w:ascii="Calibri" w:eastAsia="Calibri" w:hAnsi="Calibri" w:cs="Calibri"/>
                <w:b/>
                <w:color w:val="3366FF"/>
                <w:spacing w:val="1"/>
                <w:position w:val="1"/>
                <w:sz w:val="22"/>
                <w:szCs w:val="22"/>
              </w:rPr>
              <w:t>Tools</w:t>
            </w:r>
          </w:p>
        </w:tc>
        <w:tc>
          <w:tcPr>
            <w:tcW w:w="6753" w:type="dxa"/>
            <w:tcBorders>
              <w:top w:val="single" w:sz="5" w:space="0" w:color="000000"/>
              <w:left w:val="single" w:sz="5" w:space="0" w:color="000000"/>
              <w:bottom w:val="single" w:sz="5" w:space="0" w:color="000000"/>
              <w:right w:val="single" w:sz="5" w:space="0" w:color="000000"/>
            </w:tcBorders>
          </w:tcPr>
          <w:p w14:paraId="2E9E4249" w14:textId="1BAB5F13" w:rsidR="00452023" w:rsidRDefault="00452023" w:rsidP="002D4490">
            <w:pPr>
              <w:spacing w:line="260" w:lineRule="exact"/>
              <w:ind w:left="102"/>
              <w:rPr>
                <w:rFonts w:ascii="Calibri" w:eastAsia="Calibri" w:hAnsi="Calibri" w:cs="Calibri"/>
                <w:spacing w:val="3"/>
                <w:position w:val="1"/>
                <w:sz w:val="22"/>
                <w:szCs w:val="22"/>
              </w:rPr>
            </w:pPr>
            <w:r>
              <w:rPr>
                <w:rFonts w:ascii="Calibri" w:eastAsia="Calibri" w:hAnsi="Calibri" w:cs="Calibri"/>
                <w:spacing w:val="3"/>
                <w:position w:val="1"/>
                <w:sz w:val="22"/>
                <w:szCs w:val="22"/>
              </w:rPr>
              <w:t>Python</w:t>
            </w:r>
            <w:r w:rsidR="005C7BFC">
              <w:rPr>
                <w:rFonts w:ascii="Calibri" w:eastAsia="Calibri" w:hAnsi="Calibri" w:cs="Calibri"/>
                <w:spacing w:val="3"/>
                <w:position w:val="1"/>
                <w:sz w:val="22"/>
                <w:szCs w:val="22"/>
              </w:rPr>
              <w:t>,</w:t>
            </w:r>
            <w:r w:rsidR="006E0E28">
              <w:rPr>
                <w:rFonts w:ascii="Calibri" w:eastAsia="Calibri" w:hAnsi="Calibri" w:cs="Calibri"/>
                <w:spacing w:val="3"/>
                <w:position w:val="1"/>
                <w:sz w:val="22"/>
                <w:szCs w:val="22"/>
              </w:rPr>
              <w:t>Tableau,PowerBI</w:t>
            </w:r>
            <w:r w:rsidR="00D05D8B">
              <w:rPr>
                <w:rFonts w:ascii="Calibri" w:eastAsia="Calibri" w:hAnsi="Calibri" w:cs="Calibri"/>
                <w:spacing w:val="3"/>
                <w:position w:val="1"/>
                <w:sz w:val="22"/>
                <w:szCs w:val="22"/>
              </w:rPr>
              <w:t>, MS SQL, Spark SQL</w:t>
            </w:r>
            <w:r w:rsidR="008A206F">
              <w:rPr>
                <w:rFonts w:ascii="Calibri" w:eastAsia="Calibri" w:hAnsi="Calibri" w:cs="Calibri"/>
                <w:spacing w:val="3"/>
                <w:position w:val="1"/>
                <w:sz w:val="22"/>
                <w:szCs w:val="22"/>
              </w:rPr>
              <w:t>, Google Analytics</w:t>
            </w:r>
          </w:p>
        </w:tc>
      </w:tr>
    </w:tbl>
    <w:p w14:paraId="38B9E39A" w14:textId="4E5D56D9" w:rsidR="00B63219" w:rsidRDefault="00B63219" w:rsidP="007F03F4">
      <w:pPr>
        <w:spacing w:before="10" w:line="260" w:lineRule="exact"/>
        <w:rPr>
          <w:sz w:val="26"/>
          <w:szCs w:val="26"/>
        </w:rPr>
      </w:pPr>
    </w:p>
    <w:p w14:paraId="201C5301" w14:textId="77777777" w:rsidR="00B63219" w:rsidRDefault="00B63219" w:rsidP="00B6321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3A12631F" w14:textId="36D0B024" w:rsidR="00B63219" w:rsidRDefault="00D05D8B" w:rsidP="00B63219">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lastRenderedPageBreak/>
        <w:t xml:space="preserve">Using Power BI desktop and Python scripts - </w:t>
      </w:r>
      <w:r w:rsidR="00B63219" w:rsidRPr="003D26C5">
        <w:rPr>
          <w:rFonts w:ascii="Calibri" w:eastAsia="Calibri" w:hAnsi="Calibri" w:cs="Calibri"/>
          <w:spacing w:val="-1"/>
          <w:sz w:val="22"/>
          <w:szCs w:val="22"/>
        </w:rPr>
        <w:t>Developing new metrics and Reports for improving quality and accuracy of forecast.</w:t>
      </w:r>
    </w:p>
    <w:p w14:paraId="6E717D71" w14:textId="216D221F" w:rsidR="00B63219" w:rsidRDefault="00D05D8B" w:rsidP="00B63219">
      <w:pPr>
        <w:pStyle w:val="ListParagraph"/>
        <w:numPr>
          <w:ilvl w:val="0"/>
          <w:numId w:val="7"/>
        </w:numPr>
        <w:rPr>
          <w:rFonts w:ascii="Calibri" w:eastAsia="Calibri" w:hAnsi="Calibri" w:cs="Calibri"/>
          <w:sz w:val="22"/>
          <w:szCs w:val="22"/>
        </w:rPr>
      </w:pPr>
      <w:r>
        <w:rPr>
          <w:rFonts w:ascii="Calibri" w:eastAsia="Calibri" w:hAnsi="Calibri" w:cs="Calibri"/>
          <w:sz w:val="22"/>
          <w:szCs w:val="22"/>
        </w:rPr>
        <w:t xml:space="preserve">Dynamic Dataset creation using spark SQL - </w:t>
      </w:r>
      <w:r w:rsidR="00B63219" w:rsidRPr="003D26C5">
        <w:rPr>
          <w:rFonts w:ascii="Calibri" w:eastAsia="Calibri" w:hAnsi="Calibri" w:cs="Calibri"/>
          <w:sz w:val="22"/>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p w14:paraId="72C2CA69" w14:textId="67D5C3C4" w:rsidR="00375FA6" w:rsidRDefault="00375FA6" w:rsidP="00B63219">
      <w:pPr>
        <w:pStyle w:val="ListParagraph"/>
        <w:numPr>
          <w:ilvl w:val="0"/>
          <w:numId w:val="7"/>
        </w:numPr>
        <w:rPr>
          <w:rFonts w:ascii="Calibri" w:eastAsia="Calibri" w:hAnsi="Calibri" w:cs="Calibri"/>
          <w:sz w:val="22"/>
          <w:szCs w:val="22"/>
        </w:rPr>
      </w:pPr>
      <w:r>
        <w:rPr>
          <w:rFonts w:ascii="Calibri" w:eastAsia="Calibri" w:hAnsi="Calibri" w:cs="Calibri"/>
          <w:sz w:val="22"/>
          <w:szCs w:val="22"/>
        </w:rPr>
        <w:t>Working on building shipping related data records – identifying the right attributes for the ad-hoc requirements.</w:t>
      </w:r>
    </w:p>
    <w:p w14:paraId="0EC43031" w14:textId="646B1E50" w:rsidR="00375FA6" w:rsidRPr="00375FA6" w:rsidRDefault="00375FA6" w:rsidP="0062564F">
      <w:pPr>
        <w:pStyle w:val="ListParagraph"/>
        <w:numPr>
          <w:ilvl w:val="0"/>
          <w:numId w:val="7"/>
        </w:numPr>
        <w:rPr>
          <w:rFonts w:ascii="Calibri" w:eastAsia="Calibri" w:hAnsi="Calibri" w:cs="Calibri"/>
          <w:sz w:val="22"/>
          <w:szCs w:val="22"/>
        </w:rPr>
      </w:pPr>
      <w:r w:rsidRPr="00375FA6">
        <w:rPr>
          <w:rFonts w:ascii="Calibri" w:eastAsia="Calibri" w:hAnsi="Calibri" w:cs="Calibri"/>
          <w:sz w:val="22"/>
          <w:szCs w:val="22"/>
        </w:rPr>
        <w:t>Drive data completeness and accuracy of the contacts/customers data through enrichment and periodic stored procedures schedules</w:t>
      </w:r>
      <w:r w:rsidRPr="00375FA6">
        <w:rPr>
          <w:rFonts w:ascii="Calibri" w:eastAsia="Calibri" w:hAnsi="Calibri" w:cs="Calibri"/>
          <w:sz w:val="22"/>
          <w:szCs w:val="22"/>
        </w:rPr>
        <w:t>.</w:t>
      </w:r>
    </w:p>
    <w:p w14:paraId="2D2B6A0D" w14:textId="1BAF6A28" w:rsidR="00B63219" w:rsidRDefault="00B63219" w:rsidP="00B63219">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Data Mapping based on the requirements gather and maintain the sync across the peer components.</w:t>
      </w:r>
    </w:p>
    <w:p w14:paraId="2C8D99B9" w14:textId="668CC415" w:rsidR="00B63219" w:rsidRDefault="00B63219"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7F03F4" w14:paraId="7FD9092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216988F7" w14:textId="77777777" w:rsidR="007F03F4" w:rsidRPr="000B4E95" w:rsidRDefault="007F03F4" w:rsidP="007F03F4">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3</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68B8426C" w14:textId="77777777" w:rsidR="007F03F4" w:rsidRPr="000B4E95" w:rsidRDefault="007F03F4" w:rsidP="007F03F4">
            <w:pPr>
              <w:spacing w:line="260" w:lineRule="exact"/>
              <w:ind w:left="102"/>
              <w:rPr>
                <w:rFonts w:ascii="Calibri" w:eastAsia="Calibri" w:hAnsi="Calibri" w:cs="Calibri"/>
                <w:b/>
                <w:sz w:val="22"/>
                <w:szCs w:val="22"/>
              </w:rPr>
            </w:pPr>
            <w:r w:rsidRPr="000B4E95">
              <w:rPr>
                <w:rFonts w:ascii="Calibri" w:eastAsia="Calibri" w:hAnsi="Calibri" w:cs="Calibri"/>
                <w:b/>
                <w:spacing w:val="4"/>
                <w:position w:val="1"/>
                <w:sz w:val="22"/>
                <w:szCs w:val="22"/>
              </w:rPr>
              <w:t>Digital Marketing Analytics</w:t>
            </w:r>
            <w:r>
              <w:rPr>
                <w:rFonts w:ascii="Calibri" w:eastAsia="Calibri" w:hAnsi="Calibri" w:cs="Calibri"/>
                <w:b/>
                <w:spacing w:val="4"/>
                <w:position w:val="1"/>
                <w:sz w:val="22"/>
                <w:szCs w:val="22"/>
              </w:rPr>
              <w:t xml:space="preserve"> – Business Intelligence Solutions</w:t>
            </w:r>
          </w:p>
        </w:tc>
      </w:tr>
      <w:tr w:rsidR="007F03F4" w14:paraId="57A2634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4409719"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7CF17F02"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spacing w:val="5"/>
                <w:position w:val="1"/>
                <w:sz w:val="22"/>
                <w:szCs w:val="22"/>
              </w:rPr>
              <w:t>Principal Analytics Specialist</w:t>
            </w:r>
          </w:p>
        </w:tc>
      </w:tr>
      <w:tr w:rsidR="007F03F4" w14:paraId="0C213CC4" w14:textId="77777777" w:rsidTr="007F03F4">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0BC70524"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6D1CFCF5" w14:textId="77777777" w:rsidR="007F03F4" w:rsidRDefault="007F03F4" w:rsidP="007F03F4">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Pega Systems</w:t>
            </w:r>
          </w:p>
        </w:tc>
      </w:tr>
      <w:tr w:rsidR="007F03F4" w14:paraId="42A76C17"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7224E51F"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0C76BFC4" w14:textId="3602466D" w:rsidR="007F03F4" w:rsidRDefault="00ED398A" w:rsidP="007F03F4">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21</w:t>
            </w:r>
          </w:p>
        </w:tc>
      </w:tr>
      <w:tr w:rsidR="00D37723" w14:paraId="222495F5" w14:textId="77777777" w:rsidTr="00ED398A">
        <w:trPr>
          <w:trHeight w:hRule="exact" w:val="612"/>
        </w:trPr>
        <w:tc>
          <w:tcPr>
            <w:tcW w:w="1500" w:type="dxa"/>
            <w:tcBorders>
              <w:top w:val="single" w:sz="5" w:space="0" w:color="000000"/>
              <w:left w:val="single" w:sz="5" w:space="0" w:color="000000"/>
              <w:bottom w:val="single" w:sz="5" w:space="0" w:color="000000"/>
              <w:right w:val="single" w:sz="5" w:space="0" w:color="000000"/>
            </w:tcBorders>
          </w:tcPr>
          <w:p w14:paraId="0680860F" w14:textId="5B2CC92B" w:rsidR="00D37723" w:rsidRDefault="00D37723" w:rsidP="007F03F4">
            <w:pPr>
              <w:spacing w:line="260" w:lineRule="exact"/>
              <w:ind w:left="102"/>
              <w:rPr>
                <w:rFonts w:ascii="Calibri" w:eastAsia="Calibri" w:hAnsi="Calibri" w:cs="Calibri"/>
                <w:b/>
                <w:color w:val="3366FF"/>
                <w:spacing w:val="1"/>
                <w:position w:val="1"/>
                <w:sz w:val="22"/>
                <w:szCs w:val="22"/>
              </w:rPr>
            </w:pPr>
            <w:r>
              <w:rPr>
                <w:rFonts w:ascii="Calibri" w:eastAsia="Calibri" w:hAnsi="Calibri" w:cs="Calibri"/>
                <w:b/>
                <w:color w:val="3366FF"/>
                <w:spacing w:val="1"/>
                <w:position w:val="1"/>
                <w:sz w:val="22"/>
                <w:szCs w:val="22"/>
              </w:rPr>
              <w:t>Tools</w:t>
            </w:r>
          </w:p>
        </w:tc>
        <w:tc>
          <w:tcPr>
            <w:tcW w:w="6753" w:type="dxa"/>
            <w:tcBorders>
              <w:top w:val="single" w:sz="5" w:space="0" w:color="000000"/>
              <w:left w:val="single" w:sz="5" w:space="0" w:color="000000"/>
              <w:bottom w:val="single" w:sz="5" w:space="0" w:color="000000"/>
              <w:right w:val="single" w:sz="5" w:space="0" w:color="000000"/>
            </w:tcBorders>
          </w:tcPr>
          <w:p w14:paraId="0BA3B35C" w14:textId="249273B1" w:rsidR="00D37723" w:rsidRDefault="00D37723" w:rsidP="007F03F4">
            <w:pPr>
              <w:spacing w:line="260" w:lineRule="exact"/>
              <w:ind w:left="102"/>
              <w:rPr>
                <w:rFonts w:ascii="Calibri" w:eastAsia="Calibri" w:hAnsi="Calibri" w:cs="Calibri"/>
                <w:spacing w:val="3"/>
                <w:position w:val="1"/>
                <w:sz w:val="22"/>
                <w:szCs w:val="22"/>
              </w:rPr>
            </w:pPr>
            <w:r>
              <w:rPr>
                <w:rFonts w:ascii="Calibri" w:eastAsia="Calibri" w:hAnsi="Calibri" w:cs="Calibri"/>
                <w:spacing w:val="3"/>
                <w:position w:val="1"/>
                <w:sz w:val="22"/>
                <w:szCs w:val="22"/>
              </w:rPr>
              <w:t>Python,</w:t>
            </w:r>
            <w:r w:rsidR="00ED398A">
              <w:rPr>
                <w:rFonts w:ascii="Calibri" w:eastAsia="Calibri" w:hAnsi="Calibri" w:cs="Calibri"/>
                <w:spacing w:val="3"/>
                <w:position w:val="1"/>
                <w:sz w:val="22"/>
                <w:szCs w:val="22"/>
              </w:rPr>
              <w:t xml:space="preserve"> </w:t>
            </w:r>
            <w:r>
              <w:rPr>
                <w:rFonts w:ascii="Calibri" w:eastAsia="Calibri" w:hAnsi="Calibri" w:cs="Calibri"/>
                <w:spacing w:val="3"/>
                <w:position w:val="1"/>
                <w:sz w:val="22"/>
                <w:szCs w:val="22"/>
              </w:rPr>
              <w:t>Power BI (DAX,MDX)</w:t>
            </w:r>
            <w:r w:rsidR="00ED398A">
              <w:rPr>
                <w:rFonts w:ascii="Calibri" w:eastAsia="Calibri" w:hAnsi="Calibri" w:cs="Calibri"/>
                <w:spacing w:val="3"/>
                <w:position w:val="1"/>
                <w:sz w:val="22"/>
                <w:szCs w:val="22"/>
              </w:rPr>
              <w:t>, R, Tableau</w:t>
            </w:r>
          </w:p>
        </w:tc>
      </w:tr>
    </w:tbl>
    <w:p w14:paraId="2BEA7670" w14:textId="77777777" w:rsidR="007F03F4" w:rsidRDefault="007F03F4" w:rsidP="007F03F4">
      <w:pPr>
        <w:rPr>
          <w:rFonts w:ascii="Calibri" w:eastAsia="Calibri" w:hAnsi="Calibri" w:cs="Calibri"/>
          <w:b/>
          <w:color w:val="3366FF"/>
          <w:spacing w:val="-1"/>
          <w:sz w:val="22"/>
          <w:szCs w:val="22"/>
        </w:rPr>
      </w:pPr>
    </w:p>
    <w:p w14:paraId="5CCE767C" w14:textId="77777777" w:rsidR="007F03F4" w:rsidRDefault="007F03F4" w:rsidP="007F03F4">
      <w:pPr>
        <w:rPr>
          <w:rFonts w:ascii="Calibri" w:eastAsia="Calibri" w:hAnsi="Calibri" w:cs="Calibri"/>
          <w:b/>
          <w:color w:val="3366FF"/>
          <w:spacing w:val="-1"/>
          <w:sz w:val="22"/>
          <w:szCs w:val="22"/>
        </w:rPr>
      </w:pPr>
    </w:p>
    <w:p w14:paraId="77B8B485" w14:textId="77777777" w:rsidR="009442D6" w:rsidRDefault="009442D6" w:rsidP="009442D6">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03F23B25" w14:textId="6F13004A" w:rsidR="003D26C5" w:rsidRDefault="009442D6" w:rsidP="003D26C5">
      <w:pPr>
        <w:ind w:left="580"/>
        <w:rPr>
          <w:rFonts w:ascii="Calibri" w:eastAsia="Calibri" w:hAnsi="Calibri" w:cs="Calibri"/>
          <w:spacing w:val="-1"/>
          <w:sz w:val="22"/>
          <w:szCs w:val="22"/>
        </w:rPr>
      </w:pPr>
      <w:r>
        <w:rPr>
          <w:sz w:val="22"/>
          <w:szCs w:val="22"/>
        </w:rPr>
        <w:t xml:space="preserve">•    </w:t>
      </w:r>
      <w:r w:rsidR="007F03F4">
        <w:rPr>
          <w:sz w:val="22"/>
          <w:szCs w:val="22"/>
        </w:rPr>
        <w:t xml:space="preserve"> </w:t>
      </w:r>
      <w:r w:rsidR="00DF7627" w:rsidRPr="00672269">
        <w:rPr>
          <w:rFonts w:ascii="Calibri" w:eastAsia="Calibri" w:hAnsi="Calibri" w:cs="Calibri"/>
          <w:spacing w:val="-1"/>
          <w:sz w:val="22"/>
          <w:szCs w:val="22"/>
        </w:rPr>
        <w:t>I</w:t>
      </w:r>
      <w:r w:rsidR="008A7412">
        <w:rPr>
          <w:rFonts w:ascii="Calibri" w:eastAsia="Calibri" w:hAnsi="Calibri" w:cs="Calibri"/>
          <w:spacing w:val="-1"/>
          <w:sz w:val="22"/>
          <w:szCs w:val="22"/>
        </w:rPr>
        <w:t xml:space="preserve"> was</w:t>
      </w:r>
      <w:r w:rsidR="00DF7627" w:rsidRPr="00672269">
        <w:rPr>
          <w:rFonts w:ascii="Calibri" w:eastAsia="Calibri" w:hAnsi="Calibri" w:cs="Calibri"/>
          <w:spacing w:val="-1"/>
          <w:sz w:val="22"/>
          <w:szCs w:val="22"/>
        </w:rPr>
        <w:t xml:space="preserve"> the go to guy, when people need</w:t>
      </w:r>
      <w:r w:rsidR="008A7412">
        <w:rPr>
          <w:rFonts w:ascii="Calibri" w:eastAsia="Calibri" w:hAnsi="Calibri" w:cs="Calibri"/>
          <w:spacing w:val="-1"/>
          <w:sz w:val="22"/>
          <w:szCs w:val="22"/>
        </w:rPr>
        <w:t>ed</w:t>
      </w:r>
      <w:r w:rsidR="00DF7627" w:rsidRPr="00672269">
        <w:rPr>
          <w:rFonts w:ascii="Calibri" w:eastAsia="Calibri" w:hAnsi="Calibri" w:cs="Calibri"/>
          <w:spacing w:val="-1"/>
          <w:sz w:val="22"/>
          <w:szCs w:val="22"/>
        </w:rPr>
        <w:t xml:space="preserve"> any challenging task to be done/ fulfilled.</w:t>
      </w:r>
    </w:p>
    <w:p w14:paraId="1A705A4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 xml:space="preserve">Partnered with </w:t>
      </w:r>
      <w:r w:rsidR="00890D34">
        <w:rPr>
          <w:rFonts w:ascii="Calibri" w:eastAsia="Calibri" w:hAnsi="Calibri" w:cs="Calibri"/>
          <w:spacing w:val="-1"/>
          <w:sz w:val="22"/>
          <w:szCs w:val="22"/>
        </w:rPr>
        <w:t xml:space="preserve">Service Management teams </w:t>
      </w:r>
      <w:r w:rsidRPr="003D26C5">
        <w:rPr>
          <w:rFonts w:ascii="Calibri" w:eastAsia="Calibri" w:hAnsi="Calibri" w:cs="Calibri"/>
          <w:spacing w:val="-1"/>
          <w:sz w:val="22"/>
          <w:szCs w:val="22"/>
        </w:rPr>
        <w:t xml:space="preserve"> to influence promotional plans, rollout, and product launch. Trained the new team i</w:t>
      </w:r>
      <w:r w:rsidR="00890D34">
        <w:rPr>
          <w:rFonts w:ascii="Calibri" w:eastAsia="Calibri" w:hAnsi="Calibri" w:cs="Calibri"/>
          <w:spacing w:val="-1"/>
          <w:sz w:val="22"/>
          <w:szCs w:val="22"/>
        </w:rPr>
        <w:t>n case if necessary on the requirement changes</w:t>
      </w:r>
      <w:r w:rsidRPr="003D26C5">
        <w:rPr>
          <w:rFonts w:ascii="Calibri" w:eastAsia="Calibri" w:hAnsi="Calibri" w:cs="Calibri"/>
          <w:spacing w:val="-1"/>
          <w:sz w:val="22"/>
          <w:szCs w:val="22"/>
        </w:rPr>
        <w:t>.</w:t>
      </w:r>
    </w:p>
    <w:p w14:paraId="63446AF9" w14:textId="7EC3F611" w:rsidR="003D26C5" w:rsidRDefault="000D2F54" w:rsidP="003D26C5">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Python integrated scripts to d</w:t>
      </w:r>
      <w:r w:rsidR="003D26C5" w:rsidRPr="003D26C5">
        <w:rPr>
          <w:rFonts w:ascii="Calibri" w:eastAsia="Calibri" w:hAnsi="Calibri" w:cs="Calibri"/>
          <w:spacing w:val="-1"/>
          <w:sz w:val="22"/>
          <w:szCs w:val="22"/>
        </w:rPr>
        <w:t xml:space="preserve">evelop KPIs and main files allowing full view of </w:t>
      </w:r>
      <w:r w:rsidR="00890D34">
        <w:rPr>
          <w:rFonts w:ascii="Calibri" w:eastAsia="Calibri" w:hAnsi="Calibri" w:cs="Calibri"/>
          <w:spacing w:val="-1"/>
          <w:sz w:val="22"/>
          <w:szCs w:val="22"/>
        </w:rPr>
        <w:t>academic forecast</w:t>
      </w:r>
      <w:r w:rsidR="003D26C5" w:rsidRPr="003D26C5">
        <w:rPr>
          <w:rFonts w:ascii="Calibri" w:eastAsia="Calibri" w:hAnsi="Calibri" w:cs="Calibri"/>
          <w:spacing w:val="-1"/>
          <w:sz w:val="22"/>
          <w:szCs w:val="22"/>
        </w:rPr>
        <w:t xml:space="preserve"> process in organization and strategic focus</w:t>
      </w:r>
      <w:r w:rsidR="003D26C5">
        <w:rPr>
          <w:rFonts w:ascii="Calibri" w:eastAsia="Calibri" w:hAnsi="Calibri" w:cs="Calibri"/>
          <w:spacing w:val="-1"/>
          <w:sz w:val="22"/>
          <w:szCs w:val="22"/>
        </w:rPr>
        <w:t>.</w:t>
      </w:r>
    </w:p>
    <w:p w14:paraId="52C8C519" w14:textId="4E578B79" w:rsidR="003D26C5" w:rsidRDefault="00E71D6D" w:rsidP="003D26C5">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Streaming Data (Python integrated Power BI)</w:t>
      </w:r>
      <w:r w:rsidR="00D05D8B">
        <w:rPr>
          <w:rFonts w:ascii="Calibri" w:eastAsia="Calibri" w:hAnsi="Calibri" w:cs="Calibri"/>
          <w:spacing w:val="-1"/>
          <w:sz w:val="22"/>
          <w:szCs w:val="22"/>
        </w:rPr>
        <w:t xml:space="preserve"> - </w:t>
      </w:r>
      <w:r w:rsidR="003D26C5" w:rsidRPr="003D26C5">
        <w:rPr>
          <w:rFonts w:ascii="Calibri" w:eastAsia="Calibri" w:hAnsi="Calibri" w:cs="Calibri"/>
          <w:spacing w:val="-1"/>
          <w:sz w:val="22"/>
          <w:szCs w:val="22"/>
        </w:rPr>
        <w:t>Thorough analysis and adjustment of gross margin estimation processes led to significant reduction in estimation to actualized variances and prior period adjustments</w:t>
      </w:r>
      <w:r w:rsidR="003D26C5">
        <w:rPr>
          <w:rFonts w:ascii="Calibri" w:eastAsia="Calibri" w:hAnsi="Calibri" w:cs="Calibri"/>
          <w:spacing w:val="-1"/>
          <w:sz w:val="22"/>
          <w:szCs w:val="22"/>
        </w:rPr>
        <w:t>.</w:t>
      </w:r>
    </w:p>
    <w:p w14:paraId="7B3E267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Developing new metrics and Reports for improving quality and accuracy of forecast.</w:t>
      </w:r>
    </w:p>
    <w:p w14:paraId="1A56DA5C"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p w14:paraId="1103AC34" w14:textId="463483CE" w:rsidR="006E205D" w:rsidRDefault="00E71D6D" w:rsidP="006E205D">
      <w:pPr>
        <w:pStyle w:val="ListParagraph"/>
        <w:numPr>
          <w:ilvl w:val="0"/>
          <w:numId w:val="7"/>
        </w:numPr>
        <w:rPr>
          <w:rFonts w:ascii="Calibri" w:eastAsia="Calibri" w:hAnsi="Calibri" w:cs="Calibri"/>
          <w:sz w:val="22"/>
          <w:szCs w:val="22"/>
        </w:rPr>
      </w:pPr>
      <w:r>
        <w:rPr>
          <w:rFonts w:ascii="Calibri" w:eastAsia="Calibri" w:hAnsi="Calibri" w:cs="Calibri"/>
          <w:sz w:val="22"/>
          <w:szCs w:val="22"/>
        </w:rPr>
        <w:t xml:space="preserve">Power BI reports - </w:t>
      </w:r>
      <w:r w:rsidR="006E205D" w:rsidRPr="006E205D">
        <w:rPr>
          <w:rFonts w:ascii="Calibri" w:eastAsia="Calibri" w:hAnsi="Calibri" w:cs="Calibri"/>
          <w:sz w:val="22"/>
          <w:szCs w:val="22"/>
        </w:rPr>
        <w:t>Social media marketing: developing a distinct online presence by attracting high numbers of internet followers through social media channels such as Facebook, Twitter, YouTube and Instagram.</w:t>
      </w:r>
    </w:p>
    <w:p w14:paraId="54F203E2"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Complete ad-hoc analys</w:t>
      </w:r>
      <w:r w:rsidR="00890D34">
        <w:rPr>
          <w:rFonts w:ascii="Calibri" w:eastAsia="Calibri" w:hAnsi="Calibri" w:cs="Calibri"/>
          <w:sz w:val="22"/>
          <w:szCs w:val="22"/>
        </w:rPr>
        <w:t>i</w:t>
      </w:r>
      <w:r w:rsidRPr="003D26C5">
        <w:rPr>
          <w:rFonts w:ascii="Calibri" w:eastAsia="Calibri" w:hAnsi="Calibri" w:cs="Calibri"/>
          <w:sz w:val="22"/>
          <w:szCs w:val="22"/>
        </w:rPr>
        <w:t xml:space="preserve">s, on a regular basis, for senior management and various teams including Finance, </w:t>
      </w:r>
      <w:r w:rsidR="00890D34">
        <w:rPr>
          <w:rFonts w:ascii="Calibri" w:eastAsia="Calibri" w:hAnsi="Calibri" w:cs="Calibri"/>
          <w:sz w:val="22"/>
          <w:szCs w:val="22"/>
        </w:rPr>
        <w:t xml:space="preserve">Sales, IT </w:t>
      </w:r>
      <w:r w:rsidRPr="003D26C5">
        <w:rPr>
          <w:rFonts w:ascii="Calibri" w:eastAsia="Calibri" w:hAnsi="Calibri" w:cs="Calibri"/>
          <w:sz w:val="22"/>
          <w:szCs w:val="22"/>
        </w:rPr>
        <w:t>and Marketing</w:t>
      </w:r>
      <w:r>
        <w:rPr>
          <w:rFonts w:ascii="Calibri" w:eastAsia="Calibri" w:hAnsi="Calibri" w:cs="Calibri"/>
          <w:sz w:val="22"/>
          <w:szCs w:val="22"/>
        </w:rPr>
        <w:t>.</w:t>
      </w:r>
    </w:p>
    <w:p w14:paraId="638BC965" w14:textId="77777777" w:rsidR="00392939" w:rsidRPr="006E205D" w:rsidRDefault="009442D6" w:rsidP="006E205D">
      <w:pPr>
        <w:pStyle w:val="ListParagraph"/>
        <w:numPr>
          <w:ilvl w:val="0"/>
          <w:numId w:val="7"/>
        </w:numPr>
        <w:rPr>
          <w:rFonts w:ascii="Calibri" w:eastAsia="Calibri" w:hAnsi="Calibri" w:cs="Calibri"/>
          <w:sz w:val="22"/>
          <w:szCs w:val="22"/>
        </w:rPr>
      </w:pPr>
      <w:r w:rsidRPr="006E205D">
        <w:rPr>
          <w:rFonts w:ascii="Calibri" w:eastAsia="Calibri" w:hAnsi="Calibri" w:cs="Calibri"/>
          <w:sz w:val="22"/>
          <w:szCs w:val="22"/>
        </w:rPr>
        <w:t>Strong interpersonal skills with demonstrable verbal and written communications to maintain effective work relationships with all levels of personnel.</w:t>
      </w:r>
    </w:p>
    <w:p w14:paraId="04BA0ECC" w14:textId="77777777" w:rsidR="00580601" w:rsidRPr="00EA0DD0" w:rsidRDefault="00580601" w:rsidP="00580601">
      <w:pPr>
        <w:rPr>
          <w:rFonts w:asciiTheme="minorHAnsi" w:hAnsiTheme="minorHAnsi"/>
          <w:sz w:val="22"/>
          <w:szCs w:val="22"/>
          <w:lang w:val="en-IN" w:eastAsia="x-none"/>
        </w:rPr>
      </w:pPr>
    </w:p>
    <w:tbl>
      <w:tblPr>
        <w:tblpPr w:leftFromText="180" w:rightFromText="180" w:vertAnchor="text" w:horzAnchor="margin" w:tblpY="-3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53"/>
        <w:gridCol w:w="5952"/>
      </w:tblGrid>
      <w:tr w:rsidR="00580601" w:rsidRPr="00E01F79" w14:paraId="29DCF74C" w14:textId="77777777" w:rsidTr="00580601">
        <w:tc>
          <w:tcPr>
            <w:tcW w:w="2153" w:type="dxa"/>
          </w:tcPr>
          <w:p w14:paraId="70D6592F" w14:textId="77777777" w:rsidR="00580601" w:rsidRPr="00E01F79" w:rsidRDefault="00BC409C" w:rsidP="00580601">
            <w:pPr>
              <w:pStyle w:val="ListParagraph"/>
              <w:ind w:left="360"/>
              <w:rPr>
                <w:rFonts w:asciiTheme="minorHAnsi" w:hAnsiTheme="minorHAnsi"/>
                <w:b/>
                <w:sz w:val="22"/>
                <w:szCs w:val="22"/>
                <w:lang w:val="en-AU"/>
              </w:rPr>
            </w:pPr>
            <w:r>
              <w:rPr>
                <w:rFonts w:asciiTheme="minorHAnsi" w:hAnsiTheme="minorHAnsi"/>
                <w:b/>
                <w:sz w:val="22"/>
                <w:szCs w:val="22"/>
                <w:lang w:val="en-AU"/>
              </w:rPr>
              <w:t>2</w:t>
            </w:r>
            <w:r w:rsidR="00580601" w:rsidRPr="00E01F79">
              <w:rPr>
                <w:rFonts w:asciiTheme="minorHAnsi" w:hAnsiTheme="minorHAnsi"/>
                <w:b/>
                <w:sz w:val="22"/>
                <w:szCs w:val="22"/>
                <w:lang w:val="en-AU"/>
              </w:rPr>
              <w:t>.</w:t>
            </w:r>
          </w:p>
        </w:tc>
        <w:tc>
          <w:tcPr>
            <w:tcW w:w="5952" w:type="dxa"/>
          </w:tcPr>
          <w:p w14:paraId="6A285F4D" w14:textId="77777777" w:rsidR="00580601" w:rsidRPr="00E01F79" w:rsidRDefault="00580601" w:rsidP="00580601">
            <w:pPr>
              <w:rPr>
                <w:rFonts w:asciiTheme="minorHAnsi" w:hAnsiTheme="minorHAnsi"/>
                <w:sz w:val="22"/>
                <w:szCs w:val="22"/>
                <w:lang w:val="en-AU"/>
              </w:rPr>
            </w:pPr>
            <w:r w:rsidRPr="00E01F79">
              <w:rPr>
                <w:rFonts w:asciiTheme="minorHAnsi" w:hAnsiTheme="minorHAnsi"/>
                <w:b/>
                <w:sz w:val="22"/>
                <w:szCs w:val="22"/>
                <w:lang w:val="en-AU"/>
              </w:rPr>
              <w:t>Genzyme</w:t>
            </w:r>
          </w:p>
        </w:tc>
      </w:tr>
      <w:tr w:rsidR="00580601" w:rsidRPr="00E01F79" w14:paraId="0ED52A46" w14:textId="77777777" w:rsidTr="00580601">
        <w:tc>
          <w:tcPr>
            <w:tcW w:w="2153" w:type="dxa"/>
          </w:tcPr>
          <w:p w14:paraId="1D07EEC9"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Client</w:t>
            </w:r>
          </w:p>
        </w:tc>
        <w:tc>
          <w:tcPr>
            <w:tcW w:w="5952" w:type="dxa"/>
          </w:tcPr>
          <w:p w14:paraId="54605622"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A Sanofi Company- A healthcare Domain</w:t>
            </w:r>
          </w:p>
        </w:tc>
      </w:tr>
      <w:tr w:rsidR="00580601" w:rsidRPr="00E01F79" w14:paraId="2DD3B48A" w14:textId="77777777" w:rsidTr="00580601">
        <w:tc>
          <w:tcPr>
            <w:tcW w:w="2153" w:type="dxa"/>
          </w:tcPr>
          <w:p w14:paraId="22C383B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Role</w:t>
            </w:r>
          </w:p>
        </w:tc>
        <w:tc>
          <w:tcPr>
            <w:tcW w:w="5952" w:type="dxa"/>
          </w:tcPr>
          <w:p w14:paraId="419FE2FC"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Data Analyst</w:t>
            </w:r>
          </w:p>
        </w:tc>
      </w:tr>
      <w:tr w:rsidR="00580601" w:rsidRPr="00E01F79" w14:paraId="6FDA40D3" w14:textId="77777777" w:rsidTr="00580601">
        <w:tc>
          <w:tcPr>
            <w:tcW w:w="2153" w:type="dxa"/>
          </w:tcPr>
          <w:p w14:paraId="2DC1E78D"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Organization</w:t>
            </w:r>
          </w:p>
        </w:tc>
        <w:tc>
          <w:tcPr>
            <w:tcW w:w="5952" w:type="dxa"/>
          </w:tcPr>
          <w:p w14:paraId="02DCE8C3"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Tata Consultancy Services</w:t>
            </w:r>
          </w:p>
        </w:tc>
      </w:tr>
      <w:tr w:rsidR="00580601" w:rsidRPr="00E01F79" w14:paraId="134D5358" w14:textId="77777777" w:rsidTr="00580601">
        <w:tc>
          <w:tcPr>
            <w:tcW w:w="2153" w:type="dxa"/>
          </w:tcPr>
          <w:p w14:paraId="22F5E38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Technical Platform</w:t>
            </w:r>
          </w:p>
        </w:tc>
        <w:tc>
          <w:tcPr>
            <w:tcW w:w="5952" w:type="dxa"/>
          </w:tcPr>
          <w:p w14:paraId="4E259837" w14:textId="77777777" w:rsidR="00580601" w:rsidRPr="00E01F79" w:rsidRDefault="000F0BA6" w:rsidP="00580601">
            <w:pPr>
              <w:rPr>
                <w:rFonts w:asciiTheme="minorHAnsi" w:hAnsiTheme="minorHAnsi"/>
                <w:sz w:val="22"/>
                <w:szCs w:val="22"/>
                <w:lang w:val="en-AU"/>
              </w:rPr>
            </w:pPr>
            <w:r>
              <w:rPr>
                <w:rFonts w:asciiTheme="minorHAnsi" w:hAnsiTheme="minorHAnsi"/>
                <w:sz w:val="22"/>
                <w:szCs w:val="22"/>
                <w:lang w:val="en-AU"/>
              </w:rPr>
              <w:t>Tableau,</w:t>
            </w:r>
            <w:r w:rsidR="00890D34">
              <w:rPr>
                <w:rFonts w:asciiTheme="minorHAnsi" w:hAnsiTheme="minorHAnsi"/>
                <w:sz w:val="22"/>
                <w:szCs w:val="22"/>
                <w:lang w:val="en-AU"/>
              </w:rPr>
              <w:t xml:space="preserve"> </w:t>
            </w:r>
            <w:r>
              <w:rPr>
                <w:rFonts w:asciiTheme="minorHAnsi" w:hAnsiTheme="minorHAnsi"/>
                <w:sz w:val="22"/>
                <w:szCs w:val="22"/>
                <w:lang w:val="en-AU"/>
              </w:rPr>
              <w:t>Power BI,</w:t>
            </w:r>
            <w:r w:rsidR="00890D34">
              <w:rPr>
                <w:rFonts w:asciiTheme="minorHAnsi" w:hAnsiTheme="minorHAnsi"/>
                <w:sz w:val="22"/>
                <w:szCs w:val="22"/>
                <w:lang w:val="en-AU"/>
              </w:rPr>
              <w:t xml:space="preserve"> </w:t>
            </w:r>
            <w:r>
              <w:rPr>
                <w:rFonts w:asciiTheme="minorHAnsi" w:hAnsiTheme="minorHAnsi"/>
                <w:sz w:val="22"/>
                <w:szCs w:val="22"/>
                <w:lang w:val="en-AU"/>
              </w:rPr>
              <w:t>SQL</w:t>
            </w:r>
          </w:p>
        </w:tc>
      </w:tr>
    </w:tbl>
    <w:p w14:paraId="188316E3" w14:textId="77777777" w:rsidR="00580601" w:rsidRPr="00E01F79" w:rsidRDefault="00580601" w:rsidP="00580601">
      <w:pPr>
        <w:rPr>
          <w:rFonts w:asciiTheme="minorHAnsi" w:hAnsiTheme="minorHAnsi"/>
          <w:sz w:val="22"/>
          <w:szCs w:val="22"/>
          <w:lang w:eastAsia="x-none"/>
        </w:rPr>
      </w:pPr>
    </w:p>
    <w:p w14:paraId="7811B39D" w14:textId="77777777" w:rsidR="00580601" w:rsidRPr="00E01F79" w:rsidRDefault="00580601" w:rsidP="00580601">
      <w:pPr>
        <w:rPr>
          <w:rFonts w:asciiTheme="minorHAnsi" w:hAnsiTheme="minorHAnsi"/>
          <w:sz w:val="22"/>
          <w:szCs w:val="22"/>
          <w:lang w:eastAsia="x-none"/>
        </w:rPr>
      </w:pPr>
    </w:p>
    <w:p w14:paraId="5A24943B" w14:textId="77777777" w:rsidR="00580601" w:rsidRPr="00E01F79" w:rsidRDefault="00580601" w:rsidP="00580601">
      <w:pPr>
        <w:rPr>
          <w:rFonts w:asciiTheme="minorHAnsi" w:hAnsiTheme="minorHAnsi"/>
          <w:sz w:val="22"/>
          <w:szCs w:val="22"/>
          <w:lang w:eastAsia="x-none"/>
        </w:rPr>
      </w:pPr>
    </w:p>
    <w:p w14:paraId="48578190" w14:textId="77777777" w:rsidR="00580601" w:rsidRPr="00E01F79" w:rsidRDefault="00580601" w:rsidP="00580601">
      <w:pPr>
        <w:rPr>
          <w:rFonts w:asciiTheme="minorHAnsi" w:hAnsiTheme="minorHAnsi"/>
          <w:sz w:val="22"/>
          <w:szCs w:val="22"/>
          <w:lang w:eastAsia="x-none"/>
        </w:rPr>
      </w:pPr>
    </w:p>
    <w:p w14:paraId="60123AE4" w14:textId="77777777" w:rsidR="00580601" w:rsidRPr="00E01F79" w:rsidRDefault="00580601" w:rsidP="00580601">
      <w:pPr>
        <w:rPr>
          <w:rFonts w:asciiTheme="minorHAnsi" w:hAnsiTheme="minorHAnsi"/>
          <w:sz w:val="22"/>
          <w:szCs w:val="22"/>
          <w:lang w:eastAsia="x-none"/>
        </w:rPr>
      </w:pPr>
    </w:p>
    <w:p w14:paraId="366A24E8" w14:textId="77777777" w:rsidR="00580601" w:rsidRDefault="00580601" w:rsidP="00580601">
      <w:pPr>
        <w:rPr>
          <w:rFonts w:asciiTheme="minorHAnsi" w:hAnsiTheme="minorHAnsi" w:cs="Times-Roman"/>
          <w:b/>
          <w:bCs/>
          <w:color w:val="3366FF"/>
          <w:sz w:val="22"/>
          <w:szCs w:val="22"/>
        </w:rPr>
      </w:pPr>
    </w:p>
    <w:p w14:paraId="21169739" w14:textId="77777777" w:rsidR="00580601" w:rsidRPr="00E01F79" w:rsidRDefault="00580601" w:rsidP="00580601">
      <w:pPr>
        <w:rPr>
          <w:rFonts w:asciiTheme="minorHAnsi" w:hAnsiTheme="minorHAnsi"/>
          <w:sz w:val="22"/>
          <w:szCs w:val="22"/>
        </w:rPr>
      </w:pPr>
      <w:r w:rsidRPr="00E01F79">
        <w:rPr>
          <w:rFonts w:asciiTheme="minorHAnsi" w:hAnsiTheme="minorHAnsi" w:cs="Times-Roman"/>
          <w:b/>
          <w:bCs/>
          <w:color w:val="3366FF"/>
          <w:sz w:val="22"/>
          <w:szCs w:val="22"/>
        </w:rPr>
        <w:t>Description</w:t>
      </w:r>
      <w:r w:rsidRPr="00E01F79">
        <w:rPr>
          <w:rFonts w:asciiTheme="minorHAnsi" w:hAnsiTheme="minorHAnsi"/>
          <w:sz w:val="22"/>
          <w:szCs w:val="22"/>
        </w:rPr>
        <w:t xml:space="preserve">: </w:t>
      </w:r>
    </w:p>
    <w:p w14:paraId="7AB42F5C" w14:textId="77777777" w:rsidR="000F0BA6" w:rsidRDefault="000F0BA6" w:rsidP="00580601">
      <w:pPr>
        <w:ind w:left="360"/>
        <w:jc w:val="both"/>
        <w:rPr>
          <w:rFonts w:asciiTheme="minorHAnsi" w:hAnsiTheme="minorHAnsi" w:cs="Times-Roman"/>
          <w:sz w:val="22"/>
          <w:szCs w:val="22"/>
        </w:rPr>
      </w:pPr>
      <w:r w:rsidRPr="000F0BA6">
        <w:rPr>
          <w:rFonts w:asciiTheme="minorHAnsi" w:hAnsiTheme="minorHAnsi" w:cs="Times-Roman"/>
          <w:sz w:val="22"/>
          <w:szCs w:val="22"/>
        </w:rPr>
        <w:t>Visualization expert working on Tableau and PowerBI with experience in creating compelling reports and dashboard using Advanced DAX. Mostly deal with real time data connecting with REST API and web data connectors to fetch data insta</w:t>
      </w:r>
      <w:r w:rsidR="007F03F4">
        <w:rPr>
          <w:rFonts w:asciiTheme="minorHAnsi" w:hAnsiTheme="minorHAnsi" w:cs="Times-Roman"/>
          <w:sz w:val="22"/>
          <w:szCs w:val="22"/>
        </w:rPr>
        <w:t>nt</w:t>
      </w:r>
      <w:r w:rsidRPr="000F0BA6">
        <w:rPr>
          <w:rFonts w:asciiTheme="minorHAnsi" w:hAnsiTheme="minorHAnsi" w:cs="Times-Roman"/>
          <w:sz w:val="22"/>
          <w:szCs w:val="22"/>
        </w:rPr>
        <w:t>ly and provide the reports.</w:t>
      </w:r>
    </w:p>
    <w:p w14:paraId="6D89CB77"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 xml:space="preserve">Designed and implemented data warehouse architecture for corporate circulation </w:t>
      </w:r>
      <w:r w:rsidR="007F03F4" w:rsidRPr="000F0BA6">
        <w:rPr>
          <w:rFonts w:asciiTheme="minorHAnsi" w:hAnsiTheme="minorHAnsi" w:cs="Times-Roman"/>
          <w:sz w:val="22"/>
          <w:szCs w:val="22"/>
        </w:rPr>
        <w:t>Datawarehouse</w:t>
      </w:r>
      <w:r w:rsidRPr="000F0BA6">
        <w:rPr>
          <w:rFonts w:asciiTheme="minorHAnsi" w:hAnsiTheme="minorHAnsi" w:cs="Times-Roman"/>
          <w:sz w:val="22"/>
          <w:szCs w:val="22"/>
        </w:rPr>
        <w:t>. Subsequent data marts, extracts and reports were sourced from the architecture of conformed facts and dimensions</w:t>
      </w:r>
    </w:p>
    <w:p w14:paraId="5A4F7590"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Drill-down and Sub-Report using PowerBI,</w:t>
      </w:r>
      <w:r w:rsidR="007F03F4">
        <w:rPr>
          <w:rFonts w:asciiTheme="minorHAnsi" w:hAnsiTheme="minorHAnsi" w:cs="Times-Roman"/>
          <w:sz w:val="22"/>
          <w:szCs w:val="22"/>
        </w:rPr>
        <w:t xml:space="preserve"> </w:t>
      </w:r>
      <w:r w:rsidRPr="000F0BA6">
        <w:rPr>
          <w:rFonts w:asciiTheme="minorHAnsi" w:hAnsiTheme="minorHAnsi" w:cs="Times-Roman"/>
          <w:sz w:val="22"/>
          <w:szCs w:val="22"/>
        </w:rPr>
        <w:t>Monitored the performance of the reports.</w:t>
      </w:r>
    </w:p>
    <w:p w14:paraId="355DED5B"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DAX and generate Quick filters, Parameters and sets to handle views more efficiently.</w:t>
      </w:r>
    </w:p>
    <w:p w14:paraId="6F677FF1"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Built dashboards for measures with forecast, trend line and reference lines.</w:t>
      </w:r>
    </w:p>
    <w:p w14:paraId="70A4301E"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Published Workbooks by creating user filters so that only appropriate teams can view it.</w:t>
      </w:r>
    </w:p>
    <w:p w14:paraId="65D6DA92"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Batch Stored Procedures for in the Report Scheduler according to the monthly, weekly or daily.</w:t>
      </w:r>
    </w:p>
    <w:p w14:paraId="7E8BEDA0" w14:textId="77777777" w:rsidR="008A0CA9" w:rsidRDefault="008A0CA9" w:rsidP="00580601">
      <w:pPr>
        <w:spacing w:line="260" w:lineRule="exact"/>
        <w:ind w:firstLine="580"/>
        <w:rPr>
          <w:sz w:val="28"/>
          <w:szCs w:val="28"/>
        </w:rPr>
      </w:pPr>
    </w:p>
    <w:tbl>
      <w:tblPr>
        <w:tblW w:w="0" w:type="auto"/>
        <w:tblInd w:w="103" w:type="dxa"/>
        <w:tblLayout w:type="fixed"/>
        <w:tblCellMar>
          <w:left w:w="0" w:type="dxa"/>
          <w:right w:w="0" w:type="dxa"/>
        </w:tblCellMar>
        <w:tblLook w:val="01E0" w:firstRow="1" w:lastRow="1" w:firstColumn="1" w:lastColumn="1" w:noHBand="0" w:noVBand="0"/>
      </w:tblPr>
      <w:tblGrid>
        <w:gridCol w:w="1712"/>
        <w:gridCol w:w="6789"/>
      </w:tblGrid>
      <w:tr w:rsidR="008A0CA9" w14:paraId="0A66C607"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5928041E" w14:textId="77777777" w:rsidR="008A0CA9" w:rsidRPr="000B4E95" w:rsidRDefault="00BC409C" w:rsidP="007F03F4">
            <w:pPr>
              <w:spacing w:line="260" w:lineRule="exact"/>
              <w:ind w:left="460"/>
              <w:rPr>
                <w:rFonts w:ascii="Calibri" w:eastAsia="Calibri" w:hAnsi="Calibri" w:cs="Calibri"/>
                <w:b/>
                <w:sz w:val="22"/>
                <w:szCs w:val="22"/>
              </w:rPr>
            </w:pPr>
            <w:r>
              <w:rPr>
                <w:rFonts w:ascii="Calibri" w:eastAsia="Calibri" w:hAnsi="Calibri" w:cs="Calibri"/>
                <w:b/>
                <w:position w:val="1"/>
                <w:sz w:val="22"/>
                <w:szCs w:val="22"/>
              </w:rPr>
              <w:t>1</w:t>
            </w:r>
            <w:r w:rsidR="008A0CA9" w:rsidRPr="000B4E95">
              <w:rPr>
                <w:rFonts w:ascii="Calibri" w:eastAsia="Calibri" w:hAnsi="Calibri" w:cs="Calibri"/>
                <w:b/>
                <w:position w:val="1"/>
                <w:sz w:val="22"/>
                <w:szCs w:val="22"/>
              </w:rPr>
              <w:t>.</w:t>
            </w:r>
          </w:p>
        </w:tc>
        <w:tc>
          <w:tcPr>
            <w:tcW w:w="6789" w:type="dxa"/>
            <w:tcBorders>
              <w:top w:val="single" w:sz="7" w:space="0" w:color="000000"/>
              <w:left w:val="single" w:sz="7" w:space="0" w:color="000000"/>
              <w:bottom w:val="single" w:sz="7" w:space="0" w:color="000000"/>
              <w:right w:val="single" w:sz="7" w:space="0" w:color="000000"/>
            </w:tcBorders>
          </w:tcPr>
          <w:p w14:paraId="6F32C970" w14:textId="77777777" w:rsidR="008A0CA9" w:rsidRPr="000B4E95" w:rsidRDefault="008A0CA9" w:rsidP="007F03F4">
            <w:pPr>
              <w:spacing w:line="260" w:lineRule="exact"/>
              <w:ind w:left="100"/>
              <w:rPr>
                <w:rFonts w:ascii="Calibri" w:eastAsia="Calibri" w:hAnsi="Calibri" w:cs="Calibri"/>
                <w:b/>
                <w:sz w:val="22"/>
                <w:szCs w:val="22"/>
              </w:rPr>
            </w:pPr>
            <w:r w:rsidRPr="000B4E95">
              <w:rPr>
                <w:rFonts w:ascii="Calibri" w:eastAsia="Calibri" w:hAnsi="Calibri" w:cs="Calibri"/>
                <w:b/>
                <w:spacing w:val="4"/>
                <w:position w:val="1"/>
                <w:sz w:val="22"/>
                <w:szCs w:val="22"/>
              </w:rPr>
              <w:t>Br</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t</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s</w:t>
            </w:r>
            <w:r w:rsidRPr="000B4E95">
              <w:rPr>
                <w:rFonts w:ascii="Calibri" w:eastAsia="Calibri" w:hAnsi="Calibri" w:cs="Calibri"/>
                <w:b/>
                <w:position w:val="1"/>
                <w:sz w:val="22"/>
                <w:szCs w:val="22"/>
              </w:rPr>
              <w:t>h</w:t>
            </w:r>
            <w:r w:rsidRPr="000B4E95">
              <w:rPr>
                <w:rFonts w:ascii="Calibri" w:eastAsia="Calibri" w:hAnsi="Calibri" w:cs="Calibri"/>
                <w:b/>
                <w:spacing w:val="6"/>
                <w:position w:val="1"/>
                <w:sz w:val="22"/>
                <w:szCs w:val="22"/>
              </w:rPr>
              <w:t xml:space="preserve"> </w:t>
            </w:r>
            <w:r w:rsidRPr="000B4E95">
              <w:rPr>
                <w:rFonts w:ascii="Calibri" w:eastAsia="Calibri" w:hAnsi="Calibri" w:cs="Calibri"/>
                <w:b/>
                <w:spacing w:val="3"/>
                <w:position w:val="1"/>
                <w:sz w:val="22"/>
                <w:szCs w:val="22"/>
              </w:rPr>
              <w:t>T</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l</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c</w:t>
            </w:r>
            <w:r w:rsidRPr="000B4E95">
              <w:rPr>
                <w:rFonts w:ascii="Calibri" w:eastAsia="Calibri" w:hAnsi="Calibri" w:cs="Calibri"/>
                <w:b/>
                <w:spacing w:val="3"/>
                <w:position w:val="1"/>
                <w:sz w:val="22"/>
                <w:szCs w:val="22"/>
              </w:rPr>
              <w:t>o</w:t>
            </w:r>
            <w:r w:rsidRPr="000B4E95">
              <w:rPr>
                <w:rFonts w:ascii="Calibri" w:eastAsia="Calibri" w:hAnsi="Calibri" w:cs="Calibri"/>
                <w:b/>
                <w:position w:val="1"/>
                <w:sz w:val="22"/>
                <w:szCs w:val="22"/>
              </w:rPr>
              <w:t>m</w:t>
            </w:r>
          </w:p>
        </w:tc>
      </w:tr>
      <w:tr w:rsidR="008A0CA9" w14:paraId="40354F8B"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23C7A33B"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Cli</w:t>
            </w:r>
            <w:r>
              <w:rPr>
                <w:rFonts w:ascii="Calibri" w:eastAsia="Calibri" w:hAnsi="Calibri" w:cs="Calibri"/>
                <w:b/>
                <w:color w:val="3366FF"/>
                <w:spacing w:val="-1"/>
                <w:position w:val="1"/>
                <w:sz w:val="22"/>
                <w:szCs w:val="22"/>
              </w:rPr>
              <w:t>en</w:t>
            </w:r>
            <w:r>
              <w:rPr>
                <w:rFonts w:ascii="Calibri" w:eastAsia="Calibri" w:hAnsi="Calibri" w:cs="Calibri"/>
                <w:b/>
                <w:color w:val="3366FF"/>
                <w:position w:val="1"/>
                <w:sz w:val="22"/>
                <w:szCs w:val="22"/>
              </w:rPr>
              <w:t>t</w:t>
            </w:r>
          </w:p>
        </w:tc>
        <w:tc>
          <w:tcPr>
            <w:tcW w:w="6789" w:type="dxa"/>
            <w:tcBorders>
              <w:top w:val="single" w:sz="7" w:space="0" w:color="000000"/>
              <w:left w:val="single" w:sz="7" w:space="0" w:color="000000"/>
              <w:bottom w:val="single" w:sz="7" w:space="0" w:color="000000"/>
              <w:right w:val="single" w:sz="7" w:space="0" w:color="000000"/>
            </w:tcBorders>
          </w:tcPr>
          <w:p w14:paraId="3CCDDA1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BT</w:t>
            </w:r>
            <w:r>
              <w:rPr>
                <w:rFonts w:ascii="Calibri" w:eastAsia="Calibri" w:hAnsi="Calibri" w:cs="Calibri"/>
                <w:spacing w:val="2"/>
                <w:position w:val="1"/>
                <w:sz w:val="22"/>
                <w:szCs w:val="22"/>
              </w:rPr>
              <w:t>-U</w:t>
            </w:r>
            <w:r>
              <w:rPr>
                <w:rFonts w:ascii="Calibri" w:eastAsia="Calibri" w:hAnsi="Calibri" w:cs="Calibri"/>
                <w:spacing w:val="5"/>
                <w:position w:val="1"/>
                <w:sz w:val="22"/>
                <w:szCs w:val="22"/>
              </w:rPr>
              <w:t>K</w:t>
            </w:r>
            <w:r>
              <w:rPr>
                <w:rFonts w:ascii="Calibri" w:eastAsia="Calibri" w:hAnsi="Calibri" w:cs="Calibri"/>
                <w:spacing w:val="2"/>
                <w:position w:val="1"/>
                <w:sz w:val="22"/>
                <w:szCs w:val="22"/>
              </w:rPr>
              <w:t>B(</w:t>
            </w:r>
            <w:r>
              <w:rPr>
                <w:rFonts w:ascii="Calibri" w:eastAsia="Calibri" w:hAnsi="Calibri" w:cs="Calibri"/>
                <w:spacing w:val="3"/>
                <w:position w:val="1"/>
                <w:sz w:val="22"/>
                <w:szCs w:val="22"/>
              </w:rPr>
              <w:t>P</w:t>
            </w:r>
            <w:r>
              <w:rPr>
                <w:rFonts w:ascii="Calibri" w:eastAsia="Calibri" w:hAnsi="Calibri" w:cs="Calibri"/>
                <w:spacing w:val="5"/>
                <w:position w:val="1"/>
                <w:sz w:val="22"/>
                <w:szCs w:val="22"/>
              </w:rPr>
              <w:t>M</w:t>
            </w:r>
            <w:r>
              <w:rPr>
                <w:rFonts w:ascii="Calibri" w:eastAsia="Calibri" w:hAnsi="Calibri" w:cs="Calibri"/>
                <w:spacing w:val="4"/>
                <w:position w:val="1"/>
                <w:sz w:val="22"/>
                <w:szCs w:val="22"/>
              </w:rPr>
              <w:t>F</w:t>
            </w:r>
            <w:r>
              <w:rPr>
                <w:rFonts w:ascii="Calibri" w:eastAsia="Calibri" w:hAnsi="Calibri" w:cs="Calibri"/>
                <w:position w:val="1"/>
                <w:sz w:val="22"/>
                <w:szCs w:val="22"/>
              </w:rPr>
              <w:t>)</w:t>
            </w:r>
          </w:p>
        </w:tc>
      </w:tr>
      <w:tr w:rsidR="008A0CA9" w14:paraId="73E4191A" w14:textId="77777777" w:rsidTr="007F03F4">
        <w:trPr>
          <w:trHeight w:hRule="exact" w:val="286"/>
        </w:trPr>
        <w:tc>
          <w:tcPr>
            <w:tcW w:w="1712" w:type="dxa"/>
            <w:tcBorders>
              <w:top w:val="single" w:sz="7" w:space="0" w:color="000000"/>
              <w:left w:val="single" w:sz="7" w:space="0" w:color="000000"/>
              <w:bottom w:val="single" w:sz="7" w:space="0" w:color="000000"/>
              <w:right w:val="single" w:sz="7" w:space="0" w:color="000000"/>
            </w:tcBorders>
          </w:tcPr>
          <w:p w14:paraId="58396C80"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2E043EA5"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3"/>
                <w:position w:val="1"/>
                <w:sz w:val="22"/>
                <w:szCs w:val="22"/>
              </w:rPr>
              <w:t>Tableau Developer</w:t>
            </w:r>
          </w:p>
        </w:tc>
      </w:tr>
      <w:tr w:rsidR="008A0CA9" w14:paraId="4FF20A8D"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10A4007F"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89" w:type="dxa"/>
            <w:tcBorders>
              <w:top w:val="single" w:sz="7" w:space="0" w:color="000000"/>
              <w:left w:val="single" w:sz="7" w:space="0" w:color="000000"/>
              <w:bottom w:val="single" w:sz="7" w:space="0" w:color="000000"/>
              <w:right w:val="single" w:sz="7" w:space="0" w:color="000000"/>
            </w:tcBorders>
          </w:tcPr>
          <w:p w14:paraId="7EB3B9F6"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5"/>
                <w:position w:val="1"/>
                <w:sz w:val="22"/>
                <w:szCs w:val="22"/>
              </w:rPr>
              <w:t>t</w:t>
            </w:r>
            <w:r>
              <w:rPr>
                <w:rFonts w:ascii="Calibri" w:eastAsia="Calibri" w:hAnsi="Calibri" w:cs="Calibri"/>
                <w:position w:val="1"/>
                <w:sz w:val="22"/>
                <w:szCs w:val="22"/>
              </w:rPr>
              <w:t>a</w:t>
            </w:r>
            <w:r>
              <w:rPr>
                <w:rFonts w:ascii="Calibri" w:eastAsia="Calibri" w:hAnsi="Calibri" w:cs="Calibri"/>
                <w:spacing w:val="7"/>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spacing w:val="6"/>
                <w:position w:val="1"/>
                <w:sz w:val="22"/>
                <w:szCs w:val="22"/>
              </w:rPr>
              <w:t>o</w:t>
            </w:r>
            <w:r>
              <w:rPr>
                <w:rFonts w:ascii="Calibri" w:eastAsia="Calibri" w:hAnsi="Calibri" w:cs="Calibri"/>
                <w:spacing w:val="1"/>
                <w:position w:val="1"/>
                <w:sz w:val="22"/>
                <w:szCs w:val="22"/>
              </w:rPr>
              <w:t>n</w:t>
            </w:r>
            <w:r>
              <w:rPr>
                <w:rFonts w:ascii="Calibri" w:eastAsia="Calibri" w:hAnsi="Calibri" w:cs="Calibri"/>
                <w:spacing w:val="5"/>
                <w:position w:val="1"/>
                <w:sz w:val="22"/>
                <w:szCs w:val="22"/>
              </w:rPr>
              <w:t>s</w:t>
            </w:r>
            <w:r>
              <w:rPr>
                <w:rFonts w:ascii="Calibri" w:eastAsia="Calibri" w:hAnsi="Calibri" w:cs="Calibri"/>
                <w:spacing w:val="4"/>
                <w:position w:val="1"/>
                <w:sz w:val="22"/>
                <w:szCs w:val="22"/>
              </w:rPr>
              <w:t>u</w:t>
            </w:r>
            <w:r>
              <w:rPr>
                <w:rFonts w:ascii="Calibri" w:eastAsia="Calibri" w:hAnsi="Calibri" w:cs="Calibri"/>
                <w:spacing w:val="2"/>
                <w:position w:val="1"/>
                <w:sz w:val="22"/>
                <w:szCs w:val="22"/>
              </w:rPr>
              <w:t>l</w:t>
            </w: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4"/>
                <w:position w:val="1"/>
                <w:sz w:val="22"/>
                <w:szCs w:val="22"/>
              </w:rPr>
              <w:t>n</w:t>
            </w:r>
            <w:r>
              <w:rPr>
                <w:rFonts w:ascii="Calibri" w:eastAsia="Calibri" w:hAnsi="Calibri" w:cs="Calibri"/>
                <w:spacing w:val="2"/>
                <w:position w:val="1"/>
                <w:sz w:val="22"/>
                <w:szCs w:val="22"/>
              </w:rPr>
              <w:t>c</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spacing w:val="4"/>
                <w:position w:val="1"/>
                <w:sz w:val="22"/>
                <w:szCs w:val="22"/>
              </w:rPr>
              <w:t>S</w:t>
            </w:r>
            <w:r>
              <w:rPr>
                <w:rFonts w:ascii="Calibri" w:eastAsia="Calibri" w:hAnsi="Calibri" w:cs="Calibri"/>
                <w:spacing w:val="3"/>
                <w:position w:val="1"/>
                <w:sz w:val="22"/>
                <w:szCs w:val="22"/>
              </w:rPr>
              <w:t>e</w:t>
            </w:r>
            <w:r>
              <w:rPr>
                <w:rFonts w:ascii="Calibri" w:eastAsia="Calibri" w:hAnsi="Calibri" w:cs="Calibri"/>
                <w:spacing w:val="2"/>
                <w:position w:val="1"/>
                <w:sz w:val="22"/>
                <w:szCs w:val="22"/>
              </w:rPr>
              <w:t>r</w:t>
            </w:r>
            <w:r>
              <w:rPr>
                <w:rFonts w:ascii="Calibri" w:eastAsia="Calibri" w:hAnsi="Calibri" w:cs="Calibri"/>
                <w:spacing w:val="6"/>
                <w:position w:val="1"/>
                <w:sz w:val="22"/>
                <w:szCs w:val="22"/>
              </w:rPr>
              <w:t>v</w:t>
            </w:r>
            <w:r>
              <w:rPr>
                <w:rFonts w:ascii="Calibri" w:eastAsia="Calibri" w:hAnsi="Calibri" w:cs="Calibri"/>
                <w:spacing w:val="2"/>
                <w:position w:val="1"/>
                <w:sz w:val="22"/>
                <w:szCs w:val="22"/>
              </w:rPr>
              <w:t>i</w:t>
            </w:r>
            <w:r>
              <w:rPr>
                <w:rFonts w:ascii="Calibri" w:eastAsia="Calibri" w:hAnsi="Calibri" w:cs="Calibri"/>
                <w:spacing w:val="5"/>
                <w:position w:val="1"/>
                <w:sz w:val="22"/>
                <w:szCs w:val="22"/>
              </w:rPr>
              <w:t>c</w:t>
            </w:r>
            <w:r>
              <w:rPr>
                <w:rFonts w:ascii="Calibri" w:eastAsia="Calibri" w:hAnsi="Calibri" w:cs="Calibri"/>
                <w:spacing w:val="3"/>
                <w:position w:val="1"/>
                <w:sz w:val="22"/>
                <w:szCs w:val="22"/>
              </w:rPr>
              <w:t>e</w:t>
            </w:r>
            <w:r>
              <w:rPr>
                <w:rFonts w:ascii="Calibri" w:eastAsia="Calibri" w:hAnsi="Calibri" w:cs="Calibri"/>
                <w:position w:val="1"/>
                <w:sz w:val="22"/>
                <w:szCs w:val="22"/>
              </w:rPr>
              <w:t>s</w:t>
            </w:r>
          </w:p>
        </w:tc>
      </w:tr>
      <w:tr w:rsidR="008A0CA9" w14:paraId="49DA22C1" w14:textId="77777777" w:rsidTr="007F03F4">
        <w:trPr>
          <w:trHeight w:hRule="exact" w:val="324"/>
        </w:trPr>
        <w:tc>
          <w:tcPr>
            <w:tcW w:w="1712" w:type="dxa"/>
            <w:tcBorders>
              <w:top w:val="single" w:sz="7" w:space="0" w:color="000000"/>
              <w:left w:val="single" w:sz="7" w:space="0" w:color="000000"/>
              <w:bottom w:val="single" w:sz="7" w:space="0" w:color="000000"/>
              <w:right w:val="single" w:sz="7" w:space="0" w:color="000000"/>
            </w:tcBorders>
          </w:tcPr>
          <w:p w14:paraId="138BAA8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1"/>
                <w:position w:val="1"/>
                <w:sz w:val="22"/>
                <w:szCs w:val="22"/>
              </w:rPr>
              <w:t>Si</w:t>
            </w:r>
            <w:r>
              <w:rPr>
                <w:rFonts w:ascii="Calibri" w:eastAsia="Calibri" w:hAnsi="Calibri" w:cs="Calibri"/>
                <w:b/>
                <w:color w:val="3366FF"/>
                <w:spacing w:val="1"/>
                <w:position w:val="1"/>
                <w:sz w:val="22"/>
                <w:szCs w:val="22"/>
              </w:rPr>
              <w:t>z</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701AA934" w14:textId="77777777" w:rsidR="008A0CA9" w:rsidRDefault="008A0CA9" w:rsidP="007F03F4">
            <w:pPr>
              <w:spacing w:before="17"/>
              <w:ind w:left="220"/>
              <w:rPr>
                <w:rFonts w:ascii="Calibri" w:eastAsia="Calibri" w:hAnsi="Calibri" w:cs="Calibri"/>
                <w:sz w:val="22"/>
                <w:szCs w:val="22"/>
              </w:rPr>
            </w:pPr>
            <w:r>
              <w:rPr>
                <w:rFonts w:ascii="Calibri" w:eastAsia="Calibri" w:hAnsi="Calibri" w:cs="Calibri"/>
                <w:spacing w:val="6"/>
                <w:sz w:val="22"/>
                <w:szCs w:val="22"/>
              </w:rPr>
              <w:t>22</w:t>
            </w:r>
          </w:p>
        </w:tc>
      </w:tr>
    </w:tbl>
    <w:p w14:paraId="5074317C" w14:textId="77777777" w:rsidR="00044DB3" w:rsidRDefault="00044DB3" w:rsidP="009442D6">
      <w:pPr>
        <w:spacing w:line="260" w:lineRule="exact"/>
        <w:rPr>
          <w:rFonts w:ascii="Calibri" w:eastAsia="Calibri" w:hAnsi="Calibri" w:cs="Calibri"/>
          <w:sz w:val="22"/>
          <w:szCs w:val="22"/>
        </w:rPr>
      </w:pPr>
    </w:p>
    <w:p w14:paraId="149B470E" w14:textId="77777777" w:rsidR="00044DB3" w:rsidRDefault="00E167F0" w:rsidP="008A0CA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240191DF"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Experien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ud</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1"/>
          <w:sz w:val="22"/>
          <w:szCs w:val="22"/>
        </w:rPr>
        <w:t>n</w:t>
      </w:r>
      <w:r>
        <w:rPr>
          <w:rFonts w:ascii="Calibri" w:eastAsia="Calibri" w:hAnsi="Calibri" w:cs="Calibri"/>
          <w:spacing w:val="-3"/>
          <w:sz w:val="22"/>
          <w:szCs w:val="22"/>
        </w:rPr>
        <w:t>i</w:t>
      </w:r>
      <w:r>
        <w:rPr>
          <w:rFonts w:ascii="Calibri" w:eastAsia="Calibri" w:hAnsi="Calibri" w:cs="Calibri"/>
          <w:sz w:val="22"/>
          <w:szCs w:val="22"/>
        </w:rPr>
        <w:t>cal su</w:t>
      </w:r>
      <w:r>
        <w:rPr>
          <w:rFonts w:ascii="Calibri" w:eastAsia="Calibri" w:hAnsi="Calibri" w:cs="Calibri"/>
          <w:spacing w:val="-2"/>
          <w:sz w:val="22"/>
          <w:szCs w:val="22"/>
        </w:rPr>
        <w:t>p</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ub</w:t>
      </w:r>
      <w:r>
        <w:rPr>
          <w:rFonts w:ascii="Calibri" w:eastAsia="Calibri" w:hAnsi="Calibri" w:cs="Calibri"/>
          <w:sz w:val="22"/>
          <w:szCs w:val="22"/>
        </w:rPr>
        <w:t>lesh</w:t>
      </w:r>
      <w:r>
        <w:rPr>
          <w:rFonts w:ascii="Calibri" w:eastAsia="Calibri" w:hAnsi="Calibri" w:cs="Calibri"/>
          <w:spacing w:val="-2"/>
          <w:sz w:val="22"/>
          <w:szCs w:val="22"/>
        </w:rPr>
        <w:t>o</w:t>
      </w:r>
      <w:r>
        <w:rPr>
          <w:rFonts w:ascii="Calibri" w:eastAsia="Calibri" w:hAnsi="Calibri" w:cs="Calibri"/>
          <w:spacing w:val="1"/>
          <w:sz w:val="22"/>
          <w:szCs w:val="22"/>
        </w:rPr>
        <w:t>o</w:t>
      </w:r>
      <w:r>
        <w:rPr>
          <w:rFonts w:ascii="Calibri" w:eastAsia="Calibri" w:hAnsi="Calibri" w:cs="Calibri"/>
          <w:sz w:val="22"/>
          <w:szCs w:val="22"/>
        </w:rPr>
        <w:t>ti</w:t>
      </w:r>
      <w:r>
        <w:rPr>
          <w:rFonts w:ascii="Calibri" w:eastAsia="Calibri" w:hAnsi="Calibri" w:cs="Calibri"/>
          <w:spacing w:val="-3"/>
          <w:sz w:val="22"/>
          <w:szCs w:val="22"/>
        </w:rPr>
        <w:t>n</w:t>
      </w:r>
      <w:r>
        <w:rPr>
          <w:rFonts w:ascii="Calibri" w:eastAsia="Calibri" w:hAnsi="Calibri" w:cs="Calibri"/>
          <w:spacing w:val="-1"/>
          <w:sz w:val="22"/>
          <w:szCs w:val="22"/>
        </w:rPr>
        <w:t>g</w:t>
      </w:r>
      <w:r>
        <w:rPr>
          <w:rFonts w:ascii="Calibri" w:eastAsia="Calibri" w:hAnsi="Calibri" w:cs="Calibri"/>
          <w:sz w:val="22"/>
          <w:szCs w:val="22"/>
        </w:rPr>
        <w:t>, r</w:t>
      </w:r>
      <w:r>
        <w:rPr>
          <w:rFonts w:ascii="Calibri" w:eastAsia="Calibri" w:hAnsi="Calibri" w:cs="Calibri"/>
          <w:spacing w:val="1"/>
          <w:sz w:val="22"/>
          <w:szCs w:val="22"/>
        </w:rPr>
        <w:t>e</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y</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usa</w:t>
      </w:r>
      <w:r>
        <w:rPr>
          <w:rFonts w:ascii="Calibri" w:eastAsia="Calibri" w:hAnsi="Calibri" w:cs="Calibri"/>
          <w:spacing w:val="-1"/>
          <w:sz w:val="22"/>
          <w:szCs w:val="22"/>
        </w:rPr>
        <w:t>g</w:t>
      </w:r>
      <w:r>
        <w:rPr>
          <w:rFonts w:ascii="Calibri" w:eastAsia="Calibri" w:hAnsi="Calibri" w:cs="Calibri"/>
          <w:sz w:val="22"/>
          <w:szCs w:val="22"/>
        </w:rPr>
        <w:t>e.</w:t>
      </w:r>
    </w:p>
    <w:p w14:paraId="6B45CAD0"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G</w:t>
      </w:r>
      <w:r>
        <w:rPr>
          <w:rFonts w:ascii="Calibri" w:eastAsia="Calibri" w:hAnsi="Calibri" w:cs="Calibri"/>
          <w:spacing w:val="1"/>
          <w:sz w:val="22"/>
          <w:szCs w:val="22"/>
        </w:rPr>
        <w:t>oo</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k</w:t>
      </w:r>
      <w:r>
        <w:rPr>
          <w:rFonts w:ascii="Calibri" w:eastAsia="Calibri" w:hAnsi="Calibri" w:cs="Calibri"/>
          <w:spacing w:val="-1"/>
          <w:sz w:val="22"/>
          <w:szCs w:val="22"/>
        </w:rPr>
        <w:t>no</w:t>
      </w:r>
      <w:r>
        <w:rPr>
          <w:rFonts w:ascii="Calibri" w:eastAsia="Calibri" w:hAnsi="Calibri" w:cs="Calibri"/>
          <w:sz w:val="22"/>
          <w:szCs w:val="22"/>
        </w:rPr>
        <w:t>wled</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k</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eau Se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F826D3E" w14:textId="77777777" w:rsidR="00044DB3" w:rsidRDefault="00E167F0" w:rsidP="00E45FBA">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 xml:space="preserve">ed </w:t>
      </w:r>
      <w:r>
        <w:rPr>
          <w:rFonts w:ascii="Calibri" w:eastAsia="Calibri" w:hAnsi="Calibri" w:cs="Calibri"/>
          <w:spacing w:val="-2"/>
          <w:sz w:val="22"/>
          <w:szCs w:val="22"/>
        </w:rPr>
        <w:t>e</w:t>
      </w:r>
      <w:r>
        <w:rPr>
          <w:rFonts w:ascii="Calibri" w:eastAsia="Calibri" w:hAnsi="Calibri" w:cs="Calibri"/>
          <w:sz w:val="22"/>
          <w:szCs w:val="22"/>
        </w:rPr>
        <w:t>x</w:t>
      </w:r>
      <w:r>
        <w:rPr>
          <w:rFonts w:ascii="Calibri" w:eastAsia="Calibri" w:hAnsi="Calibri" w:cs="Calibri"/>
          <w:spacing w:val="1"/>
          <w:sz w:val="22"/>
          <w:szCs w:val="22"/>
        </w:rPr>
        <w:t>t</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GAP</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alysis in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pacing w:val="-2"/>
          <w:sz w:val="22"/>
          <w:szCs w:val="22"/>
        </w:rPr>
        <w:t>e</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ere</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s '</w:t>
      </w:r>
      <w:r>
        <w:rPr>
          <w:rFonts w:ascii="Calibri" w:eastAsia="Calibri" w:hAnsi="Calibri" w:cs="Calibri"/>
          <w:spacing w:val="-1"/>
          <w:sz w:val="22"/>
          <w:szCs w:val="22"/>
        </w:rPr>
        <w:t>A</w:t>
      </w:r>
      <w:r>
        <w:rPr>
          <w:rFonts w:ascii="Calibri" w:eastAsia="Calibri" w:hAnsi="Calibri" w:cs="Calibri"/>
          <w:spacing w:val="4"/>
          <w:sz w:val="22"/>
          <w:szCs w:val="22"/>
        </w:rPr>
        <w:t>s</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 xml:space="preserve">-Be'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nd</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79A5E21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p</w:t>
      </w:r>
      <w:r>
        <w:rPr>
          <w:rFonts w:ascii="Calibri" w:eastAsia="Calibri" w:hAnsi="Calibri" w:cs="Calibri"/>
          <w:spacing w:val="-1"/>
          <w:sz w:val="22"/>
          <w:szCs w:val="22"/>
        </w:rPr>
        <w:t>ub</w:t>
      </w:r>
      <w:r>
        <w:rPr>
          <w:rFonts w:ascii="Calibri" w:eastAsia="Calibri" w:hAnsi="Calibri" w:cs="Calibri"/>
          <w:sz w:val="22"/>
          <w:szCs w:val="22"/>
        </w:rPr>
        <w:t>lish</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st</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ed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ract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s, 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3"/>
          <w:sz w:val="22"/>
          <w:szCs w:val="22"/>
        </w:rPr>
        <w:t>d</w:t>
      </w:r>
      <w:r>
        <w:rPr>
          <w:rFonts w:ascii="Calibri" w:eastAsia="Calibri" w:hAnsi="Calibri" w:cs="Calibri"/>
          <w:spacing w:val="-1"/>
          <w:sz w:val="22"/>
          <w:szCs w:val="22"/>
        </w:rPr>
        <w:t>u</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usi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BDEEB2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Creat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act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filte</w:t>
      </w:r>
      <w:r>
        <w:rPr>
          <w:rFonts w:ascii="Calibri" w:eastAsia="Calibri" w:hAnsi="Calibri" w:cs="Calibri"/>
          <w:spacing w:val="-2"/>
          <w:sz w:val="22"/>
          <w:szCs w:val="22"/>
        </w:rPr>
        <w:t>r</w:t>
      </w:r>
      <w:r>
        <w:rPr>
          <w:rFonts w:ascii="Calibri" w:eastAsia="Calibri" w:hAnsi="Calibri" w:cs="Calibri"/>
          <w:sz w:val="22"/>
          <w:szCs w:val="22"/>
        </w:rPr>
        <w:t>s, par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calc</w:t>
      </w:r>
      <w:r>
        <w:rPr>
          <w:rFonts w:ascii="Calibri" w:eastAsia="Calibri" w:hAnsi="Calibri" w:cs="Calibri"/>
          <w:spacing w:val="-1"/>
          <w:sz w:val="22"/>
          <w:szCs w:val="22"/>
        </w:rPr>
        <w:t>u</w:t>
      </w:r>
      <w:r>
        <w:rPr>
          <w:rFonts w:ascii="Calibri" w:eastAsia="Calibri" w:hAnsi="Calibri" w:cs="Calibri"/>
          <w:sz w:val="22"/>
          <w:szCs w:val="22"/>
        </w:rPr>
        <w:t>lated</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4"/>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 p</w:t>
      </w:r>
      <w:r>
        <w:rPr>
          <w:rFonts w:ascii="Calibri" w:eastAsia="Calibri" w:hAnsi="Calibri" w:cs="Calibri"/>
          <w:spacing w:val="-1"/>
          <w:sz w:val="22"/>
          <w:szCs w:val="22"/>
        </w:rPr>
        <w:t>r</w:t>
      </w:r>
      <w:r>
        <w:rPr>
          <w:rFonts w:ascii="Calibri" w:eastAsia="Calibri" w:hAnsi="Calibri" w:cs="Calibri"/>
          <w:sz w:val="22"/>
          <w:szCs w:val="22"/>
        </w:rPr>
        <w:t>epa</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wo</w:t>
      </w:r>
      <w:r>
        <w:rPr>
          <w:rFonts w:ascii="Calibri" w:eastAsia="Calibri" w:hAnsi="Calibri" w:cs="Calibri"/>
          <w:sz w:val="22"/>
          <w:szCs w:val="22"/>
        </w:rPr>
        <w:t>r</w:t>
      </w:r>
      <w:r>
        <w:rPr>
          <w:rFonts w:ascii="Calibri" w:eastAsia="Calibri" w:hAnsi="Calibri" w:cs="Calibri"/>
          <w:spacing w:val="-2"/>
          <w:sz w:val="22"/>
          <w:szCs w:val="22"/>
        </w:rPr>
        <w:t>k</w:t>
      </w:r>
      <w:r>
        <w:rPr>
          <w:rFonts w:ascii="Calibri" w:eastAsia="Calibri" w:hAnsi="Calibri" w:cs="Calibri"/>
          <w:sz w:val="22"/>
          <w:szCs w:val="22"/>
        </w:rPr>
        <w:t>shee</w:t>
      </w:r>
      <w:r>
        <w:rPr>
          <w:rFonts w:ascii="Calibri" w:eastAsia="Calibri" w:hAnsi="Calibri" w:cs="Calibri"/>
          <w:spacing w:val="-2"/>
          <w:sz w:val="22"/>
          <w:szCs w:val="22"/>
        </w:rPr>
        <w:t>t</w:t>
      </w:r>
      <w:r>
        <w:rPr>
          <w:rFonts w:ascii="Calibri" w:eastAsia="Calibri" w:hAnsi="Calibri" w:cs="Calibri"/>
          <w:sz w:val="22"/>
          <w:szCs w:val="22"/>
        </w:rPr>
        <w:t>s in Tab</w:t>
      </w:r>
      <w:r>
        <w:rPr>
          <w:rFonts w:ascii="Calibri" w:eastAsia="Calibri" w:hAnsi="Calibri" w:cs="Calibri"/>
          <w:spacing w:val="-3"/>
          <w:sz w:val="22"/>
          <w:szCs w:val="22"/>
        </w:rPr>
        <w:t>l</w:t>
      </w:r>
      <w:r>
        <w:rPr>
          <w:rFonts w:ascii="Calibri" w:eastAsia="Calibri" w:hAnsi="Calibri" w:cs="Calibri"/>
          <w:sz w:val="22"/>
          <w:szCs w:val="22"/>
        </w:rPr>
        <w:t>eau.</w:t>
      </w:r>
    </w:p>
    <w:p w14:paraId="61F0724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Fin</w:t>
      </w:r>
      <w:r>
        <w:rPr>
          <w:rFonts w:ascii="Calibri" w:eastAsia="Calibri" w:hAnsi="Calibri" w:cs="Calibri"/>
          <w:sz w:val="22"/>
          <w:szCs w:val="22"/>
        </w:rPr>
        <w:t>e-tu</w:t>
      </w:r>
      <w:r>
        <w:rPr>
          <w:rFonts w:ascii="Calibri" w:eastAsia="Calibri" w:hAnsi="Calibri" w:cs="Calibri"/>
          <w:spacing w:val="-1"/>
          <w:sz w:val="22"/>
          <w:szCs w:val="22"/>
        </w:rPr>
        <w:t>n</w:t>
      </w:r>
      <w:r>
        <w:rPr>
          <w:rFonts w:ascii="Calibri" w:eastAsia="Calibri" w:hAnsi="Calibri" w:cs="Calibri"/>
          <w:sz w:val="22"/>
          <w:szCs w:val="22"/>
        </w:rPr>
        <w:t>ed SQL</w:t>
      </w:r>
      <w:r>
        <w:rPr>
          <w:rFonts w:ascii="Calibri" w:eastAsia="Calibri" w:hAnsi="Calibri" w:cs="Calibri"/>
          <w:spacing w:val="-1"/>
          <w:sz w:val="22"/>
          <w:szCs w:val="22"/>
        </w:rPr>
        <w:t xml:space="preserve"> </w:t>
      </w:r>
      <w:r>
        <w:rPr>
          <w:rFonts w:ascii="Calibri" w:eastAsia="Calibri" w:hAnsi="Calibri" w:cs="Calibri"/>
          <w:sz w:val="22"/>
          <w:szCs w:val="22"/>
        </w:rPr>
        <w:t>Queries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2"/>
          <w:sz w:val="22"/>
          <w:szCs w:val="22"/>
        </w:rPr>
        <w:t>m</w:t>
      </w:r>
      <w:r>
        <w:rPr>
          <w:rFonts w:ascii="Calibri" w:eastAsia="Calibri" w:hAnsi="Calibri" w:cs="Calibri"/>
          <w:sz w:val="22"/>
          <w:szCs w:val="22"/>
        </w:rPr>
        <w:t>ax</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pacing w:val="-3"/>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e</w:t>
      </w:r>
      <w:r>
        <w:rPr>
          <w:rFonts w:ascii="Calibri" w:eastAsia="Calibri" w:hAnsi="Calibri" w:cs="Calibri"/>
          <w:sz w:val="22"/>
          <w:szCs w:val="22"/>
        </w:rPr>
        <w:t>ff</w:t>
      </w:r>
      <w:r>
        <w:rPr>
          <w:rFonts w:ascii="Calibri" w:eastAsia="Calibri" w:hAnsi="Calibri" w:cs="Calibri"/>
          <w:spacing w:val="-3"/>
          <w:sz w:val="22"/>
          <w:szCs w:val="22"/>
        </w:rPr>
        <w:t>i</w:t>
      </w:r>
      <w:r>
        <w:rPr>
          <w:rFonts w:ascii="Calibri" w:eastAsia="Calibri" w:hAnsi="Calibri" w:cs="Calibri"/>
          <w:sz w:val="22"/>
          <w:szCs w:val="22"/>
        </w:rPr>
        <w:t>cien</w:t>
      </w:r>
      <w:r>
        <w:rPr>
          <w:rFonts w:ascii="Calibri" w:eastAsia="Calibri" w:hAnsi="Calibri" w:cs="Calibri"/>
          <w:spacing w:val="-2"/>
          <w:sz w:val="22"/>
          <w:szCs w:val="22"/>
        </w:rPr>
        <w:t>c</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z w:val="22"/>
          <w:szCs w:val="22"/>
        </w:rPr>
        <w:t>erf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ce.</w:t>
      </w:r>
    </w:p>
    <w:p w14:paraId="605C639B"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w:t>
      </w:r>
      <w:r>
        <w:rPr>
          <w:rFonts w:ascii="Calibri" w:eastAsia="Calibri" w:hAnsi="Calibri" w:cs="Calibri"/>
          <w:spacing w:val="-1"/>
          <w:sz w:val="22"/>
          <w:szCs w:val="22"/>
        </w:rPr>
        <w:t>n</w:t>
      </w:r>
      <w:r>
        <w:rPr>
          <w:rFonts w:ascii="Calibri" w:eastAsia="Calibri" w:hAnsi="Calibri" w:cs="Calibri"/>
          <w:sz w:val="22"/>
          <w:szCs w:val="22"/>
        </w:rPr>
        <w:t>ed and</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 xml:space="preserve">data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ec</w:t>
      </w:r>
      <w:r>
        <w:rPr>
          <w:rFonts w:ascii="Calibri" w:eastAsia="Calibri" w:hAnsi="Calibri" w:cs="Calibri"/>
          <w:spacing w:val="-1"/>
          <w:sz w:val="22"/>
          <w:szCs w:val="22"/>
        </w:rPr>
        <w:t>tu</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ci</w:t>
      </w:r>
      <w:r>
        <w:rPr>
          <w:rFonts w:ascii="Calibri" w:eastAsia="Calibri" w:hAnsi="Calibri" w:cs="Calibri"/>
          <w:spacing w:val="-3"/>
          <w:sz w:val="22"/>
          <w:szCs w:val="22"/>
        </w:rPr>
        <w:t>r</w:t>
      </w:r>
      <w:r>
        <w:rPr>
          <w:rFonts w:ascii="Calibri" w:eastAsia="Calibri" w:hAnsi="Calibri" w:cs="Calibri"/>
          <w:sz w:val="22"/>
          <w:szCs w:val="22"/>
        </w:rPr>
        <w:t>cu</w:t>
      </w:r>
      <w:r>
        <w:rPr>
          <w:rFonts w:ascii="Calibri" w:eastAsia="Calibri" w:hAnsi="Calibri" w:cs="Calibri"/>
          <w:spacing w:val="-1"/>
          <w:sz w:val="22"/>
          <w:szCs w:val="22"/>
        </w:rPr>
        <w:t>l</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 xml:space="preserve">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pacing w:val="1"/>
          <w:sz w:val="22"/>
          <w:szCs w:val="22"/>
        </w:rPr>
        <w:t>e</w:t>
      </w:r>
      <w:r>
        <w:rPr>
          <w:rFonts w:ascii="Calibri" w:eastAsia="Calibri" w:hAnsi="Calibri" w:cs="Calibri"/>
          <w:sz w:val="22"/>
          <w:szCs w:val="22"/>
        </w:rPr>
        <w:t>.</w:t>
      </w:r>
    </w:p>
    <w:p w14:paraId="53662765" w14:textId="77777777" w:rsidR="00044DB3" w:rsidRDefault="00E167F0">
      <w:pPr>
        <w:ind w:left="940" w:right="426"/>
        <w:rPr>
          <w:rFonts w:ascii="Calibri" w:eastAsia="Calibri" w:hAnsi="Calibri" w:cs="Calibri"/>
          <w:sz w:val="22"/>
          <w:szCs w:val="22"/>
        </w:rPr>
      </w:pPr>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b</w:t>
      </w:r>
      <w:r>
        <w:rPr>
          <w:rFonts w:ascii="Calibri" w:eastAsia="Calibri" w:hAnsi="Calibri" w:cs="Calibri"/>
          <w:sz w:val="22"/>
          <w:szCs w:val="22"/>
        </w:rPr>
        <w:t>seq</w:t>
      </w:r>
      <w:r>
        <w:rPr>
          <w:rFonts w:ascii="Calibri" w:eastAsia="Calibri" w:hAnsi="Calibri" w:cs="Calibri"/>
          <w:spacing w:val="-1"/>
          <w:sz w:val="22"/>
          <w:szCs w:val="22"/>
        </w:rPr>
        <w:t>u</w:t>
      </w:r>
      <w:r>
        <w:rPr>
          <w:rFonts w:ascii="Calibri" w:eastAsia="Calibri" w:hAnsi="Calibri" w:cs="Calibri"/>
          <w:sz w:val="22"/>
          <w:szCs w:val="22"/>
        </w:rPr>
        <w:t>ent data</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art</w:t>
      </w:r>
      <w:r>
        <w:rPr>
          <w:rFonts w:ascii="Calibri" w:eastAsia="Calibri" w:hAnsi="Calibri" w:cs="Calibri"/>
          <w:spacing w:val="-2"/>
          <w:sz w:val="22"/>
          <w:szCs w:val="22"/>
        </w:rPr>
        <w:t>s</w:t>
      </w:r>
      <w:r>
        <w:rPr>
          <w:rFonts w:ascii="Calibri" w:eastAsia="Calibri" w:hAnsi="Calibri" w:cs="Calibri"/>
          <w:sz w:val="22"/>
          <w:szCs w:val="22"/>
        </w:rPr>
        <w:t xml:space="preserve">, </w:t>
      </w:r>
      <w:r>
        <w:rPr>
          <w:rFonts w:ascii="Calibri" w:eastAsia="Calibri" w:hAnsi="Calibri" w:cs="Calibri"/>
          <w:spacing w:val="-1"/>
          <w:sz w:val="22"/>
          <w:szCs w:val="22"/>
        </w:rPr>
        <w:t>e</w:t>
      </w:r>
      <w:r>
        <w:rPr>
          <w:rFonts w:ascii="Calibri" w:eastAsia="Calibri" w:hAnsi="Calibri" w:cs="Calibri"/>
          <w:spacing w:val="-2"/>
          <w:sz w:val="22"/>
          <w:szCs w:val="22"/>
        </w:rPr>
        <w:t>x</w:t>
      </w:r>
      <w:r>
        <w:rPr>
          <w:rFonts w:ascii="Calibri" w:eastAsia="Calibri" w:hAnsi="Calibri" w:cs="Calibri"/>
          <w:sz w:val="22"/>
          <w:szCs w:val="22"/>
        </w:rPr>
        <w:t>tracts</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z w:val="22"/>
          <w:szCs w:val="22"/>
        </w:rPr>
        <w:t>ep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z w:val="22"/>
          <w:szCs w:val="22"/>
        </w:rPr>
        <w:t>re</w:t>
      </w:r>
      <w:r>
        <w:rPr>
          <w:rFonts w:ascii="Calibri" w:eastAsia="Calibri" w:hAnsi="Calibri" w:cs="Calibri"/>
          <w:spacing w:val="-2"/>
          <w:sz w:val="22"/>
          <w:szCs w:val="22"/>
        </w:rPr>
        <w:t xml:space="preserve"> </w:t>
      </w:r>
      <w:r>
        <w:rPr>
          <w:rFonts w:ascii="Calibri" w:eastAsia="Calibri" w:hAnsi="Calibri" w:cs="Calibri"/>
          <w:sz w:val="22"/>
          <w:szCs w:val="22"/>
        </w:rPr>
        <w:t>so</w:t>
      </w:r>
      <w:r>
        <w:rPr>
          <w:rFonts w:ascii="Calibri" w:eastAsia="Calibri" w:hAnsi="Calibri" w:cs="Calibri"/>
          <w:spacing w:val="-2"/>
          <w:sz w:val="22"/>
          <w:szCs w:val="22"/>
        </w:rPr>
        <w:t>u</w:t>
      </w:r>
      <w:r>
        <w:rPr>
          <w:rFonts w:ascii="Calibri" w:eastAsia="Calibri" w:hAnsi="Calibri" w:cs="Calibri"/>
          <w:sz w:val="22"/>
          <w:szCs w:val="22"/>
        </w:rPr>
        <w:t>rced 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the a</w:t>
      </w:r>
      <w:r>
        <w:rPr>
          <w:rFonts w:ascii="Calibri" w:eastAsia="Calibri" w:hAnsi="Calibri" w:cs="Calibri"/>
          <w:spacing w:val="-2"/>
          <w:sz w:val="22"/>
          <w:szCs w:val="22"/>
        </w:rPr>
        <w:t>r</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 xml:space="preserve">ture </w:t>
      </w:r>
      <w:r>
        <w:rPr>
          <w:rFonts w:ascii="Calibri" w:eastAsia="Calibri" w:hAnsi="Calibri" w:cs="Calibri"/>
          <w:spacing w:val="5"/>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ed f</w:t>
      </w:r>
      <w:r>
        <w:rPr>
          <w:rFonts w:ascii="Calibri" w:eastAsia="Calibri" w:hAnsi="Calibri" w:cs="Calibri"/>
          <w:spacing w:val="-2"/>
          <w:sz w:val="22"/>
          <w:szCs w:val="22"/>
        </w:rPr>
        <w:t>a</w:t>
      </w:r>
      <w:r>
        <w:rPr>
          <w:rFonts w:ascii="Calibri" w:eastAsia="Calibri" w:hAnsi="Calibri" w:cs="Calibri"/>
          <w:sz w:val="22"/>
          <w:szCs w:val="22"/>
        </w:rPr>
        <w:t>cts</w:t>
      </w:r>
      <w:r>
        <w:rPr>
          <w:rFonts w:ascii="Calibri" w:eastAsia="Calibri" w:hAnsi="Calibri" w:cs="Calibri"/>
          <w:spacing w:val="1"/>
          <w:sz w:val="22"/>
          <w:szCs w:val="22"/>
        </w:rPr>
        <w:t xml:space="preserve"> </w:t>
      </w:r>
      <w:r>
        <w:rPr>
          <w:rFonts w:ascii="Calibri" w:eastAsia="Calibri" w:hAnsi="Calibri" w:cs="Calibri"/>
          <w:sz w:val="22"/>
          <w:szCs w:val="22"/>
        </w:rPr>
        <w:t xml:space="preserve">and </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110231B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eca</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z w:val="22"/>
          <w:szCs w:val="22"/>
        </w:rPr>
        <w:t>end</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f</w:t>
      </w:r>
      <w:r>
        <w:rPr>
          <w:rFonts w:ascii="Calibri" w:eastAsia="Calibri" w:hAnsi="Calibri" w:cs="Calibri"/>
          <w:sz w:val="22"/>
          <w:szCs w:val="22"/>
        </w:rPr>
        <w:t>erence</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es.</w:t>
      </w:r>
    </w:p>
    <w:p w14:paraId="1C3A4C7E" w14:textId="77777777" w:rsidR="00BC409C" w:rsidRDefault="00E167F0" w:rsidP="009442D6">
      <w:pPr>
        <w:spacing w:line="260" w:lineRule="exact"/>
        <w:ind w:left="580"/>
        <w:rPr>
          <w:sz w:val="22"/>
          <w:szCs w:val="22"/>
        </w:rPr>
      </w:pPr>
      <w:r>
        <w:rPr>
          <w:position w:val="1"/>
          <w:sz w:val="22"/>
          <w:szCs w:val="22"/>
        </w:rPr>
        <w:t xml:space="preserve">•    </w:t>
      </w:r>
      <w:r>
        <w:rPr>
          <w:spacing w:val="8"/>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ub</w:t>
      </w:r>
      <w:r>
        <w:rPr>
          <w:rFonts w:ascii="Calibri" w:eastAsia="Calibri" w:hAnsi="Calibri" w:cs="Calibri"/>
          <w:position w:val="1"/>
          <w:sz w:val="22"/>
          <w:szCs w:val="22"/>
        </w:rPr>
        <w:t>lished</w:t>
      </w:r>
      <w:r>
        <w:rPr>
          <w:rFonts w:ascii="Calibri" w:eastAsia="Calibri" w:hAnsi="Calibri" w:cs="Calibri"/>
          <w:spacing w:val="-1"/>
          <w:position w:val="1"/>
          <w:sz w:val="22"/>
          <w:szCs w:val="22"/>
        </w:rPr>
        <w:t xml:space="preserve"> W</w:t>
      </w:r>
      <w:r>
        <w:rPr>
          <w:rFonts w:ascii="Calibri" w:eastAsia="Calibri" w:hAnsi="Calibri" w:cs="Calibri"/>
          <w:spacing w:val="1"/>
          <w:position w:val="1"/>
          <w:sz w:val="22"/>
          <w:szCs w:val="22"/>
        </w:rPr>
        <w:t>o</w:t>
      </w:r>
      <w:r>
        <w:rPr>
          <w:rFonts w:ascii="Calibri" w:eastAsia="Calibri" w:hAnsi="Calibri" w:cs="Calibri"/>
          <w:position w:val="1"/>
          <w:sz w:val="22"/>
          <w:szCs w:val="22"/>
        </w:rPr>
        <w:t>rk</w:t>
      </w:r>
      <w:r>
        <w:rPr>
          <w:rFonts w:ascii="Calibri" w:eastAsia="Calibri" w:hAnsi="Calibri" w:cs="Calibri"/>
          <w:spacing w:val="-3"/>
          <w:position w:val="1"/>
          <w:sz w:val="22"/>
          <w:szCs w:val="22"/>
        </w:rPr>
        <w:t>b</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ks</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3"/>
          <w:position w:val="1"/>
          <w:sz w:val="22"/>
          <w:szCs w:val="22"/>
        </w:rPr>
        <w:t>r</w:t>
      </w:r>
      <w:r>
        <w:rPr>
          <w:rFonts w:ascii="Calibri" w:eastAsia="Calibri" w:hAnsi="Calibri" w:cs="Calibri"/>
          <w:position w:val="1"/>
          <w:sz w:val="22"/>
          <w:szCs w:val="22"/>
        </w:rPr>
        <w:t>ea</w:t>
      </w:r>
      <w:r>
        <w:rPr>
          <w:rFonts w:ascii="Calibri" w:eastAsia="Calibri" w:hAnsi="Calibri" w:cs="Calibri"/>
          <w:spacing w:val="1"/>
          <w:position w:val="1"/>
          <w:sz w:val="22"/>
          <w:szCs w:val="22"/>
        </w:rPr>
        <w:t>t</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user fi</w:t>
      </w:r>
      <w:r>
        <w:rPr>
          <w:rFonts w:ascii="Calibri" w:eastAsia="Calibri" w:hAnsi="Calibri" w:cs="Calibri"/>
          <w:spacing w:val="-3"/>
          <w:position w:val="1"/>
          <w:sz w:val="22"/>
          <w:szCs w:val="22"/>
        </w:rPr>
        <w:t>l</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at</w:t>
      </w:r>
      <w:r>
        <w:rPr>
          <w:rFonts w:ascii="Calibri" w:eastAsia="Calibri" w:hAnsi="Calibri" w:cs="Calibri"/>
          <w:spacing w:val="-1"/>
          <w:position w:val="1"/>
          <w:sz w:val="22"/>
          <w:szCs w:val="22"/>
        </w:rPr>
        <w:t xml:space="preserve"> on</w:t>
      </w:r>
      <w:r>
        <w:rPr>
          <w:rFonts w:ascii="Calibri" w:eastAsia="Calibri" w:hAnsi="Calibri" w:cs="Calibri"/>
          <w:position w:val="1"/>
          <w:sz w:val="22"/>
          <w:szCs w:val="22"/>
        </w:rPr>
        <w:t>ly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pp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ri</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t</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ea</w:t>
      </w:r>
      <w:r>
        <w:rPr>
          <w:rFonts w:ascii="Calibri" w:eastAsia="Calibri" w:hAnsi="Calibri" w:cs="Calibri"/>
          <w:spacing w:val="-1"/>
          <w:position w:val="1"/>
          <w:sz w:val="22"/>
          <w:szCs w:val="22"/>
        </w:rPr>
        <w:t>m</w:t>
      </w:r>
      <w:r>
        <w:rPr>
          <w:rFonts w:ascii="Calibri" w:eastAsia="Calibri" w:hAnsi="Calibri" w:cs="Calibri"/>
          <w:position w:val="1"/>
          <w:sz w:val="22"/>
          <w:szCs w:val="22"/>
        </w:rPr>
        <w:t>s can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v</w:t>
      </w:r>
      <w:r>
        <w:rPr>
          <w:rFonts w:ascii="Calibri" w:eastAsia="Calibri" w:hAnsi="Calibri" w:cs="Calibri"/>
          <w:position w:val="1"/>
          <w:sz w:val="22"/>
          <w:szCs w:val="22"/>
        </w:rPr>
        <w:t>iew</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it.</w:t>
      </w:r>
    </w:p>
    <w:p w14:paraId="03953FCA" w14:textId="77777777" w:rsidR="00044DB3" w:rsidRDefault="00044DB3">
      <w:pPr>
        <w:spacing w:line="200" w:lineRule="exact"/>
      </w:pPr>
    </w:p>
    <w:p w14:paraId="0FBCDCD6" w14:textId="77777777" w:rsidR="00044DB3" w:rsidRDefault="00E167F0">
      <w:pPr>
        <w:ind w:left="220"/>
        <w:rPr>
          <w:rFonts w:ascii="Calibri" w:eastAsia="Calibri" w:hAnsi="Calibri" w:cs="Calibri"/>
          <w:sz w:val="22"/>
          <w:szCs w:val="22"/>
        </w:rPr>
      </w:pP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ea</w:t>
      </w:r>
      <w:r>
        <w:rPr>
          <w:rFonts w:ascii="Calibri" w:eastAsia="Calibri" w:hAnsi="Calibri" w:cs="Calibri"/>
          <w:b/>
          <w:color w:val="3366FF"/>
          <w:sz w:val="22"/>
          <w:szCs w:val="22"/>
        </w:rPr>
        <w:t>m</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Mana</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w:t>
      </w:r>
    </w:p>
    <w:p w14:paraId="5B70B6E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entifyi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w:t>
      </w:r>
      <w:r>
        <w:rPr>
          <w:rFonts w:ascii="Calibri" w:eastAsia="Calibri" w:hAnsi="Calibri" w:cs="Calibri"/>
          <w:spacing w:val="-3"/>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&amp;</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el</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w:t>
      </w:r>
      <w:r>
        <w:rPr>
          <w:rFonts w:ascii="Calibri" w:eastAsia="Calibri" w:hAnsi="Calibri" w:cs="Calibri"/>
          <w:spacing w:val="-1"/>
          <w:sz w:val="22"/>
          <w:szCs w:val="22"/>
        </w:rPr>
        <w:t>gn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pp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p>
    <w:p w14:paraId="0E25F931" w14:textId="77777777" w:rsidR="00044DB3" w:rsidRDefault="00E167F0">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wards</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ati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ap</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n</w:t>
      </w:r>
      <w:r>
        <w:rPr>
          <w:rFonts w:ascii="Calibri" w:eastAsia="Calibri" w:hAnsi="Calibri" w:cs="Calibri"/>
          <w:sz w:val="22"/>
          <w:szCs w:val="22"/>
        </w:rPr>
        <w:t>al 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pro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p>
    <w:p w14:paraId="61D57988" w14:textId="77777777" w:rsidR="00044DB3" w:rsidRDefault="00E167F0">
      <w:pPr>
        <w:tabs>
          <w:tab w:val="left" w:pos="940"/>
        </w:tabs>
        <w:ind w:left="940" w:right="673" w:hanging="360"/>
        <w:rPr>
          <w:rFonts w:ascii="Calibri" w:eastAsia="Calibri" w:hAnsi="Calibri" w:cs="Calibri"/>
          <w:sz w:val="22"/>
          <w:szCs w:val="22"/>
        </w:rPr>
      </w:pPr>
      <w:r>
        <w:rPr>
          <w:sz w:val="22"/>
          <w:szCs w:val="22"/>
        </w:rPr>
        <w:t>•</w:t>
      </w:r>
      <w:r>
        <w:rPr>
          <w:sz w:val="22"/>
          <w:szCs w:val="22"/>
        </w:rPr>
        <w:tab/>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cr</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lec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per</w:t>
      </w:r>
      <w:r>
        <w:rPr>
          <w:rFonts w:ascii="Calibri" w:eastAsia="Calibri" w:hAnsi="Calibri" w:cs="Calibri"/>
          <w:spacing w:val="-2"/>
          <w:sz w:val="22"/>
          <w:szCs w:val="22"/>
        </w:rPr>
        <w:t>s</w:t>
      </w:r>
      <w:r>
        <w:rPr>
          <w:rFonts w:ascii="Calibri" w:eastAsia="Calibri" w:hAnsi="Calibri" w:cs="Calibri"/>
          <w:spacing w:val="-1"/>
          <w:sz w:val="22"/>
          <w:szCs w:val="22"/>
        </w:rPr>
        <w:t>onn</w:t>
      </w:r>
      <w:r>
        <w:rPr>
          <w:rFonts w:ascii="Calibri" w:eastAsia="Calibri" w:hAnsi="Calibri" w:cs="Calibri"/>
          <w:sz w:val="22"/>
          <w:szCs w:val="22"/>
        </w:rPr>
        <w:t>el as</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ell</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w:t>
      </w:r>
      <w:r>
        <w:rPr>
          <w:rFonts w:ascii="Calibri" w:eastAsia="Calibri" w:hAnsi="Calibri" w:cs="Calibri"/>
          <w:spacing w:val="-1"/>
          <w:sz w:val="22"/>
          <w:szCs w:val="22"/>
        </w:rPr>
        <w:t>nn</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and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t</w:t>
      </w:r>
      <w:r>
        <w:rPr>
          <w:rFonts w:ascii="Calibri" w:eastAsia="Calibri" w:hAnsi="Calibri" w:cs="Calibri"/>
          <w:sz w:val="22"/>
          <w:szCs w:val="22"/>
        </w:rPr>
        <w:t>aff</w:t>
      </w:r>
      <w:r>
        <w:rPr>
          <w:rFonts w:ascii="Calibri" w:eastAsia="Calibri" w:hAnsi="Calibri" w:cs="Calibri"/>
          <w:spacing w:val="-1"/>
          <w:sz w:val="22"/>
          <w:szCs w:val="22"/>
        </w:rPr>
        <w:t>in</w:t>
      </w:r>
      <w:r>
        <w:rPr>
          <w:rFonts w:ascii="Calibri" w:eastAsia="Calibri" w:hAnsi="Calibri" w:cs="Calibri"/>
          <w:sz w:val="22"/>
          <w:szCs w:val="22"/>
        </w:rPr>
        <w:t xml:space="preserve">g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erat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55A4411A" w14:textId="77777777" w:rsidR="009442D6" w:rsidRDefault="00E167F0" w:rsidP="009442D6">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di</w:t>
      </w:r>
      <w:r>
        <w:rPr>
          <w:rFonts w:ascii="Calibri" w:eastAsia="Calibri" w:hAnsi="Calibri" w:cs="Calibri"/>
          <w:spacing w:val="-1"/>
          <w:sz w:val="22"/>
          <w:szCs w:val="22"/>
        </w:rPr>
        <w:t>r</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ers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per</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ce.</w:t>
      </w:r>
    </w:p>
    <w:p w14:paraId="19627577" w14:textId="77777777" w:rsidR="00044DB3" w:rsidRDefault="009442D6" w:rsidP="009442D6">
      <w:pPr>
        <w:rPr>
          <w:rFonts w:ascii="Calibri" w:eastAsia="Calibri" w:hAnsi="Calibri" w:cs="Calibri"/>
          <w:sz w:val="22"/>
          <w:szCs w:val="22"/>
        </w:rPr>
      </w:pPr>
      <w:r>
        <w:rPr>
          <w:rFonts w:ascii="Calibri" w:eastAsia="Calibri" w:hAnsi="Calibri" w:cs="Calibri"/>
          <w:sz w:val="22"/>
          <w:szCs w:val="22"/>
        </w:rPr>
        <w:t xml:space="preserve">    </w:t>
      </w:r>
      <w:r w:rsidR="00E167F0">
        <w:rPr>
          <w:rFonts w:ascii="Calibri" w:eastAsia="Calibri" w:hAnsi="Calibri" w:cs="Calibri"/>
          <w:b/>
          <w:color w:val="3366FF"/>
          <w:sz w:val="22"/>
          <w:szCs w:val="22"/>
        </w:rPr>
        <w:t>A</w:t>
      </w:r>
      <w:r w:rsidR="00E167F0">
        <w:rPr>
          <w:rFonts w:ascii="Calibri" w:eastAsia="Calibri" w:hAnsi="Calibri" w:cs="Calibri"/>
          <w:b/>
          <w:color w:val="3366FF"/>
          <w:spacing w:val="2"/>
          <w:sz w:val="22"/>
          <w:szCs w:val="22"/>
        </w:rPr>
        <w:t>w</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z w:val="22"/>
          <w:szCs w:val="22"/>
        </w:rPr>
        <w:t>d</w:t>
      </w:r>
      <w:r w:rsidR="00E167F0">
        <w:rPr>
          <w:rFonts w:ascii="Calibri" w:eastAsia="Calibri" w:hAnsi="Calibri" w:cs="Calibri"/>
          <w:b/>
          <w:color w:val="3366FF"/>
          <w:spacing w:val="-3"/>
          <w:sz w:val="22"/>
          <w:szCs w:val="22"/>
        </w:rPr>
        <w:t xml:space="preserve"> </w:t>
      </w:r>
      <w:r w:rsidR="00E167F0">
        <w:rPr>
          <w:rFonts w:ascii="Calibri" w:eastAsia="Calibri" w:hAnsi="Calibri" w:cs="Calibri"/>
          <w:b/>
          <w:color w:val="3366FF"/>
          <w:sz w:val="22"/>
          <w:szCs w:val="22"/>
        </w:rPr>
        <w:t>Det</w:t>
      </w:r>
      <w:r w:rsidR="00E167F0">
        <w:rPr>
          <w:rFonts w:ascii="Calibri" w:eastAsia="Calibri" w:hAnsi="Calibri" w:cs="Calibri"/>
          <w:b/>
          <w:color w:val="3366FF"/>
          <w:spacing w:val="-2"/>
          <w:sz w:val="22"/>
          <w:szCs w:val="22"/>
        </w:rPr>
        <w:t>a</w:t>
      </w:r>
      <w:r w:rsidR="00E167F0">
        <w:rPr>
          <w:rFonts w:ascii="Calibri" w:eastAsia="Calibri" w:hAnsi="Calibri" w:cs="Calibri"/>
          <w:b/>
          <w:color w:val="3366FF"/>
          <w:spacing w:val="1"/>
          <w:sz w:val="22"/>
          <w:szCs w:val="22"/>
        </w:rPr>
        <w:t>i</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tbl>
      <w:tblPr>
        <w:tblW w:w="0" w:type="auto"/>
        <w:tblInd w:w="96" w:type="dxa"/>
        <w:tblLayout w:type="fixed"/>
        <w:tblCellMar>
          <w:left w:w="0" w:type="dxa"/>
          <w:right w:w="0" w:type="dxa"/>
        </w:tblCellMar>
        <w:tblLook w:val="01E0" w:firstRow="1" w:lastRow="1" w:firstColumn="1" w:lastColumn="1" w:noHBand="0" w:noVBand="0"/>
      </w:tblPr>
      <w:tblGrid>
        <w:gridCol w:w="2616"/>
        <w:gridCol w:w="2617"/>
        <w:gridCol w:w="2619"/>
        <w:gridCol w:w="2616"/>
      </w:tblGrid>
      <w:tr w:rsidR="00044DB3" w14:paraId="504D3B0A" w14:textId="77777777">
        <w:trPr>
          <w:trHeight w:hRule="exact" w:val="319"/>
        </w:trPr>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714102BC" w14:textId="77777777" w:rsidR="00044DB3" w:rsidRDefault="00E167F0">
            <w:pPr>
              <w:spacing w:before="46" w:line="260" w:lineRule="exact"/>
              <w:ind w:left="1067" w:right="1064"/>
              <w:jc w:val="center"/>
              <w:rPr>
                <w:rFonts w:ascii="Calibri" w:eastAsia="Calibri" w:hAnsi="Calibri" w:cs="Calibri"/>
                <w:sz w:val="22"/>
                <w:szCs w:val="22"/>
              </w:rPr>
            </w:pPr>
            <w:r>
              <w:rPr>
                <w:rFonts w:ascii="Calibri" w:eastAsia="Calibri" w:hAnsi="Calibri" w:cs="Calibri"/>
                <w:b/>
                <w:color w:val="FFFFFF"/>
                <w:spacing w:val="1"/>
                <w:sz w:val="22"/>
                <w:szCs w:val="22"/>
              </w:rPr>
              <w:t>Ti</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l</w:t>
            </w:r>
            <w:r>
              <w:rPr>
                <w:rFonts w:ascii="Calibri" w:eastAsia="Calibri" w:hAnsi="Calibri" w:cs="Calibri"/>
                <w:b/>
                <w:color w:val="FFFFFF"/>
                <w:sz w:val="22"/>
                <w:szCs w:val="22"/>
              </w:rPr>
              <w:t>e</w:t>
            </w:r>
          </w:p>
        </w:tc>
        <w:tc>
          <w:tcPr>
            <w:tcW w:w="2617" w:type="dxa"/>
            <w:tcBorders>
              <w:top w:val="single" w:sz="3" w:space="0" w:color="000000"/>
              <w:left w:val="single" w:sz="3" w:space="0" w:color="000000"/>
              <w:bottom w:val="single" w:sz="3" w:space="0" w:color="000000"/>
              <w:right w:val="single" w:sz="3" w:space="0" w:color="000000"/>
            </w:tcBorders>
            <w:shd w:val="clear" w:color="auto" w:fill="C0C0C0"/>
          </w:tcPr>
          <w:p w14:paraId="6612E273" w14:textId="77777777" w:rsidR="00044DB3" w:rsidRDefault="00E167F0">
            <w:pPr>
              <w:spacing w:before="46" w:line="260" w:lineRule="exact"/>
              <w:ind w:left="861" w:right="859"/>
              <w:jc w:val="center"/>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2"/>
                <w:sz w:val="22"/>
                <w:szCs w:val="22"/>
              </w:rPr>
              <w:t>r</w:t>
            </w:r>
            <w:r>
              <w:rPr>
                <w:rFonts w:ascii="Calibri" w:eastAsia="Calibri" w:hAnsi="Calibri" w:cs="Calibri"/>
                <w:b/>
                <w:color w:val="FFFFFF"/>
                <w:sz w:val="22"/>
                <w:szCs w:val="22"/>
              </w:rPr>
              <w:t>y</w:t>
            </w:r>
          </w:p>
        </w:tc>
        <w:tc>
          <w:tcPr>
            <w:tcW w:w="2619" w:type="dxa"/>
            <w:tcBorders>
              <w:top w:val="single" w:sz="3" w:space="0" w:color="000000"/>
              <w:left w:val="single" w:sz="3" w:space="0" w:color="000000"/>
              <w:bottom w:val="single" w:sz="3" w:space="0" w:color="000000"/>
              <w:right w:val="single" w:sz="3" w:space="0" w:color="000000"/>
            </w:tcBorders>
            <w:shd w:val="clear" w:color="auto" w:fill="C0C0C0"/>
          </w:tcPr>
          <w:p w14:paraId="7D86553A" w14:textId="77777777" w:rsidR="00044DB3" w:rsidRDefault="00E167F0">
            <w:pPr>
              <w:spacing w:before="46" w:line="260" w:lineRule="exact"/>
              <w:ind w:left="69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z w:val="22"/>
                <w:szCs w:val="22"/>
              </w:rPr>
              <w:t>-</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r</w:t>
            </w:r>
            <w:r>
              <w:rPr>
                <w:rFonts w:ascii="Calibri" w:eastAsia="Calibri" w:hAnsi="Calibri" w:cs="Calibri"/>
                <w:b/>
                <w:color w:val="FFFFFF"/>
                <w:sz w:val="22"/>
                <w:szCs w:val="22"/>
              </w:rPr>
              <w:t>y</w:t>
            </w:r>
          </w:p>
        </w:tc>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25809127" w14:textId="77777777" w:rsidR="00044DB3" w:rsidRDefault="00E167F0">
            <w:pPr>
              <w:spacing w:before="46" w:line="260" w:lineRule="exact"/>
              <w:ind w:left="1062" w:right="1063"/>
              <w:jc w:val="center"/>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p>
        </w:tc>
      </w:tr>
      <w:tr w:rsidR="00044DB3" w14:paraId="5C60EEC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3DDEDF7A"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Employee of the </w:t>
            </w:r>
            <w:r w:rsidR="007F03F4">
              <w:rPr>
                <w:rFonts w:ascii="Calibri" w:eastAsia="Calibri" w:hAnsi="Calibri" w:cs="Calibri"/>
                <w:sz w:val="22"/>
                <w:szCs w:val="22"/>
              </w:rPr>
              <w:t>Qtr.</w:t>
            </w:r>
          </w:p>
        </w:tc>
        <w:tc>
          <w:tcPr>
            <w:tcW w:w="2617" w:type="dxa"/>
            <w:tcBorders>
              <w:top w:val="single" w:sz="3" w:space="0" w:color="000000"/>
              <w:left w:val="single" w:sz="3" w:space="0" w:color="000000"/>
              <w:bottom w:val="single" w:sz="3" w:space="0" w:color="000000"/>
              <w:right w:val="single" w:sz="3" w:space="0" w:color="000000"/>
            </w:tcBorders>
          </w:tcPr>
          <w:p w14:paraId="2A3013ED" w14:textId="77777777" w:rsidR="00044DB3" w:rsidRDefault="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11794551" w14:textId="77777777" w:rsidR="00044DB3" w:rsidRDefault="00E45FBA">
            <w:pPr>
              <w:spacing w:before="51"/>
              <w:ind w:left="282"/>
              <w:rPr>
                <w:rFonts w:ascii="Calibri" w:eastAsia="Calibri" w:hAnsi="Calibri" w:cs="Calibri"/>
                <w:sz w:val="22"/>
                <w:szCs w:val="22"/>
              </w:rPr>
            </w:pPr>
            <w:r>
              <w:rPr>
                <w:rFonts w:ascii="Calibri" w:eastAsia="Calibri" w:hAnsi="Calibri" w:cs="Calibri"/>
                <w:sz w:val="22"/>
                <w:szCs w:val="22"/>
              </w:rPr>
              <w:t>Innovation</w:t>
            </w:r>
          </w:p>
        </w:tc>
        <w:tc>
          <w:tcPr>
            <w:tcW w:w="2616" w:type="dxa"/>
            <w:tcBorders>
              <w:top w:val="single" w:sz="3" w:space="0" w:color="000000"/>
              <w:left w:val="single" w:sz="3" w:space="0" w:color="000000"/>
              <w:bottom w:val="single" w:sz="3" w:space="0" w:color="000000"/>
              <w:right w:val="single" w:sz="3" w:space="0" w:color="000000"/>
            </w:tcBorders>
          </w:tcPr>
          <w:p w14:paraId="7464DC36"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9</w:t>
            </w:r>
            <w:r>
              <w:rPr>
                <w:rFonts w:ascii="Calibri" w:eastAsia="Calibri" w:hAnsi="Calibri" w:cs="Calibri"/>
                <w:sz w:val="22"/>
                <w:szCs w:val="22"/>
              </w:rPr>
              <w:t>(Q</w:t>
            </w:r>
            <w:r w:rsidR="009572D9">
              <w:rPr>
                <w:rFonts w:ascii="Calibri" w:eastAsia="Calibri" w:hAnsi="Calibri" w:cs="Calibri"/>
                <w:sz w:val="22"/>
                <w:szCs w:val="22"/>
              </w:rPr>
              <w:t>1</w:t>
            </w:r>
            <w:r>
              <w:rPr>
                <w:rFonts w:ascii="Calibri" w:eastAsia="Calibri" w:hAnsi="Calibri" w:cs="Calibri"/>
                <w:sz w:val="22"/>
                <w:szCs w:val="22"/>
              </w:rPr>
              <w:t>)</w:t>
            </w:r>
          </w:p>
        </w:tc>
      </w:tr>
      <w:tr w:rsidR="00E45FBA" w14:paraId="21B8F47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0DB4A574"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Employee of the Month</w:t>
            </w:r>
          </w:p>
        </w:tc>
        <w:tc>
          <w:tcPr>
            <w:tcW w:w="2617" w:type="dxa"/>
            <w:tcBorders>
              <w:top w:val="single" w:sz="3" w:space="0" w:color="000000"/>
              <w:left w:val="single" w:sz="3" w:space="0" w:color="000000"/>
              <w:bottom w:val="single" w:sz="3" w:space="0" w:color="000000"/>
              <w:right w:val="single" w:sz="3" w:space="0" w:color="000000"/>
            </w:tcBorders>
          </w:tcPr>
          <w:p w14:paraId="663C1B38"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2AED2982"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z w:val="22"/>
                <w:szCs w:val="22"/>
              </w:rPr>
              <w:t>Performance</w:t>
            </w:r>
          </w:p>
        </w:tc>
        <w:tc>
          <w:tcPr>
            <w:tcW w:w="2616" w:type="dxa"/>
            <w:tcBorders>
              <w:top w:val="single" w:sz="3" w:space="0" w:color="000000"/>
              <w:left w:val="single" w:sz="3" w:space="0" w:color="000000"/>
              <w:bottom w:val="single" w:sz="3" w:space="0" w:color="000000"/>
              <w:right w:val="single" w:sz="3" w:space="0" w:color="000000"/>
            </w:tcBorders>
          </w:tcPr>
          <w:p w14:paraId="675E24DC"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8</w:t>
            </w:r>
            <w:r w:rsidRPr="00E45FBA">
              <w:rPr>
                <w:rFonts w:ascii="Calibri" w:eastAsia="Calibri" w:hAnsi="Calibri" w:cs="Calibri"/>
                <w:b/>
                <w:sz w:val="22"/>
                <w:szCs w:val="22"/>
              </w:rPr>
              <w:t>(</w:t>
            </w:r>
            <w:r w:rsidR="009572D9">
              <w:rPr>
                <w:rFonts w:ascii="Calibri" w:eastAsia="Calibri" w:hAnsi="Calibri" w:cs="Calibri"/>
                <w:b/>
                <w:sz w:val="22"/>
                <w:szCs w:val="22"/>
              </w:rPr>
              <w:t>May</w:t>
            </w:r>
            <w:r w:rsidRPr="00E45FBA">
              <w:rPr>
                <w:rFonts w:ascii="Calibri" w:eastAsia="Calibri" w:hAnsi="Calibri" w:cs="Calibri"/>
                <w:b/>
                <w:sz w:val="22"/>
                <w:szCs w:val="22"/>
              </w:rPr>
              <w:t>)</w:t>
            </w:r>
            <w:r>
              <w:rPr>
                <w:rFonts w:ascii="Calibri" w:eastAsia="Calibri" w:hAnsi="Calibri" w:cs="Calibri"/>
                <w:sz w:val="22"/>
                <w:szCs w:val="22"/>
              </w:rPr>
              <w:t>,2019</w:t>
            </w:r>
            <w:r w:rsidRPr="00E45FBA">
              <w:rPr>
                <w:rFonts w:ascii="Calibri" w:eastAsia="Calibri" w:hAnsi="Calibri" w:cs="Calibri"/>
                <w:b/>
                <w:sz w:val="22"/>
                <w:szCs w:val="22"/>
              </w:rPr>
              <w:t>(</w:t>
            </w:r>
            <w:r w:rsidR="009572D9">
              <w:rPr>
                <w:rFonts w:ascii="Calibri" w:eastAsia="Calibri" w:hAnsi="Calibri" w:cs="Calibri"/>
                <w:b/>
                <w:sz w:val="22"/>
                <w:szCs w:val="22"/>
              </w:rPr>
              <w:t>Nov</w:t>
            </w:r>
            <w:r w:rsidRPr="00E45FBA">
              <w:rPr>
                <w:rFonts w:ascii="Calibri" w:eastAsia="Calibri" w:hAnsi="Calibri" w:cs="Calibri"/>
                <w:b/>
                <w:sz w:val="22"/>
                <w:szCs w:val="22"/>
              </w:rPr>
              <w:t>)</w:t>
            </w:r>
          </w:p>
        </w:tc>
      </w:tr>
      <w:tr w:rsidR="00E45FBA" w14:paraId="7A191844"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4F86A22A"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4"/>
                <w:sz w:val="22"/>
                <w:szCs w:val="22"/>
              </w:rPr>
              <w:t>S</w:t>
            </w:r>
            <w:r>
              <w:rPr>
                <w:rFonts w:ascii="Calibri" w:eastAsia="Calibri" w:hAnsi="Calibri" w:cs="Calibri"/>
                <w:spacing w:val="5"/>
                <w:sz w:val="22"/>
                <w:szCs w:val="22"/>
              </w:rPr>
              <w:t>t</w:t>
            </w:r>
            <w:r>
              <w:rPr>
                <w:rFonts w:ascii="Calibri" w:eastAsia="Calibri" w:hAnsi="Calibri" w:cs="Calibri"/>
                <w:spacing w:val="2"/>
                <w:sz w:val="22"/>
                <w:szCs w:val="22"/>
              </w:rPr>
              <w:t>a</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3"/>
                <w:sz w:val="22"/>
                <w:szCs w:val="22"/>
              </w:rPr>
              <w:t>o</w:t>
            </w:r>
            <w:r>
              <w:rPr>
                <w:rFonts w:ascii="Calibri" w:eastAsia="Calibri" w:hAnsi="Calibri" w:cs="Calibri"/>
                <w:sz w:val="22"/>
                <w:szCs w:val="22"/>
              </w:rPr>
              <w:t>f</w:t>
            </w:r>
            <w:r>
              <w:rPr>
                <w:rFonts w:ascii="Calibri" w:eastAsia="Calibri" w:hAnsi="Calibri" w:cs="Calibri"/>
                <w:spacing w:val="7"/>
                <w:sz w:val="22"/>
                <w:szCs w:val="22"/>
              </w:rPr>
              <w:t xml:space="preserve"> </w:t>
            </w:r>
            <w:r>
              <w:rPr>
                <w:rFonts w:ascii="Calibri" w:eastAsia="Calibri" w:hAnsi="Calibri" w:cs="Calibri"/>
                <w:spacing w:val="5"/>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1"/>
                <w:sz w:val="22"/>
                <w:szCs w:val="22"/>
              </w:rPr>
              <w:t>n</w:t>
            </w:r>
            <w:r>
              <w:rPr>
                <w:rFonts w:ascii="Calibri" w:eastAsia="Calibri" w:hAnsi="Calibri" w:cs="Calibri"/>
                <w:spacing w:val="5"/>
                <w:sz w:val="22"/>
                <w:szCs w:val="22"/>
              </w:rPr>
              <w:t>t</w:t>
            </w:r>
            <w:r>
              <w:rPr>
                <w:rFonts w:ascii="Calibri" w:eastAsia="Calibri" w:hAnsi="Calibri" w:cs="Calibri"/>
                <w:sz w:val="22"/>
                <w:szCs w:val="22"/>
              </w:rPr>
              <w:t>h</w:t>
            </w:r>
          </w:p>
        </w:tc>
        <w:tc>
          <w:tcPr>
            <w:tcW w:w="2617" w:type="dxa"/>
            <w:tcBorders>
              <w:top w:val="single" w:sz="3" w:space="0" w:color="000000"/>
              <w:left w:val="single" w:sz="3" w:space="0" w:color="000000"/>
              <w:bottom w:val="single" w:sz="3" w:space="0" w:color="000000"/>
              <w:right w:val="single" w:sz="3" w:space="0" w:color="000000"/>
            </w:tcBorders>
          </w:tcPr>
          <w:p w14:paraId="7B07FC8C"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7C707826"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01BE3C39"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3"/>
                <w:sz w:val="22"/>
                <w:szCs w:val="22"/>
              </w:rPr>
              <w:t xml:space="preserve">  20</w:t>
            </w:r>
            <w:r>
              <w:rPr>
                <w:rFonts w:ascii="Calibri" w:eastAsia="Calibri" w:hAnsi="Calibri" w:cs="Calibri"/>
                <w:spacing w:val="6"/>
                <w:sz w:val="22"/>
                <w:szCs w:val="22"/>
              </w:rPr>
              <w:t>1</w:t>
            </w:r>
            <w:r>
              <w:rPr>
                <w:rFonts w:ascii="Calibri" w:eastAsia="Calibri" w:hAnsi="Calibri" w:cs="Calibri"/>
                <w:spacing w:val="3"/>
                <w:sz w:val="22"/>
                <w:szCs w:val="22"/>
              </w:rPr>
              <w:t>3(</w:t>
            </w:r>
            <w:r>
              <w:rPr>
                <w:rFonts w:ascii="Calibri" w:eastAsia="Calibri" w:hAnsi="Calibri" w:cs="Calibri"/>
                <w:b/>
                <w:spacing w:val="6"/>
                <w:sz w:val="22"/>
                <w:szCs w:val="22"/>
              </w:rPr>
              <w:t>N</w:t>
            </w:r>
            <w:r>
              <w:rPr>
                <w:rFonts w:ascii="Calibri" w:eastAsia="Calibri" w:hAnsi="Calibri" w:cs="Calibri"/>
                <w:b/>
                <w:spacing w:val="1"/>
                <w:sz w:val="22"/>
                <w:szCs w:val="22"/>
              </w:rPr>
              <w:t>o</w:t>
            </w:r>
            <w:r>
              <w:rPr>
                <w:rFonts w:ascii="Calibri" w:eastAsia="Calibri" w:hAnsi="Calibri" w:cs="Calibri"/>
                <w:b/>
                <w:spacing w:val="4"/>
                <w:sz w:val="22"/>
                <w:szCs w:val="22"/>
              </w:rPr>
              <w:t>v</w:t>
            </w:r>
            <w:r>
              <w:rPr>
                <w:rFonts w:ascii="Calibri" w:eastAsia="Calibri" w:hAnsi="Calibri" w:cs="Calibri"/>
                <w:sz w:val="22"/>
                <w:szCs w:val="22"/>
              </w:rPr>
              <w:t>),2014(</w:t>
            </w:r>
            <w:r w:rsidRPr="00DF7627">
              <w:rPr>
                <w:rFonts w:ascii="Calibri" w:eastAsia="Calibri" w:hAnsi="Calibri" w:cs="Calibri"/>
                <w:b/>
                <w:sz w:val="22"/>
                <w:szCs w:val="22"/>
              </w:rPr>
              <w:t>Jul</w:t>
            </w:r>
            <w:r>
              <w:rPr>
                <w:rFonts w:ascii="Calibri" w:eastAsia="Calibri" w:hAnsi="Calibri" w:cs="Calibri"/>
                <w:sz w:val="22"/>
                <w:szCs w:val="22"/>
              </w:rPr>
              <w:t>)</w:t>
            </w:r>
          </w:p>
        </w:tc>
      </w:tr>
      <w:tr w:rsidR="00E45FBA" w14:paraId="0CE8C58D" w14:textId="77777777" w:rsidTr="00DF7627">
        <w:trPr>
          <w:trHeight w:hRule="exact" w:val="729"/>
        </w:trPr>
        <w:tc>
          <w:tcPr>
            <w:tcW w:w="2616" w:type="dxa"/>
            <w:tcBorders>
              <w:top w:val="single" w:sz="3" w:space="0" w:color="000000"/>
              <w:left w:val="single" w:sz="3" w:space="0" w:color="000000"/>
              <w:bottom w:val="single" w:sz="3" w:space="0" w:color="000000"/>
              <w:right w:val="single" w:sz="3" w:space="0" w:color="000000"/>
            </w:tcBorders>
            <w:vAlign w:val="center"/>
          </w:tcPr>
          <w:p w14:paraId="2FC4E670" w14:textId="77777777" w:rsidR="00E45FBA" w:rsidRDefault="00E45FBA" w:rsidP="00E45FBA">
            <w:pPr>
              <w:spacing w:before="10" w:line="200" w:lineRule="exact"/>
            </w:pPr>
          </w:p>
          <w:p w14:paraId="2FC9194D" w14:textId="77777777" w:rsidR="00E45FBA" w:rsidRDefault="00E45FBA" w:rsidP="00E45FBA">
            <w:pPr>
              <w:ind w:left="133"/>
              <w:rPr>
                <w:rFonts w:ascii="Calibri" w:eastAsia="Calibri" w:hAnsi="Calibri" w:cs="Calibri"/>
                <w:sz w:val="22"/>
                <w:szCs w:val="22"/>
              </w:rPr>
            </w:pPr>
            <w:r>
              <w:rPr>
                <w:rFonts w:ascii="Calibri" w:eastAsia="Calibri" w:hAnsi="Calibri" w:cs="Calibri"/>
                <w:spacing w:val="4"/>
                <w:sz w:val="22"/>
                <w:szCs w:val="22"/>
              </w:rPr>
              <w:t>Cl</w:t>
            </w:r>
            <w:r>
              <w:rPr>
                <w:rFonts w:ascii="Calibri" w:eastAsia="Calibri" w:hAnsi="Calibri" w:cs="Calibri"/>
                <w:spacing w:val="2"/>
                <w:sz w:val="22"/>
                <w:szCs w:val="22"/>
              </w:rPr>
              <w:t>i</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app</w:t>
            </w:r>
            <w:r>
              <w:rPr>
                <w:rFonts w:ascii="Calibri" w:eastAsia="Calibri" w:hAnsi="Calibri" w:cs="Calibri"/>
                <w:spacing w:val="2"/>
                <w:sz w:val="22"/>
                <w:szCs w:val="22"/>
              </w:rPr>
              <w:t>r</w:t>
            </w:r>
            <w:r>
              <w:rPr>
                <w:rFonts w:ascii="Calibri" w:eastAsia="Calibri" w:hAnsi="Calibri" w:cs="Calibri"/>
                <w:spacing w:val="3"/>
                <w:sz w:val="22"/>
                <w:szCs w:val="22"/>
              </w:rPr>
              <w:t>e</w:t>
            </w:r>
            <w:r>
              <w:rPr>
                <w:rFonts w:ascii="Calibri" w:eastAsia="Calibri" w:hAnsi="Calibri" w:cs="Calibri"/>
                <w:spacing w:val="5"/>
                <w:sz w:val="22"/>
                <w:szCs w:val="22"/>
              </w:rPr>
              <w:t>c</w:t>
            </w:r>
            <w:r>
              <w:rPr>
                <w:rFonts w:ascii="Calibri" w:eastAsia="Calibri" w:hAnsi="Calibri" w:cs="Calibri"/>
                <w:spacing w:val="4"/>
                <w:sz w:val="22"/>
                <w:szCs w:val="22"/>
              </w:rPr>
              <w:t>i</w:t>
            </w:r>
            <w:r>
              <w:rPr>
                <w:rFonts w:ascii="Calibri" w:eastAsia="Calibri" w:hAnsi="Calibri" w:cs="Calibri"/>
                <w:spacing w:val="2"/>
                <w:sz w:val="22"/>
                <w:szCs w:val="22"/>
              </w:rPr>
              <w:t>a</w:t>
            </w:r>
            <w:r>
              <w:rPr>
                <w:rFonts w:ascii="Calibri" w:eastAsia="Calibri" w:hAnsi="Calibri" w:cs="Calibri"/>
                <w:spacing w:val="5"/>
                <w:sz w:val="22"/>
                <w:szCs w:val="22"/>
              </w:rPr>
              <w:t>t</w:t>
            </w:r>
            <w:r>
              <w:rPr>
                <w:rFonts w:ascii="Calibri" w:eastAsia="Calibri" w:hAnsi="Calibri" w:cs="Calibri"/>
                <w:spacing w:val="2"/>
                <w:sz w:val="22"/>
                <w:szCs w:val="22"/>
              </w:rPr>
              <w:t>i</w:t>
            </w:r>
            <w:r>
              <w:rPr>
                <w:rFonts w:ascii="Calibri" w:eastAsia="Calibri" w:hAnsi="Calibri" w:cs="Calibri"/>
                <w:spacing w:val="6"/>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5"/>
                <w:sz w:val="22"/>
                <w:szCs w:val="22"/>
              </w:rPr>
              <w:t>E</w:t>
            </w:r>
            <w:r>
              <w:rPr>
                <w:rFonts w:ascii="Calibri" w:eastAsia="Calibri" w:hAnsi="Calibri" w:cs="Calibri"/>
                <w:spacing w:val="2"/>
                <w:sz w:val="22"/>
                <w:szCs w:val="22"/>
              </w:rPr>
              <w:t>c</w:t>
            </w:r>
            <w:r>
              <w:rPr>
                <w:rFonts w:ascii="Calibri" w:eastAsia="Calibri" w:hAnsi="Calibri" w:cs="Calibri"/>
                <w:spacing w:val="4"/>
                <w:sz w:val="22"/>
                <w:szCs w:val="22"/>
              </w:rPr>
              <w:t>ar</w:t>
            </w:r>
            <w:r>
              <w:rPr>
                <w:rFonts w:ascii="Calibri" w:eastAsia="Calibri" w:hAnsi="Calibri" w:cs="Calibri"/>
                <w:sz w:val="22"/>
                <w:szCs w:val="22"/>
              </w:rPr>
              <w:t>d</w:t>
            </w:r>
          </w:p>
        </w:tc>
        <w:tc>
          <w:tcPr>
            <w:tcW w:w="2617" w:type="dxa"/>
            <w:tcBorders>
              <w:top w:val="single" w:sz="3" w:space="0" w:color="000000"/>
              <w:left w:val="single" w:sz="3" w:space="0" w:color="000000"/>
              <w:bottom w:val="single" w:sz="3" w:space="0" w:color="000000"/>
              <w:right w:val="single" w:sz="3" w:space="0" w:color="000000"/>
            </w:tcBorders>
            <w:vAlign w:val="center"/>
          </w:tcPr>
          <w:p w14:paraId="50DC64CE" w14:textId="77777777" w:rsidR="00E45FBA" w:rsidRDefault="00E45FBA" w:rsidP="00E45FBA">
            <w:pPr>
              <w:spacing w:before="10" w:line="200" w:lineRule="exact"/>
              <w:jc w:val="center"/>
            </w:pPr>
          </w:p>
          <w:p w14:paraId="321417C4" w14:textId="77777777" w:rsidR="00E45FBA" w:rsidRDefault="00E45FBA" w:rsidP="00E45FBA">
            <w:pPr>
              <w:ind w:left="283"/>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vAlign w:val="center"/>
          </w:tcPr>
          <w:p w14:paraId="47E08761" w14:textId="77777777" w:rsidR="00E45FBA" w:rsidRDefault="00E45FBA" w:rsidP="00E45FBA">
            <w:pPr>
              <w:spacing w:before="10" w:line="200" w:lineRule="exact"/>
              <w:jc w:val="center"/>
            </w:pPr>
          </w:p>
          <w:p w14:paraId="0BB67187" w14:textId="77777777" w:rsidR="00E45FBA" w:rsidRDefault="00E45FBA" w:rsidP="00E45FBA">
            <w:pPr>
              <w:ind w:left="282"/>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vAlign w:val="center"/>
          </w:tcPr>
          <w:p w14:paraId="712E00FC" w14:textId="77777777" w:rsidR="00E45FBA" w:rsidRDefault="00E45FBA" w:rsidP="00E45FBA">
            <w:pPr>
              <w:spacing w:before="50"/>
              <w:rPr>
                <w:rFonts w:ascii="Calibri" w:eastAsia="Calibri" w:hAnsi="Calibri" w:cs="Calibri"/>
                <w:sz w:val="22"/>
                <w:szCs w:val="22"/>
              </w:rPr>
            </w:pPr>
            <w:r>
              <w:rPr>
                <w:rFonts w:ascii="Calibri" w:eastAsia="Calibri" w:hAnsi="Calibri" w:cs="Calibri"/>
                <w:spacing w:val="1"/>
                <w:sz w:val="22"/>
                <w:szCs w:val="22"/>
              </w:rPr>
              <w:t xml:space="preserve">  2</w:t>
            </w:r>
            <w:r>
              <w:rPr>
                <w:rFonts w:ascii="Calibri" w:eastAsia="Calibri" w:hAnsi="Calibri" w:cs="Calibri"/>
                <w:spacing w:val="-2"/>
                <w:sz w:val="22"/>
                <w:szCs w:val="22"/>
              </w:rPr>
              <w:t>0</w:t>
            </w:r>
            <w:r>
              <w:rPr>
                <w:rFonts w:ascii="Calibri" w:eastAsia="Calibri" w:hAnsi="Calibri" w:cs="Calibri"/>
                <w:spacing w:val="1"/>
                <w:sz w:val="22"/>
                <w:szCs w:val="22"/>
              </w:rPr>
              <w:t>16(</w:t>
            </w:r>
            <w:r>
              <w:rPr>
                <w:rFonts w:ascii="Calibri" w:eastAsia="Calibri" w:hAnsi="Calibri" w:cs="Calibri"/>
                <w:b/>
                <w:spacing w:val="-1"/>
                <w:sz w:val="22"/>
                <w:szCs w:val="22"/>
              </w:rPr>
              <w:t>Jan</w:t>
            </w:r>
            <w:r>
              <w:rPr>
                <w:rFonts w:ascii="Calibri" w:eastAsia="Calibri" w:hAnsi="Calibri" w:cs="Calibri"/>
                <w:sz w:val="22"/>
                <w:szCs w:val="22"/>
              </w:rPr>
              <w:t>,</w:t>
            </w:r>
            <w:r>
              <w:rPr>
                <w:rFonts w:ascii="Calibri" w:eastAsia="Calibri" w:hAnsi="Calibri" w:cs="Calibri"/>
                <w:b/>
                <w:spacing w:val="-1"/>
                <w:sz w:val="22"/>
                <w:szCs w:val="22"/>
              </w:rPr>
              <w:t>Jun</w:t>
            </w:r>
            <w:r>
              <w:rPr>
                <w:rFonts w:ascii="Calibri" w:eastAsia="Calibri" w:hAnsi="Calibri" w:cs="Calibri"/>
                <w:sz w:val="22"/>
                <w:szCs w:val="22"/>
              </w:rPr>
              <w:t>,</w:t>
            </w:r>
            <w:r>
              <w:rPr>
                <w:rFonts w:ascii="Calibri" w:eastAsia="Calibri" w:hAnsi="Calibri" w:cs="Calibri"/>
                <w:b/>
                <w:sz w:val="22"/>
                <w:szCs w:val="22"/>
              </w:rPr>
              <w:t>Au</w:t>
            </w:r>
            <w:r>
              <w:rPr>
                <w:rFonts w:ascii="Calibri" w:eastAsia="Calibri" w:hAnsi="Calibri" w:cs="Calibri"/>
                <w:b/>
                <w:spacing w:val="1"/>
                <w:sz w:val="22"/>
                <w:szCs w:val="22"/>
              </w:rPr>
              <w:t>g</w:t>
            </w:r>
            <w:r>
              <w:rPr>
                <w:rFonts w:ascii="Calibri" w:eastAsia="Calibri" w:hAnsi="Calibri" w:cs="Calibri"/>
                <w:sz w:val="22"/>
                <w:szCs w:val="22"/>
              </w:rPr>
              <w:t>,</w:t>
            </w:r>
            <w:r>
              <w:rPr>
                <w:rFonts w:ascii="Calibri" w:eastAsia="Calibri" w:hAnsi="Calibri" w:cs="Calibri"/>
                <w:b/>
                <w:spacing w:val="-1"/>
                <w:sz w:val="22"/>
                <w:szCs w:val="22"/>
              </w:rPr>
              <w:t>Se</w:t>
            </w:r>
            <w:r>
              <w:rPr>
                <w:rFonts w:ascii="Calibri" w:eastAsia="Calibri" w:hAnsi="Calibri" w:cs="Calibri"/>
                <w:b/>
                <w:sz w:val="22"/>
                <w:szCs w:val="22"/>
              </w:rPr>
              <w:t>p</w:t>
            </w:r>
            <w:r>
              <w:rPr>
                <w:rFonts w:ascii="Calibri" w:eastAsia="Calibri" w:hAnsi="Calibri" w:cs="Calibri"/>
                <w:sz w:val="22"/>
                <w:szCs w:val="22"/>
              </w:rPr>
              <w:t>)</w:t>
            </w:r>
          </w:p>
        </w:tc>
      </w:tr>
      <w:tr w:rsidR="00E45FBA" w14:paraId="5D542ABF" w14:textId="77777777">
        <w:trPr>
          <w:trHeight w:hRule="exact" w:val="324"/>
        </w:trPr>
        <w:tc>
          <w:tcPr>
            <w:tcW w:w="2616" w:type="dxa"/>
            <w:tcBorders>
              <w:top w:val="single" w:sz="3" w:space="0" w:color="000000"/>
              <w:left w:val="single" w:sz="3" w:space="0" w:color="000000"/>
              <w:bottom w:val="single" w:sz="3" w:space="0" w:color="000000"/>
              <w:right w:val="single" w:sz="3" w:space="0" w:color="000000"/>
            </w:tcBorders>
          </w:tcPr>
          <w:p w14:paraId="58EF6B64" w14:textId="77777777" w:rsidR="00E45FBA" w:rsidRDefault="00E45FBA" w:rsidP="00E45FBA">
            <w:pPr>
              <w:spacing w:before="48"/>
              <w:ind w:left="285"/>
              <w:rPr>
                <w:rFonts w:ascii="Calibri" w:eastAsia="Calibri" w:hAnsi="Calibri" w:cs="Calibri"/>
                <w:sz w:val="22"/>
                <w:szCs w:val="22"/>
              </w:rPr>
            </w:pP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V</w:t>
            </w:r>
            <w:r>
              <w:rPr>
                <w:rFonts w:ascii="Calibri" w:eastAsia="Calibri" w:hAnsi="Calibri" w:cs="Calibri"/>
                <w:spacing w:val="2"/>
                <w:sz w:val="22"/>
                <w:szCs w:val="22"/>
              </w:rPr>
              <w:t>a</w:t>
            </w:r>
            <w:r>
              <w:rPr>
                <w:rFonts w:ascii="Calibri" w:eastAsia="Calibri" w:hAnsi="Calibri" w:cs="Calibri"/>
                <w:spacing w:val="4"/>
                <w:sz w:val="22"/>
                <w:szCs w:val="22"/>
              </w:rPr>
              <w:t>lua</w:t>
            </w:r>
            <w:r>
              <w:rPr>
                <w:rFonts w:ascii="Calibri" w:eastAsia="Calibri" w:hAnsi="Calibri" w:cs="Calibri"/>
                <w:spacing w:val="1"/>
                <w:sz w:val="22"/>
                <w:szCs w:val="22"/>
              </w:rPr>
              <w:t>b</w:t>
            </w:r>
            <w:r>
              <w:rPr>
                <w:rFonts w:ascii="Calibri" w:eastAsia="Calibri" w:hAnsi="Calibri" w:cs="Calibri"/>
                <w:spacing w:val="4"/>
                <w:sz w:val="22"/>
                <w:szCs w:val="22"/>
              </w:rPr>
              <w:t>l</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3"/>
                <w:sz w:val="22"/>
                <w:szCs w:val="22"/>
              </w:rPr>
              <w:t>P</w:t>
            </w:r>
            <w:r>
              <w:rPr>
                <w:rFonts w:ascii="Calibri" w:eastAsia="Calibri" w:hAnsi="Calibri" w:cs="Calibri"/>
                <w:spacing w:val="5"/>
                <w:sz w:val="22"/>
                <w:szCs w:val="22"/>
              </w:rPr>
              <w:t>e</w:t>
            </w:r>
            <w:r>
              <w:rPr>
                <w:rFonts w:ascii="Calibri" w:eastAsia="Calibri" w:hAnsi="Calibri" w:cs="Calibri"/>
                <w:spacing w:val="2"/>
                <w:sz w:val="22"/>
                <w:szCs w:val="22"/>
              </w:rPr>
              <w:t>rs</w:t>
            </w:r>
            <w:r>
              <w:rPr>
                <w:rFonts w:ascii="Calibri" w:eastAsia="Calibri" w:hAnsi="Calibri" w:cs="Calibri"/>
                <w:spacing w:val="6"/>
                <w:sz w:val="22"/>
                <w:szCs w:val="22"/>
              </w:rPr>
              <w:t>o</w:t>
            </w:r>
            <w:r>
              <w:rPr>
                <w:rFonts w:ascii="Calibri" w:eastAsia="Calibri" w:hAnsi="Calibri" w:cs="Calibri"/>
                <w:sz w:val="22"/>
                <w:szCs w:val="22"/>
              </w:rPr>
              <w:t>n</w:t>
            </w:r>
          </w:p>
        </w:tc>
        <w:tc>
          <w:tcPr>
            <w:tcW w:w="2617" w:type="dxa"/>
            <w:tcBorders>
              <w:top w:val="single" w:sz="3" w:space="0" w:color="000000"/>
              <w:left w:val="single" w:sz="3" w:space="0" w:color="000000"/>
              <w:bottom w:val="single" w:sz="3" w:space="0" w:color="000000"/>
              <w:right w:val="single" w:sz="3" w:space="0" w:color="000000"/>
            </w:tcBorders>
          </w:tcPr>
          <w:p w14:paraId="73F7CBDE" w14:textId="77777777" w:rsidR="00E45FBA" w:rsidRDefault="00E45FBA" w:rsidP="00E45FBA">
            <w:pPr>
              <w:spacing w:before="48"/>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0454FD1C" w14:textId="77777777" w:rsidR="00E45FBA" w:rsidRDefault="00E45FBA" w:rsidP="00E45FBA">
            <w:pPr>
              <w:spacing w:before="48"/>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4B7EDF95" w14:textId="77777777" w:rsidR="00E45FBA" w:rsidRDefault="00E45FBA" w:rsidP="00E45FBA">
            <w:pPr>
              <w:spacing w:before="48"/>
              <w:rPr>
                <w:rFonts w:ascii="Calibri" w:eastAsia="Calibri" w:hAnsi="Calibri" w:cs="Calibri"/>
                <w:sz w:val="22"/>
                <w:szCs w:val="22"/>
              </w:rPr>
            </w:pPr>
            <w:r>
              <w:rPr>
                <w:rFonts w:ascii="Calibri" w:eastAsia="Calibri" w:hAnsi="Calibri" w:cs="Calibri"/>
                <w:sz w:val="22"/>
                <w:szCs w:val="22"/>
              </w:rPr>
              <w:t xml:space="preserve"> 2018(</w:t>
            </w:r>
            <w:r w:rsidRPr="00DF7627">
              <w:rPr>
                <w:rFonts w:ascii="Calibri" w:eastAsia="Calibri" w:hAnsi="Calibri" w:cs="Calibri"/>
                <w:b/>
                <w:sz w:val="22"/>
                <w:szCs w:val="22"/>
              </w:rPr>
              <w:t>May</w:t>
            </w:r>
            <w:r>
              <w:rPr>
                <w:rFonts w:ascii="Calibri" w:eastAsia="Calibri" w:hAnsi="Calibri" w:cs="Calibri"/>
                <w:sz w:val="22"/>
                <w:szCs w:val="22"/>
              </w:rPr>
              <w:t>),2019(</w:t>
            </w:r>
            <w:r w:rsidRPr="00DF7627">
              <w:rPr>
                <w:rFonts w:ascii="Calibri" w:eastAsia="Calibri" w:hAnsi="Calibri" w:cs="Calibri"/>
                <w:b/>
                <w:sz w:val="22"/>
                <w:szCs w:val="22"/>
              </w:rPr>
              <w:t>Jan</w:t>
            </w:r>
            <w:r>
              <w:rPr>
                <w:rFonts w:ascii="Calibri" w:eastAsia="Calibri" w:hAnsi="Calibri" w:cs="Calibri"/>
                <w:sz w:val="22"/>
                <w:szCs w:val="22"/>
              </w:rPr>
              <w:t>)</w:t>
            </w:r>
          </w:p>
        </w:tc>
      </w:tr>
    </w:tbl>
    <w:p w14:paraId="00F8D681" w14:textId="77777777" w:rsidR="00044DB3" w:rsidRDefault="00044DB3">
      <w:pPr>
        <w:spacing w:before="9" w:line="100" w:lineRule="exact"/>
        <w:rPr>
          <w:sz w:val="11"/>
          <w:szCs w:val="11"/>
        </w:rPr>
      </w:pPr>
    </w:p>
    <w:p w14:paraId="6549C2AA" w14:textId="77777777" w:rsidR="00044DB3" w:rsidRDefault="00044DB3">
      <w:pPr>
        <w:spacing w:line="200" w:lineRule="exact"/>
      </w:pPr>
    </w:p>
    <w:p w14:paraId="59BDEF9D" w14:textId="77777777" w:rsidR="00044DB3" w:rsidRDefault="00E167F0">
      <w:pPr>
        <w:spacing w:before="16" w:line="260" w:lineRule="exact"/>
        <w:ind w:left="100"/>
        <w:rPr>
          <w:rFonts w:ascii="Calibri" w:eastAsia="Calibri" w:hAnsi="Calibri" w:cs="Calibri"/>
          <w:sz w:val="22"/>
          <w:szCs w:val="22"/>
        </w:rPr>
      </w:pPr>
      <w:r>
        <w:rPr>
          <w:rFonts w:ascii="Calibri" w:eastAsia="Calibri" w:hAnsi="Calibri" w:cs="Calibri"/>
          <w:b/>
          <w:color w:val="3366FF"/>
          <w:sz w:val="22"/>
          <w:szCs w:val="22"/>
        </w:rPr>
        <w:t>E</w:t>
      </w:r>
      <w:r>
        <w:rPr>
          <w:rFonts w:ascii="Calibri" w:eastAsia="Calibri" w:hAnsi="Calibri" w:cs="Calibri"/>
          <w:b/>
          <w:color w:val="3366FF"/>
          <w:spacing w:val="-1"/>
          <w:sz w:val="22"/>
          <w:szCs w:val="22"/>
        </w:rPr>
        <w:t>du</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tbl>
      <w:tblPr>
        <w:tblW w:w="0" w:type="auto"/>
        <w:tblInd w:w="94" w:type="dxa"/>
        <w:tblLayout w:type="fixed"/>
        <w:tblCellMar>
          <w:left w:w="0" w:type="dxa"/>
          <w:right w:w="0" w:type="dxa"/>
        </w:tblCellMar>
        <w:tblLook w:val="01E0" w:firstRow="1" w:lastRow="1" w:firstColumn="1" w:lastColumn="1" w:noHBand="0" w:noVBand="0"/>
      </w:tblPr>
      <w:tblGrid>
        <w:gridCol w:w="3971"/>
        <w:gridCol w:w="994"/>
        <w:gridCol w:w="3119"/>
        <w:gridCol w:w="1699"/>
      </w:tblGrid>
      <w:tr w:rsidR="00044DB3" w14:paraId="478906A1" w14:textId="77777777">
        <w:trPr>
          <w:trHeight w:hRule="exact" w:val="319"/>
        </w:trPr>
        <w:tc>
          <w:tcPr>
            <w:tcW w:w="3971" w:type="dxa"/>
            <w:tcBorders>
              <w:top w:val="single" w:sz="5" w:space="0" w:color="000000"/>
              <w:left w:val="single" w:sz="5" w:space="0" w:color="000000"/>
              <w:bottom w:val="single" w:sz="5" w:space="0" w:color="000000"/>
              <w:right w:val="single" w:sz="5" w:space="0" w:color="000000"/>
            </w:tcBorders>
            <w:shd w:val="clear" w:color="auto" w:fill="9F9F9F"/>
          </w:tcPr>
          <w:p w14:paraId="669E4900" w14:textId="77777777" w:rsidR="00044DB3" w:rsidRDefault="00E167F0">
            <w:pPr>
              <w:spacing w:before="43" w:line="260" w:lineRule="exact"/>
              <w:ind w:left="1355" w:right="1353"/>
              <w:jc w:val="center"/>
              <w:rPr>
                <w:rFonts w:ascii="Calibri" w:eastAsia="Calibri" w:hAnsi="Calibri" w:cs="Calibri"/>
                <w:sz w:val="22"/>
                <w:szCs w:val="22"/>
              </w:rPr>
            </w:pPr>
            <w:r>
              <w:rPr>
                <w:rFonts w:ascii="Calibri" w:eastAsia="Calibri" w:hAnsi="Calibri" w:cs="Calibri"/>
                <w:b/>
                <w:color w:val="FFFFFF"/>
                <w:sz w:val="22"/>
                <w:szCs w:val="22"/>
              </w:rPr>
              <w:t>Q</w:t>
            </w:r>
            <w:r>
              <w:rPr>
                <w:rFonts w:ascii="Calibri" w:eastAsia="Calibri" w:hAnsi="Calibri" w:cs="Calibri"/>
                <w:b/>
                <w:color w:val="FFFFFF"/>
                <w:spacing w:val="-1"/>
                <w:sz w:val="22"/>
                <w:szCs w:val="22"/>
              </w:rPr>
              <w:t>ua</w:t>
            </w:r>
            <w:r>
              <w:rPr>
                <w:rFonts w:ascii="Calibri" w:eastAsia="Calibri" w:hAnsi="Calibri" w:cs="Calibri"/>
                <w:b/>
                <w:color w:val="FFFFFF"/>
                <w:spacing w:val="1"/>
                <w:sz w:val="22"/>
                <w:szCs w:val="22"/>
              </w:rPr>
              <w:t>li</w:t>
            </w:r>
            <w:r>
              <w:rPr>
                <w:rFonts w:ascii="Calibri" w:eastAsia="Calibri" w:hAnsi="Calibri" w:cs="Calibri"/>
                <w:b/>
                <w:color w:val="FFFFFF"/>
                <w:sz w:val="22"/>
                <w:szCs w:val="22"/>
              </w:rPr>
              <w:t>f</w:t>
            </w:r>
            <w:r>
              <w:rPr>
                <w:rFonts w:ascii="Calibri" w:eastAsia="Calibri" w:hAnsi="Calibri" w:cs="Calibri"/>
                <w:b/>
                <w:color w:val="FFFFFF"/>
                <w:spacing w:val="-2"/>
                <w:sz w:val="22"/>
                <w:szCs w:val="22"/>
              </w:rPr>
              <w:t>i</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o</w:t>
            </w:r>
            <w:r>
              <w:rPr>
                <w:rFonts w:ascii="Calibri" w:eastAsia="Calibri" w:hAnsi="Calibri" w:cs="Calibri"/>
                <w:b/>
                <w:color w:val="FFFFFF"/>
                <w:sz w:val="22"/>
                <w:szCs w:val="22"/>
              </w:rPr>
              <w:t>n</w:t>
            </w:r>
          </w:p>
        </w:tc>
        <w:tc>
          <w:tcPr>
            <w:tcW w:w="994" w:type="dxa"/>
            <w:tcBorders>
              <w:top w:val="single" w:sz="5" w:space="0" w:color="000000"/>
              <w:left w:val="single" w:sz="5" w:space="0" w:color="000000"/>
              <w:bottom w:val="single" w:sz="5" w:space="0" w:color="000000"/>
              <w:right w:val="single" w:sz="5" w:space="0" w:color="000000"/>
            </w:tcBorders>
            <w:shd w:val="clear" w:color="auto" w:fill="9F9F9F"/>
          </w:tcPr>
          <w:p w14:paraId="61638593" w14:textId="77777777" w:rsidR="00044DB3" w:rsidRDefault="00E167F0">
            <w:pPr>
              <w:spacing w:before="43" w:line="260" w:lineRule="exact"/>
              <w:ind w:left="15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pacing w:val="1"/>
                <w:sz w:val="22"/>
                <w:szCs w:val="22"/>
              </w:rPr>
              <w:t>j</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c</w:t>
            </w:r>
            <w:r>
              <w:rPr>
                <w:rFonts w:ascii="Calibri" w:eastAsia="Calibri" w:hAnsi="Calibri" w:cs="Calibri"/>
                <w:b/>
                <w:color w:val="FFFFFF"/>
                <w:sz w:val="22"/>
                <w:szCs w:val="22"/>
              </w:rPr>
              <w:t>t</w:t>
            </w:r>
          </w:p>
        </w:tc>
        <w:tc>
          <w:tcPr>
            <w:tcW w:w="3119" w:type="dxa"/>
            <w:tcBorders>
              <w:top w:val="single" w:sz="5" w:space="0" w:color="000000"/>
              <w:left w:val="single" w:sz="5" w:space="0" w:color="000000"/>
              <w:bottom w:val="single" w:sz="5" w:space="0" w:color="000000"/>
              <w:right w:val="single" w:sz="5" w:space="0" w:color="000000"/>
            </w:tcBorders>
            <w:shd w:val="clear" w:color="auto" w:fill="9F9F9F"/>
          </w:tcPr>
          <w:p w14:paraId="42084CEB" w14:textId="77777777" w:rsidR="00044DB3" w:rsidRDefault="00E167F0">
            <w:pPr>
              <w:spacing w:before="43" w:line="260" w:lineRule="exact"/>
              <w:ind w:left="784"/>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ll</w:t>
            </w:r>
            <w:r>
              <w:rPr>
                <w:rFonts w:ascii="Calibri" w:eastAsia="Calibri" w:hAnsi="Calibri" w:cs="Calibri"/>
                <w:b/>
                <w:color w:val="FFFFFF"/>
                <w:spacing w:val="-3"/>
                <w:sz w:val="22"/>
                <w:szCs w:val="22"/>
              </w:rPr>
              <w:t>e</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w:t>
            </w:r>
            <w:r>
              <w:rPr>
                <w:rFonts w:ascii="Calibri" w:eastAsia="Calibri" w:hAnsi="Calibri" w:cs="Calibri"/>
                <w:b/>
                <w:color w:val="FFFFFF"/>
                <w:sz w:val="22"/>
                <w:szCs w:val="22"/>
              </w:rPr>
              <w:t>s</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z w:val="22"/>
                <w:szCs w:val="22"/>
              </w:rPr>
              <w:t>t</w:t>
            </w:r>
            <w:r>
              <w:rPr>
                <w:rFonts w:ascii="Calibri" w:eastAsia="Calibri" w:hAnsi="Calibri" w:cs="Calibri"/>
                <w:b/>
                <w:color w:val="FFFFFF"/>
                <w:spacing w:val="-1"/>
                <w:sz w:val="22"/>
                <w:szCs w:val="22"/>
              </w:rPr>
              <w:t>u</w:t>
            </w:r>
            <w:r>
              <w:rPr>
                <w:rFonts w:ascii="Calibri" w:eastAsia="Calibri" w:hAnsi="Calibri" w:cs="Calibri"/>
                <w:b/>
                <w:color w:val="FFFFFF"/>
                <w:sz w:val="22"/>
                <w:szCs w:val="22"/>
              </w:rPr>
              <w:t>te</w:t>
            </w:r>
          </w:p>
        </w:tc>
        <w:tc>
          <w:tcPr>
            <w:tcW w:w="1699" w:type="dxa"/>
            <w:tcBorders>
              <w:top w:val="single" w:sz="5" w:space="0" w:color="000000"/>
              <w:left w:val="single" w:sz="5" w:space="0" w:color="000000"/>
              <w:bottom w:val="single" w:sz="5" w:space="0" w:color="000000"/>
              <w:right w:val="single" w:sz="5" w:space="0" w:color="000000"/>
            </w:tcBorders>
            <w:shd w:val="clear" w:color="auto" w:fill="9F9F9F"/>
          </w:tcPr>
          <w:p w14:paraId="537B9828" w14:textId="77777777" w:rsidR="00044DB3" w:rsidRDefault="00E167F0">
            <w:pPr>
              <w:spacing w:before="43" w:line="260" w:lineRule="exact"/>
              <w:ind w:left="112"/>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r>
              <w:rPr>
                <w:rFonts w:ascii="Calibri" w:eastAsia="Calibri" w:hAnsi="Calibri" w:cs="Calibri"/>
                <w:b/>
                <w:color w:val="FFFFFF"/>
                <w:spacing w:val="1"/>
                <w:sz w:val="22"/>
                <w:szCs w:val="22"/>
              </w:rPr>
              <w:t xml:space="preserve"> </w:t>
            </w:r>
            <w:r>
              <w:rPr>
                <w:rFonts w:ascii="Calibri" w:eastAsia="Calibri" w:hAnsi="Calibri" w:cs="Calibri"/>
                <w:b/>
                <w:color w:val="FFFFFF"/>
                <w:spacing w:val="-1"/>
                <w:sz w:val="22"/>
                <w:szCs w:val="22"/>
              </w:rPr>
              <w:t>o</w:t>
            </w:r>
            <w:r>
              <w:rPr>
                <w:rFonts w:ascii="Calibri" w:eastAsia="Calibri" w:hAnsi="Calibri" w:cs="Calibri"/>
                <w:b/>
                <w:color w:val="FFFFFF"/>
                <w:sz w:val="22"/>
                <w:szCs w:val="22"/>
              </w:rPr>
              <w:t>f</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P</w:t>
            </w:r>
            <w:r>
              <w:rPr>
                <w:rFonts w:ascii="Calibri" w:eastAsia="Calibri" w:hAnsi="Calibri" w:cs="Calibri"/>
                <w:b/>
                <w:color w:val="FFFFFF"/>
                <w:spacing w:val="-1"/>
                <w:sz w:val="22"/>
                <w:szCs w:val="22"/>
              </w:rPr>
              <w:t>a</w:t>
            </w:r>
            <w:r>
              <w:rPr>
                <w:rFonts w:ascii="Calibri" w:eastAsia="Calibri" w:hAnsi="Calibri" w:cs="Calibri"/>
                <w:b/>
                <w:color w:val="FFFFFF"/>
                <w:sz w:val="22"/>
                <w:szCs w:val="22"/>
              </w:rPr>
              <w:t>ss</w:t>
            </w:r>
            <w:r>
              <w:rPr>
                <w:rFonts w:ascii="Calibri" w:eastAsia="Calibri" w:hAnsi="Calibri" w:cs="Calibri"/>
                <w:b/>
                <w:color w:val="FFFFFF"/>
                <w:spacing w:val="-2"/>
                <w:sz w:val="22"/>
                <w:szCs w:val="22"/>
              </w:rPr>
              <w:t xml:space="preserve"> </w:t>
            </w:r>
            <w:r>
              <w:rPr>
                <w:rFonts w:ascii="Calibri" w:eastAsia="Calibri" w:hAnsi="Calibri" w:cs="Calibri"/>
                <w:b/>
                <w:color w:val="FFFFFF"/>
                <w:spacing w:val="-1"/>
                <w:sz w:val="22"/>
                <w:szCs w:val="22"/>
              </w:rPr>
              <w:t>ou</w:t>
            </w:r>
            <w:r>
              <w:rPr>
                <w:rFonts w:ascii="Calibri" w:eastAsia="Calibri" w:hAnsi="Calibri" w:cs="Calibri"/>
                <w:b/>
                <w:color w:val="FFFFFF"/>
                <w:sz w:val="22"/>
                <w:szCs w:val="22"/>
              </w:rPr>
              <w:t>t</w:t>
            </w:r>
          </w:p>
        </w:tc>
      </w:tr>
      <w:tr w:rsidR="00044DB3" w14:paraId="29305102" w14:textId="77777777">
        <w:trPr>
          <w:trHeight w:hRule="exact" w:val="336"/>
        </w:trPr>
        <w:tc>
          <w:tcPr>
            <w:tcW w:w="3971" w:type="dxa"/>
            <w:tcBorders>
              <w:top w:val="single" w:sz="5" w:space="0" w:color="000000"/>
              <w:left w:val="single" w:sz="5" w:space="0" w:color="000000"/>
              <w:bottom w:val="single" w:sz="5" w:space="0" w:color="000000"/>
              <w:right w:val="single" w:sz="5" w:space="0" w:color="000000"/>
            </w:tcBorders>
          </w:tcPr>
          <w:p w14:paraId="6ED02EFE"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z w:val="22"/>
                <w:szCs w:val="22"/>
              </w:rPr>
              <w:t>s</w:t>
            </w:r>
            <w:r>
              <w:rPr>
                <w:rFonts w:ascii="Calibri" w:eastAsia="Calibri" w:hAnsi="Calibri" w:cs="Calibri"/>
                <w:b/>
                <w:i/>
                <w:spacing w:val="-2"/>
                <w:sz w:val="22"/>
                <w:szCs w:val="22"/>
              </w:rPr>
              <w:t xml:space="preserve"> </w:t>
            </w:r>
            <w:r>
              <w:rPr>
                <w:rFonts w:ascii="Calibri" w:eastAsia="Calibri" w:hAnsi="Calibri" w:cs="Calibri"/>
                <w:b/>
                <w:i/>
                <w:sz w:val="22"/>
                <w:szCs w:val="22"/>
              </w:rPr>
              <w:t>Ana</w:t>
            </w:r>
            <w:r>
              <w:rPr>
                <w:rFonts w:ascii="Calibri" w:eastAsia="Calibri" w:hAnsi="Calibri" w:cs="Calibri"/>
                <w:b/>
                <w:i/>
                <w:spacing w:val="1"/>
                <w:sz w:val="22"/>
                <w:szCs w:val="22"/>
              </w:rPr>
              <w:t>l</w:t>
            </w:r>
            <w:r>
              <w:rPr>
                <w:rFonts w:ascii="Calibri" w:eastAsia="Calibri" w:hAnsi="Calibri" w:cs="Calibri"/>
                <w:b/>
                <w:i/>
                <w:spacing w:val="-3"/>
                <w:sz w:val="22"/>
                <w:szCs w:val="22"/>
              </w:rPr>
              <w:t>y</w:t>
            </w:r>
            <w:r>
              <w:rPr>
                <w:rFonts w:ascii="Calibri" w:eastAsia="Calibri" w:hAnsi="Calibri" w:cs="Calibri"/>
                <w:b/>
                <w:i/>
                <w:sz w:val="22"/>
                <w:szCs w:val="22"/>
              </w:rPr>
              <w:t>t</w:t>
            </w:r>
            <w:r>
              <w:rPr>
                <w:rFonts w:ascii="Calibri" w:eastAsia="Calibri" w:hAnsi="Calibri" w:cs="Calibri"/>
                <w:b/>
                <w:i/>
                <w:spacing w:val="1"/>
                <w:sz w:val="22"/>
                <w:szCs w:val="22"/>
              </w:rPr>
              <w:t>i</w:t>
            </w:r>
            <w:r>
              <w:rPr>
                <w:rFonts w:ascii="Calibri" w:eastAsia="Calibri" w:hAnsi="Calibri" w:cs="Calibri"/>
                <w:b/>
                <w:i/>
                <w:sz w:val="22"/>
                <w:szCs w:val="22"/>
              </w:rPr>
              <w:t>cs</w:t>
            </w:r>
          </w:p>
        </w:tc>
        <w:tc>
          <w:tcPr>
            <w:tcW w:w="994" w:type="dxa"/>
            <w:tcBorders>
              <w:top w:val="single" w:sz="5" w:space="0" w:color="000000"/>
              <w:left w:val="single" w:sz="5" w:space="0" w:color="000000"/>
              <w:bottom w:val="single" w:sz="5" w:space="0" w:color="000000"/>
              <w:right w:val="single" w:sz="5" w:space="0" w:color="000000"/>
            </w:tcBorders>
          </w:tcPr>
          <w:p w14:paraId="43A7C4AD" w14:textId="77777777" w:rsidR="00044DB3" w:rsidRDefault="00E167F0">
            <w:pPr>
              <w:spacing w:before="56"/>
              <w:ind w:left="-1"/>
              <w:rPr>
                <w:rFonts w:ascii="Calibri" w:eastAsia="Calibri" w:hAnsi="Calibri" w:cs="Calibri"/>
                <w:sz w:val="22"/>
                <w:szCs w:val="22"/>
              </w:rPr>
            </w:pPr>
            <w:r>
              <w:rPr>
                <w:rFonts w:ascii="Calibri" w:eastAsia="Calibri" w:hAnsi="Calibri" w:cs="Calibri"/>
                <w:b/>
                <w:i/>
                <w:sz w:val="22"/>
                <w:szCs w:val="22"/>
              </w:rPr>
              <w:t>C</w:t>
            </w:r>
            <w:r>
              <w:rPr>
                <w:rFonts w:ascii="Calibri" w:eastAsia="Calibri" w:hAnsi="Calibri" w:cs="Calibri"/>
                <w:b/>
                <w:i/>
                <w:spacing w:val="-1"/>
                <w:sz w:val="22"/>
                <w:szCs w:val="22"/>
              </w:rPr>
              <w:t>B</w:t>
            </w:r>
            <w:r>
              <w:rPr>
                <w:rFonts w:ascii="Calibri" w:eastAsia="Calibri" w:hAnsi="Calibri" w:cs="Calibri"/>
                <w:b/>
                <w:i/>
                <w:sz w:val="22"/>
                <w:szCs w:val="22"/>
              </w:rPr>
              <w:t>A</w:t>
            </w:r>
          </w:p>
        </w:tc>
        <w:tc>
          <w:tcPr>
            <w:tcW w:w="3119" w:type="dxa"/>
            <w:tcBorders>
              <w:top w:val="single" w:sz="5" w:space="0" w:color="000000"/>
              <w:left w:val="single" w:sz="5" w:space="0" w:color="000000"/>
              <w:bottom w:val="single" w:sz="5" w:space="0" w:color="000000"/>
              <w:right w:val="single" w:sz="5" w:space="0" w:color="000000"/>
            </w:tcBorders>
          </w:tcPr>
          <w:p w14:paraId="16310B2C"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I</w:t>
            </w:r>
            <w:r>
              <w:rPr>
                <w:rFonts w:ascii="Calibri" w:eastAsia="Calibri" w:hAnsi="Calibri" w:cs="Calibri"/>
                <w:b/>
                <w:i/>
                <w:spacing w:val="-1"/>
                <w:sz w:val="22"/>
                <w:szCs w:val="22"/>
              </w:rPr>
              <w:t>n</w:t>
            </w:r>
            <w:r>
              <w:rPr>
                <w:rFonts w:ascii="Calibri" w:eastAsia="Calibri" w:hAnsi="Calibri" w:cs="Calibri"/>
                <w:b/>
                <w:i/>
                <w:spacing w:val="1"/>
                <w:sz w:val="22"/>
                <w:szCs w:val="22"/>
              </w:rPr>
              <w:t>d</w:t>
            </w:r>
            <w:r>
              <w:rPr>
                <w:rFonts w:ascii="Calibri" w:eastAsia="Calibri" w:hAnsi="Calibri" w:cs="Calibri"/>
                <w:b/>
                <w:i/>
                <w:spacing w:val="-1"/>
                <w:sz w:val="22"/>
                <w:szCs w:val="22"/>
              </w:rPr>
              <w:t>ia</w:t>
            </w:r>
            <w:r>
              <w:rPr>
                <w:rFonts w:ascii="Calibri" w:eastAsia="Calibri" w:hAnsi="Calibri" w:cs="Calibri"/>
                <w:b/>
                <w:i/>
                <w:sz w:val="22"/>
                <w:szCs w:val="22"/>
              </w:rPr>
              <w:t>n</w:t>
            </w:r>
            <w:r>
              <w:rPr>
                <w:rFonts w:ascii="Calibri" w:eastAsia="Calibri" w:hAnsi="Calibri" w:cs="Calibri"/>
                <w:b/>
                <w:i/>
                <w:spacing w:val="1"/>
                <w:sz w:val="22"/>
                <w:szCs w:val="22"/>
              </w:rPr>
              <w:t xml:space="preserve"> S</w:t>
            </w:r>
            <w:r>
              <w:rPr>
                <w:rFonts w:ascii="Calibri" w:eastAsia="Calibri" w:hAnsi="Calibri" w:cs="Calibri"/>
                <w:b/>
                <w:i/>
                <w:spacing w:val="-2"/>
                <w:sz w:val="22"/>
                <w:szCs w:val="22"/>
              </w:rPr>
              <w:t>c</w:t>
            </w:r>
            <w:r>
              <w:rPr>
                <w:rFonts w:ascii="Calibri" w:eastAsia="Calibri" w:hAnsi="Calibri" w:cs="Calibri"/>
                <w:b/>
                <w:i/>
                <w:spacing w:val="-1"/>
                <w:sz w:val="22"/>
                <w:szCs w:val="22"/>
              </w:rPr>
              <w:t>h</w:t>
            </w:r>
            <w:r>
              <w:rPr>
                <w:rFonts w:ascii="Calibri" w:eastAsia="Calibri" w:hAnsi="Calibri" w:cs="Calibri"/>
                <w:b/>
                <w:i/>
                <w:spacing w:val="1"/>
                <w:sz w:val="22"/>
                <w:szCs w:val="22"/>
              </w:rPr>
              <w:t>o</w:t>
            </w:r>
            <w:r>
              <w:rPr>
                <w:rFonts w:ascii="Calibri" w:eastAsia="Calibri" w:hAnsi="Calibri" w:cs="Calibri"/>
                <w:b/>
                <w:i/>
                <w:spacing w:val="-1"/>
                <w:sz w:val="22"/>
                <w:szCs w:val="22"/>
              </w:rPr>
              <w:t>o</w:t>
            </w:r>
            <w:r>
              <w:rPr>
                <w:rFonts w:ascii="Calibri" w:eastAsia="Calibri" w:hAnsi="Calibri" w:cs="Calibri"/>
                <w:b/>
                <w:i/>
                <w:sz w:val="22"/>
                <w:szCs w:val="22"/>
              </w:rPr>
              <w:t>l</w:t>
            </w:r>
            <w:r>
              <w:rPr>
                <w:rFonts w:ascii="Calibri" w:eastAsia="Calibri" w:hAnsi="Calibri" w:cs="Calibri"/>
                <w:b/>
                <w:i/>
                <w:spacing w:val="-1"/>
                <w:sz w:val="22"/>
                <w:szCs w:val="22"/>
              </w:rPr>
              <w:t xml:space="preserve"> </w:t>
            </w:r>
            <w:r>
              <w:rPr>
                <w:rFonts w:ascii="Calibri" w:eastAsia="Calibri" w:hAnsi="Calibri" w:cs="Calibri"/>
                <w:b/>
                <w:i/>
                <w:spacing w:val="1"/>
                <w:sz w:val="22"/>
                <w:szCs w:val="22"/>
              </w:rPr>
              <w:t>o</w:t>
            </w:r>
            <w:r>
              <w:rPr>
                <w:rFonts w:ascii="Calibri" w:eastAsia="Calibri" w:hAnsi="Calibri" w:cs="Calibri"/>
                <w:b/>
                <w:i/>
                <w:sz w:val="22"/>
                <w:szCs w:val="22"/>
              </w:rPr>
              <w:t>f</w:t>
            </w:r>
            <w:r>
              <w:rPr>
                <w:rFonts w:ascii="Calibri" w:eastAsia="Calibri" w:hAnsi="Calibri" w:cs="Calibri"/>
                <w:b/>
                <w:i/>
                <w:spacing w:val="-2"/>
                <w:sz w:val="22"/>
                <w:szCs w:val="22"/>
              </w:rPr>
              <w:t xml:space="preserve"> </w:t>
            </w:r>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pacing w:val="-3"/>
                <w:sz w:val="22"/>
                <w:szCs w:val="22"/>
              </w:rPr>
              <w:t>s</w:t>
            </w:r>
            <w:r>
              <w:rPr>
                <w:rFonts w:ascii="Calibri" w:eastAsia="Calibri" w:hAnsi="Calibri" w:cs="Calibri"/>
                <w:b/>
                <w:i/>
                <w:spacing w:val="1"/>
                <w:sz w:val="22"/>
                <w:szCs w:val="22"/>
              </w:rPr>
              <w:t>(</w:t>
            </w:r>
            <w:r>
              <w:rPr>
                <w:rFonts w:ascii="Calibri" w:eastAsia="Calibri" w:hAnsi="Calibri" w:cs="Calibri"/>
                <w:b/>
                <w:i/>
                <w:spacing w:val="-1"/>
                <w:sz w:val="22"/>
                <w:szCs w:val="22"/>
              </w:rPr>
              <w:t>I</w:t>
            </w:r>
            <w:r>
              <w:rPr>
                <w:rFonts w:ascii="Calibri" w:eastAsia="Calibri" w:hAnsi="Calibri" w:cs="Calibri"/>
                <w:b/>
                <w:i/>
                <w:sz w:val="22"/>
                <w:szCs w:val="22"/>
              </w:rPr>
              <w:t>S</w:t>
            </w:r>
            <w:r>
              <w:rPr>
                <w:rFonts w:ascii="Calibri" w:eastAsia="Calibri" w:hAnsi="Calibri" w:cs="Calibri"/>
                <w:b/>
                <w:i/>
                <w:spacing w:val="1"/>
                <w:sz w:val="22"/>
                <w:szCs w:val="22"/>
              </w:rPr>
              <w:t>B</w:t>
            </w:r>
            <w:r>
              <w:rPr>
                <w:rFonts w:ascii="Calibri" w:eastAsia="Calibri" w:hAnsi="Calibri" w:cs="Calibri"/>
                <w:b/>
                <w:i/>
                <w:sz w:val="22"/>
                <w:szCs w:val="22"/>
              </w:rPr>
              <w:t>)</w:t>
            </w:r>
          </w:p>
        </w:tc>
        <w:tc>
          <w:tcPr>
            <w:tcW w:w="1699" w:type="dxa"/>
            <w:tcBorders>
              <w:top w:val="single" w:sz="5" w:space="0" w:color="000000"/>
              <w:left w:val="single" w:sz="5" w:space="0" w:color="000000"/>
              <w:bottom w:val="single" w:sz="5" w:space="0" w:color="000000"/>
              <w:right w:val="single" w:sz="5" w:space="0" w:color="000000"/>
            </w:tcBorders>
          </w:tcPr>
          <w:p w14:paraId="72866728"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2</w:t>
            </w:r>
            <w:r>
              <w:rPr>
                <w:rFonts w:ascii="Calibri" w:eastAsia="Calibri" w:hAnsi="Calibri" w:cs="Calibri"/>
                <w:b/>
                <w:i/>
                <w:spacing w:val="-2"/>
                <w:sz w:val="22"/>
                <w:szCs w:val="22"/>
              </w:rPr>
              <w:t>0</w:t>
            </w:r>
            <w:r>
              <w:rPr>
                <w:rFonts w:ascii="Calibri" w:eastAsia="Calibri" w:hAnsi="Calibri" w:cs="Calibri"/>
                <w:b/>
                <w:i/>
                <w:spacing w:val="1"/>
                <w:sz w:val="22"/>
                <w:szCs w:val="22"/>
              </w:rPr>
              <w:t>1</w:t>
            </w:r>
            <w:r>
              <w:rPr>
                <w:rFonts w:ascii="Calibri" w:eastAsia="Calibri" w:hAnsi="Calibri" w:cs="Calibri"/>
                <w:b/>
                <w:i/>
                <w:sz w:val="22"/>
                <w:szCs w:val="22"/>
              </w:rPr>
              <w:t>6</w:t>
            </w:r>
          </w:p>
        </w:tc>
      </w:tr>
      <w:tr w:rsidR="00044DB3" w14:paraId="596A804B" w14:textId="77777777">
        <w:trPr>
          <w:trHeight w:hRule="exact" w:val="331"/>
        </w:trPr>
        <w:tc>
          <w:tcPr>
            <w:tcW w:w="3971" w:type="dxa"/>
            <w:tcBorders>
              <w:top w:val="single" w:sz="5" w:space="0" w:color="000000"/>
              <w:left w:val="single" w:sz="5" w:space="0" w:color="000000"/>
              <w:bottom w:val="single" w:sz="5" w:space="0" w:color="000000"/>
              <w:right w:val="single" w:sz="5" w:space="0" w:color="000000"/>
            </w:tcBorders>
          </w:tcPr>
          <w:p w14:paraId="3DA08DB9"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A</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L</w:t>
            </w:r>
            <w:r>
              <w:rPr>
                <w:rFonts w:ascii="Calibri" w:eastAsia="Calibri" w:hAnsi="Calibri" w:cs="Calibri"/>
                <w:sz w:val="22"/>
                <w:szCs w:val="22"/>
              </w:rPr>
              <w:t>OR</w:t>
            </w:r>
            <w:r>
              <w:rPr>
                <w:rFonts w:ascii="Calibri" w:eastAsia="Calibri" w:hAnsi="Calibri" w:cs="Calibri"/>
                <w:spacing w:val="-2"/>
                <w:sz w:val="22"/>
                <w:szCs w:val="22"/>
              </w:rPr>
              <w:t xml:space="preserve"> </w:t>
            </w:r>
            <w:r>
              <w:rPr>
                <w:rFonts w:ascii="Calibri" w:eastAsia="Calibri" w:hAnsi="Calibri" w:cs="Calibri"/>
                <w:sz w:val="22"/>
                <w:szCs w:val="22"/>
              </w:rPr>
              <w:t xml:space="preserve">OF </w:t>
            </w:r>
            <w:r>
              <w:rPr>
                <w:rFonts w:ascii="Calibri" w:eastAsia="Calibri" w:hAnsi="Calibri" w:cs="Calibri"/>
                <w:spacing w:val="-2"/>
                <w:sz w:val="22"/>
                <w:szCs w:val="22"/>
              </w:rPr>
              <w:t>T</w:t>
            </w:r>
            <w:r>
              <w:rPr>
                <w:rFonts w:ascii="Calibri" w:eastAsia="Calibri" w:hAnsi="Calibri" w:cs="Calibri"/>
                <w:sz w:val="22"/>
                <w:szCs w:val="22"/>
              </w:rPr>
              <w:t>ECH</w:t>
            </w:r>
            <w:r>
              <w:rPr>
                <w:rFonts w:ascii="Calibri" w:eastAsia="Calibri" w:hAnsi="Calibri" w:cs="Calibri"/>
                <w:spacing w:val="-2"/>
                <w:sz w:val="22"/>
                <w:szCs w:val="22"/>
              </w:rPr>
              <w:t>N</w:t>
            </w:r>
            <w:r>
              <w:rPr>
                <w:rFonts w:ascii="Calibri" w:eastAsia="Calibri" w:hAnsi="Calibri" w:cs="Calibri"/>
                <w:sz w:val="22"/>
                <w:szCs w:val="22"/>
              </w:rPr>
              <w:t>O</w:t>
            </w:r>
            <w:r>
              <w:rPr>
                <w:rFonts w:ascii="Calibri" w:eastAsia="Calibri" w:hAnsi="Calibri" w:cs="Calibri"/>
                <w:spacing w:val="1"/>
                <w:sz w:val="22"/>
                <w:szCs w:val="22"/>
              </w:rPr>
              <w:t>L</w:t>
            </w:r>
            <w:r>
              <w:rPr>
                <w:rFonts w:ascii="Calibri" w:eastAsia="Calibri" w:hAnsi="Calibri" w:cs="Calibri"/>
                <w:spacing w:val="-2"/>
                <w:sz w:val="22"/>
                <w:szCs w:val="22"/>
              </w:rPr>
              <w:t>OG</w:t>
            </w:r>
            <w:r>
              <w:rPr>
                <w:rFonts w:ascii="Calibri" w:eastAsia="Calibri" w:hAnsi="Calibri" w:cs="Calibri"/>
                <w:sz w:val="22"/>
                <w:szCs w:val="22"/>
              </w:rPr>
              <w:t>Y(B.Tec</w:t>
            </w:r>
            <w:r>
              <w:rPr>
                <w:rFonts w:ascii="Calibri" w:eastAsia="Calibri" w:hAnsi="Calibri" w:cs="Calibri"/>
                <w:spacing w:val="-3"/>
                <w:sz w:val="22"/>
                <w:szCs w:val="22"/>
              </w:rPr>
              <w:t>h</w:t>
            </w:r>
            <w:r>
              <w:rPr>
                <w:rFonts w:ascii="Calibri" w:eastAsia="Calibri" w:hAnsi="Calibri" w:cs="Calibri"/>
                <w:sz w:val="22"/>
                <w:szCs w:val="22"/>
              </w:rPr>
              <w:t>)</w:t>
            </w:r>
          </w:p>
        </w:tc>
        <w:tc>
          <w:tcPr>
            <w:tcW w:w="994" w:type="dxa"/>
            <w:tcBorders>
              <w:top w:val="single" w:sz="5" w:space="0" w:color="000000"/>
              <w:left w:val="single" w:sz="5" w:space="0" w:color="000000"/>
              <w:bottom w:val="single" w:sz="5" w:space="0" w:color="000000"/>
              <w:right w:val="single" w:sz="5" w:space="0" w:color="000000"/>
            </w:tcBorders>
          </w:tcPr>
          <w:p w14:paraId="5369BD6F"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CSE</w:t>
            </w:r>
          </w:p>
        </w:tc>
        <w:tc>
          <w:tcPr>
            <w:tcW w:w="3119" w:type="dxa"/>
            <w:tcBorders>
              <w:top w:val="single" w:sz="5" w:space="0" w:color="000000"/>
              <w:left w:val="single" w:sz="5" w:space="0" w:color="000000"/>
              <w:bottom w:val="single" w:sz="5" w:space="0" w:color="000000"/>
              <w:right w:val="single" w:sz="5" w:space="0" w:color="000000"/>
            </w:tcBorders>
          </w:tcPr>
          <w:p w14:paraId="1A953341"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GMR Inst</w:t>
            </w:r>
            <w:r>
              <w:rPr>
                <w:rFonts w:ascii="Calibri" w:eastAsia="Calibri" w:hAnsi="Calibri" w:cs="Calibri"/>
                <w:spacing w:val="-3"/>
                <w:sz w:val="22"/>
                <w:szCs w:val="22"/>
              </w:rPr>
              <w:t>i</w:t>
            </w:r>
            <w:r>
              <w:rPr>
                <w:rFonts w:ascii="Calibri" w:eastAsia="Calibri" w:hAnsi="Calibri" w:cs="Calibri"/>
                <w:sz w:val="22"/>
                <w:szCs w:val="22"/>
              </w:rPr>
              <w:t>tute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4"/>
                <w:sz w:val="22"/>
                <w:szCs w:val="22"/>
              </w:rPr>
              <w:t>n</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o</w:t>
            </w:r>
            <w:r>
              <w:rPr>
                <w:rFonts w:ascii="Calibri" w:eastAsia="Calibri" w:hAnsi="Calibri" w:cs="Calibri"/>
                <w:spacing w:val="-1"/>
                <w:sz w:val="22"/>
                <w:szCs w:val="22"/>
              </w:rPr>
              <w:t>g</w:t>
            </w:r>
            <w:r>
              <w:rPr>
                <w:rFonts w:ascii="Calibri" w:eastAsia="Calibri" w:hAnsi="Calibri" w:cs="Calibri"/>
                <w:sz w:val="22"/>
                <w:szCs w:val="22"/>
              </w:rPr>
              <w:t>y</w:t>
            </w:r>
          </w:p>
        </w:tc>
        <w:tc>
          <w:tcPr>
            <w:tcW w:w="1699" w:type="dxa"/>
            <w:tcBorders>
              <w:top w:val="single" w:sz="5" w:space="0" w:color="000000"/>
              <w:left w:val="single" w:sz="5" w:space="0" w:color="000000"/>
              <w:bottom w:val="single" w:sz="5" w:space="0" w:color="000000"/>
              <w:right w:val="single" w:sz="5" w:space="0" w:color="000000"/>
            </w:tcBorders>
          </w:tcPr>
          <w:p w14:paraId="68DBF59D" w14:textId="77777777" w:rsidR="00044DB3" w:rsidRDefault="00E167F0">
            <w:pPr>
              <w:spacing w:before="48"/>
              <w:ind w:left="-1"/>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1</w:t>
            </w:r>
          </w:p>
        </w:tc>
      </w:tr>
    </w:tbl>
    <w:p w14:paraId="65C8AB8A" w14:textId="77777777" w:rsidR="00044DB3" w:rsidRDefault="00044DB3">
      <w:pPr>
        <w:spacing w:before="2" w:line="240" w:lineRule="exact"/>
        <w:rPr>
          <w:sz w:val="24"/>
          <w:szCs w:val="24"/>
        </w:rPr>
      </w:pPr>
    </w:p>
    <w:p w14:paraId="5E69B55B" w14:textId="77777777" w:rsidR="00044DB3" w:rsidRDefault="00E167F0">
      <w:pPr>
        <w:spacing w:before="16"/>
        <w:ind w:left="100"/>
        <w:rPr>
          <w:rFonts w:ascii="Calibri" w:eastAsia="Calibri" w:hAnsi="Calibri" w:cs="Calibri"/>
          <w:sz w:val="22"/>
          <w:szCs w:val="22"/>
        </w:rPr>
      </w:pPr>
      <w:r>
        <w:rPr>
          <w:rFonts w:ascii="Calibri" w:eastAsia="Calibri" w:hAnsi="Calibri" w:cs="Calibri"/>
          <w:b/>
          <w:color w:val="3366FF"/>
          <w:sz w:val="22"/>
          <w:szCs w:val="22"/>
        </w:rPr>
        <w:t>Ext</w:t>
      </w:r>
      <w:r>
        <w:rPr>
          <w:rFonts w:ascii="Calibri" w:eastAsia="Calibri" w:hAnsi="Calibri" w:cs="Calibri"/>
          <w:b/>
          <w:color w:val="3366FF"/>
          <w:spacing w:val="-1"/>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na</w:t>
      </w:r>
      <w:r>
        <w:rPr>
          <w:rFonts w:ascii="Calibri" w:eastAsia="Calibri" w:hAnsi="Calibri" w:cs="Calibri"/>
          <w:b/>
          <w:color w:val="3366FF"/>
          <w:sz w:val="22"/>
          <w:szCs w:val="22"/>
        </w:rPr>
        <w:t>l</w:t>
      </w:r>
      <w:r>
        <w:rPr>
          <w:rFonts w:ascii="Calibri" w:eastAsia="Calibri" w:hAnsi="Calibri" w:cs="Calibri"/>
          <w:b/>
          <w:color w:val="3366FF"/>
          <w:spacing w:val="2"/>
          <w:sz w:val="22"/>
          <w:szCs w:val="22"/>
        </w:rPr>
        <w:t xml:space="preserve"> </w:t>
      </w:r>
      <w:r>
        <w:rPr>
          <w:rFonts w:ascii="Calibri" w:eastAsia="Calibri" w:hAnsi="Calibri" w:cs="Calibri"/>
          <w:b/>
          <w:color w:val="3366FF"/>
          <w:spacing w:val="1"/>
          <w:sz w:val="22"/>
          <w:szCs w:val="22"/>
        </w:rPr>
        <w:t>C</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f</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p w14:paraId="185F574D" w14:textId="77777777" w:rsidR="00044DB3" w:rsidRPr="008A0CA9" w:rsidRDefault="00E167F0" w:rsidP="008A0CA9">
      <w:pPr>
        <w:pStyle w:val="ListParagraph"/>
        <w:numPr>
          <w:ilvl w:val="0"/>
          <w:numId w:val="2"/>
        </w:numPr>
        <w:spacing w:before="1"/>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2"/>
          <w:sz w:val="22"/>
          <w:szCs w:val="22"/>
        </w:rPr>
        <w:t xml:space="preserve"> </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S</w:t>
      </w:r>
      <w:r w:rsidRPr="008A0CA9">
        <w:rPr>
          <w:rFonts w:ascii="Calibri" w:eastAsia="Calibri" w:hAnsi="Calibri" w:cs="Calibri"/>
          <w:b/>
          <w:spacing w:val="1"/>
          <w:sz w:val="22"/>
          <w:szCs w:val="22"/>
        </w:rPr>
        <w:t>T</w:t>
      </w:r>
      <w:r w:rsidRPr="008A0CA9">
        <w:rPr>
          <w:rFonts w:ascii="Calibri" w:eastAsia="Calibri" w:hAnsi="Calibri" w:cs="Calibri"/>
          <w:b/>
          <w:spacing w:val="-3"/>
          <w:sz w:val="22"/>
          <w:szCs w:val="22"/>
        </w:rPr>
        <w:t>Q</w:t>
      </w:r>
      <w:r w:rsidRPr="008A0CA9">
        <w:rPr>
          <w:rFonts w:ascii="Calibri" w:eastAsia="Calibri" w:hAnsi="Calibri" w:cs="Calibri"/>
          <w:b/>
          <w:sz w:val="22"/>
          <w:szCs w:val="22"/>
        </w:rPr>
        <w:t>B</w:t>
      </w:r>
      <w:r w:rsidRPr="008A0CA9">
        <w:rPr>
          <w:rFonts w:ascii="Calibri" w:eastAsia="Calibri" w:hAnsi="Calibri" w:cs="Calibri"/>
          <w:b/>
          <w:spacing w:val="2"/>
          <w:sz w:val="22"/>
          <w:szCs w:val="22"/>
        </w:rPr>
        <w:t xml:space="preserve"> </w:t>
      </w:r>
      <w:r w:rsidRPr="008A0CA9">
        <w:rPr>
          <w:rFonts w:ascii="Calibri" w:eastAsia="Calibri" w:hAnsi="Calibri" w:cs="Calibri"/>
          <w:spacing w:val="-1"/>
          <w:sz w:val="22"/>
          <w:szCs w:val="22"/>
        </w:rPr>
        <w:t>p</w:t>
      </w:r>
      <w:r w:rsidRPr="008A0CA9">
        <w:rPr>
          <w:rFonts w:ascii="Calibri" w:eastAsia="Calibri" w:hAnsi="Calibri" w:cs="Calibri"/>
          <w:spacing w:val="-3"/>
          <w:sz w:val="22"/>
          <w:szCs w:val="22"/>
        </w:rPr>
        <w:t>r</w:t>
      </w:r>
      <w:r w:rsidRPr="008A0CA9">
        <w:rPr>
          <w:rFonts w:ascii="Calibri" w:eastAsia="Calibri" w:hAnsi="Calibri" w:cs="Calibri"/>
          <w:spacing w:val="1"/>
          <w:sz w:val="22"/>
          <w:szCs w:val="22"/>
        </w:rPr>
        <w:t>o</w:t>
      </w:r>
      <w:r w:rsidRPr="008A0CA9">
        <w:rPr>
          <w:rFonts w:ascii="Calibri" w:eastAsia="Calibri" w:hAnsi="Calibri" w:cs="Calibri"/>
          <w:sz w:val="22"/>
          <w:szCs w:val="22"/>
        </w:rPr>
        <w:t>fess</w:t>
      </w:r>
      <w:r w:rsidRPr="008A0CA9">
        <w:rPr>
          <w:rFonts w:ascii="Calibri" w:eastAsia="Calibri" w:hAnsi="Calibri" w:cs="Calibri"/>
          <w:spacing w:val="-2"/>
          <w:sz w:val="22"/>
          <w:szCs w:val="22"/>
        </w:rPr>
        <w:t>i</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n</w:t>
      </w:r>
      <w:r w:rsidRPr="008A0CA9">
        <w:rPr>
          <w:rFonts w:ascii="Calibri" w:eastAsia="Calibri" w:hAnsi="Calibri" w:cs="Calibri"/>
          <w:sz w:val="22"/>
          <w:szCs w:val="22"/>
        </w:rPr>
        <w:t>al</w:t>
      </w:r>
    </w:p>
    <w:p w14:paraId="1CA4E663"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3"/>
          <w:sz w:val="22"/>
          <w:szCs w:val="22"/>
        </w:rPr>
        <w:t>O</w:t>
      </w:r>
      <w:r w:rsidRPr="008A0CA9">
        <w:rPr>
          <w:rFonts w:ascii="Calibri" w:eastAsia="Calibri" w:hAnsi="Calibri" w:cs="Calibri"/>
          <w:b/>
          <w:spacing w:val="1"/>
          <w:sz w:val="22"/>
          <w:szCs w:val="22"/>
        </w:rPr>
        <w:t>C</w:t>
      </w:r>
      <w:r w:rsidRPr="008A0CA9">
        <w:rPr>
          <w:rFonts w:ascii="Calibri" w:eastAsia="Calibri" w:hAnsi="Calibri" w:cs="Calibri"/>
          <w:b/>
          <w:spacing w:val="-1"/>
          <w:sz w:val="22"/>
          <w:szCs w:val="22"/>
        </w:rPr>
        <w:t>J</w:t>
      </w:r>
      <w:r w:rsidRPr="008A0CA9">
        <w:rPr>
          <w:rFonts w:ascii="Calibri" w:eastAsia="Calibri" w:hAnsi="Calibri" w:cs="Calibri"/>
          <w:b/>
          <w:sz w:val="22"/>
          <w:szCs w:val="22"/>
        </w:rPr>
        <w:t>P</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J</w:t>
      </w:r>
      <w:r w:rsidRPr="008A0CA9">
        <w:rPr>
          <w:rFonts w:ascii="Calibri" w:eastAsia="Calibri" w:hAnsi="Calibri" w:cs="Calibri"/>
          <w:sz w:val="22"/>
          <w:szCs w:val="22"/>
        </w:rPr>
        <w:t>a</w:t>
      </w:r>
      <w:r w:rsidRPr="008A0CA9">
        <w:rPr>
          <w:rFonts w:ascii="Calibri" w:eastAsia="Calibri" w:hAnsi="Calibri" w:cs="Calibri"/>
          <w:spacing w:val="1"/>
          <w:sz w:val="22"/>
          <w:szCs w:val="22"/>
        </w:rPr>
        <w:t>v</w:t>
      </w:r>
      <w:r w:rsidRPr="008A0CA9">
        <w:rPr>
          <w:rFonts w:ascii="Calibri" w:eastAsia="Calibri" w:hAnsi="Calibri" w:cs="Calibri"/>
          <w:sz w:val="22"/>
          <w:szCs w:val="22"/>
        </w:rPr>
        <w:t>a</w:t>
      </w:r>
      <w:r w:rsidRPr="008A0CA9">
        <w:rPr>
          <w:rFonts w:ascii="Calibri" w:eastAsia="Calibri" w:hAnsi="Calibri" w:cs="Calibri"/>
          <w:spacing w:val="-2"/>
          <w:sz w:val="22"/>
          <w:szCs w:val="22"/>
        </w:rPr>
        <w:t xml:space="preserve"> </w:t>
      </w:r>
      <w:r w:rsidRPr="008A0CA9">
        <w:rPr>
          <w:rFonts w:ascii="Calibri" w:eastAsia="Calibri" w:hAnsi="Calibri" w:cs="Calibri"/>
          <w:spacing w:val="-1"/>
          <w:sz w:val="22"/>
          <w:szCs w:val="22"/>
        </w:rPr>
        <w:t>D</w:t>
      </w:r>
      <w:r w:rsidRPr="008A0CA9">
        <w:rPr>
          <w:rFonts w:ascii="Calibri" w:eastAsia="Calibri" w:hAnsi="Calibri" w:cs="Calibri"/>
          <w:sz w:val="22"/>
          <w:szCs w:val="22"/>
        </w:rPr>
        <w:t>e</w:t>
      </w:r>
      <w:r w:rsidRPr="008A0CA9">
        <w:rPr>
          <w:rFonts w:ascii="Calibri" w:eastAsia="Calibri" w:hAnsi="Calibri" w:cs="Calibri"/>
          <w:spacing w:val="-1"/>
          <w:sz w:val="22"/>
          <w:szCs w:val="22"/>
        </w:rPr>
        <w:t>v</w:t>
      </w:r>
      <w:r w:rsidRPr="008A0CA9">
        <w:rPr>
          <w:rFonts w:ascii="Calibri" w:eastAsia="Calibri" w:hAnsi="Calibri" w:cs="Calibri"/>
          <w:sz w:val="22"/>
          <w:szCs w:val="22"/>
        </w:rPr>
        <w:t>el</w:t>
      </w:r>
      <w:r w:rsidRPr="008A0CA9">
        <w:rPr>
          <w:rFonts w:ascii="Calibri" w:eastAsia="Calibri" w:hAnsi="Calibri" w:cs="Calibri"/>
          <w:spacing w:val="-1"/>
          <w:sz w:val="22"/>
          <w:szCs w:val="22"/>
        </w:rPr>
        <w:t>op</w:t>
      </w:r>
      <w:r w:rsidRPr="008A0CA9">
        <w:rPr>
          <w:rFonts w:ascii="Calibri" w:eastAsia="Calibri" w:hAnsi="Calibri" w:cs="Calibri"/>
          <w:sz w:val="22"/>
          <w:szCs w:val="22"/>
        </w:rPr>
        <w:t>er</w:t>
      </w:r>
    </w:p>
    <w:p w14:paraId="7D272D64"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1"/>
          <w:sz w:val="22"/>
          <w:szCs w:val="22"/>
        </w:rPr>
        <w:t>S</w:t>
      </w:r>
      <w:r w:rsidRPr="008A0CA9">
        <w:rPr>
          <w:rFonts w:ascii="Calibri" w:eastAsia="Calibri" w:hAnsi="Calibri" w:cs="Calibri"/>
          <w:b/>
          <w:sz w:val="22"/>
          <w:szCs w:val="22"/>
        </w:rPr>
        <w:t xml:space="preserve">AS </w:t>
      </w:r>
      <w:r w:rsidRPr="008A0CA9">
        <w:rPr>
          <w:rFonts w:ascii="Calibri" w:eastAsia="Calibri" w:hAnsi="Calibri" w:cs="Calibri"/>
          <w:sz w:val="22"/>
          <w:szCs w:val="22"/>
        </w:rPr>
        <w:t>B</w:t>
      </w:r>
      <w:r w:rsidRPr="008A0CA9">
        <w:rPr>
          <w:rFonts w:ascii="Calibri" w:eastAsia="Calibri" w:hAnsi="Calibri" w:cs="Calibri"/>
          <w:spacing w:val="-1"/>
          <w:sz w:val="22"/>
          <w:szCs w:val="22"/>
        </w:rPr>
        <w:t>A</w:t>
      </w:r>
      <w:r w:rsidRPr="008A0CA9">
        <w:rPr>
          <w:rFonts w:ascii="Calibri" w:eastAsia="Calibri" w:hAnsi="Calibri" w:cs="Calibri"/>
          <w:spacing w:val="-3"/>
          <w:sz w:val="22"/>
          <w:szCs w:val="22"/>
        </w:rPr>
        <w:t>S</w:t>
      </w:r>
      <w:r w:rsidRPr="008A0CA9">
        <w:rPr>
          <w:rFonts w:ascii="Calibri" w:eastAsia="Calibri" w:hAnsi="Calibri" w:cs="Calibri"/>
          <w:sz w:val="22"/>
          <w:szCs w:val="22"/>
        </w:rPr>
        <w:t>E</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A</w:t>
      </w:r>
      <w:r w:rsidRPr="008A0CA9">
        <w:rPr>
          <w:rFonts w:ascii="Calibri" w:eastAsia="Calibri" w:hAnsi="Calibri" w:cs="Calibri"/>
          <w:spacing w:val="-1"/>
          <w:sz w:val="22"/>
          <w:szCs w:val="22"/>
        </w:rPr>
        <w:t>n</w:t>
      </w:r>
      <w:r w:rsidRPr="008A0CA9">
        <w:rPr>
          <w:rFonts w:ascii="Calibri" w:eastAsia="Calibri" w:hAnsi="Calibri" w:cs="Calibri"/>
          <w:sz w:val="22"/>
          <w:szCs w:val="22"/>
        </w:rPr>
        <w:t>aly</w:t>
      </w:r>
      <w:r w:rsidRPr="008A0CA9">
        <w:rPr>
          <w:rFonts w:ascii="Calibri" w:eastAsia="Calibri" w:hAnsi="Calibri" w:cs="Calibri"/>
          <w:spacing w:val="1"/>
          <w:sz w:val="22"/>
          <w:szCs w:val="22"/>
        </w:rPr>
        <w:t>t</w:t>
      </w:r>
      <w:r w:rsidRPr="008A0CA9">
        <w:rPr>
          <w:rFonts w:ascii="Calibri" w:eastAsia="Calibri" w:hAnsi="Calibri" w:cs="Calibri"/>
          <w:spacing w:val="-3"/>
          <w:sz w:val="22"/>
          <w:szCs w:val="22"/>
        </w:rPr>
        <w:t>i</w:t>
      </w:r>
      <w:r w:rsidRPr="008A0CA9">
        <w:rPr>
          <w:rFonts w:ascii="Calibri" w:eastAsia="Calibri" w:hAnsi="Calibri" w:cs="Calibri"/>
          <w:spacing w:val="-2"/>
          <w:sz w:val="22"/>
          <w:szCs w:val="22"/>
        </w:rPr>
        <w:t>c</w:t>
      </w:r>
      <w:r w:rsidRPr="008A0CA9">
        <w:rPr>
          <w:rFonts w:ascii="Calibri" w:eastAsia="Calibri" w:hAnsi="Calibri" w:cs="Calibri"/>
          <w:sz w:val="22"/>
          <w:szCs w:val="22"/>
        </w:rPr>
        <w:t>s</w:t>
      </w:r>
    </w:p>
    <w:p w14:paraId="630555D4" w14:textId="77777777" w:rsidR="00044DB3"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in</w:t>
      </w:r>
      <w:r w:rsidRPr="008A0CA9">
        <w:rPr>
          <w:rFonts w:ascii="Calibri" w:eastAsia="Calibri" w:hAnsi="Calibri" w:cs="Calibri"/>
          <w:spacing w:val="-3"/>
          <w:sz w:val="22"/>
          <w:szCs w:val="22"/>
        </w:rPr>
        <w:t xml:space="preserve"> </w:t>
      </w:r>
      <w:r w:rsidRPr="008A0CA9">
        <w:rPr>
          <w:rFonts w:ascii="Calibri" w:eastAsia="Calibri" w:hAnsi="Calibri" w:cs="Calibri"/>
          <w:b/>
          <w:spacing w:val="1"/>
          <w:sz w:val="22"/>
          <w:szCs w:val="22"/>
        </w:rPr>
        <w:t>B</w:t>
      </w:r>
      <w:r w:rsidRPr="008A0CA9">
        <w:rPr>
          <w:rFonts w:ascii="Calibri" w:eastAsia="Calibri" w:hAnsi="Calibri" w:cs="Calibri"/>
          <w:b/>
          <w:spacing w:val="-1"/>
          <w:sz w:val="22"/>
          <w:szCs w:val="22"/>
        </w:rPr>
        <w:t>u</w:t>
      </w:r>
      <w:r w:rsidRPr="008A0CA9">
        <w:rPr>
          <w:rFonts w:ascii="Calibri" w:eastAsia="Calibri" w:hAnsi="Calibri" w:cs="Calibri"/>
          <w:b/>
          <w:spacing w:val="-2"/>
          <w:sz w:val="22"/>
          <w:szCs w:val="22"/>
        </w:rPr>
        <w:t>s</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ne</w:t>
      </w:r>
      <w:r w:rsidRPr="008A0CA9">
        <w:rPr>
          <w:rFonts w:ascii="Calibri" w:eastAsia="Calibri" w:hAnsi="Calibri" w:cs="Calibri"/>
          <w:b/>
          <w:sz w:val="22"/>
          <w:szCs w:val="22"/>
        </w:rPr>
        <w:t>ss</w:t>
      </w:r>
      <w:r w:rsidRPr="008A0CA9">
        <w:rPr>
          <w:rFonts w:ascii="Calibri" w:eastAsia="Calibri" w:hAnsi="Calibri" w:cs="Calibri"/>
          <w:b/>
          <w:spacing w:val="-1"/>
          <w:sz w:val="22"/>
          <w:szCs w:val="22"/>
        </w:rPr>
        <w:t xml:space="preserve"> </w:t>
      </w:r>
      <w:r w:rsidRPr="008A0CA9">
        <w:rPr>
          <w:rFonts w:ascii="Calibri" w:eastAsia="Calibri" w:hAnsi="Calibri" w:cs="Calibri"/>
          <w:b/>
          <w:sz w:val="22"/>
          <w:szCs w:val="22"/>
        </w:rPr>
        <w:t>An</w:t>
      </w:r>
      <w:r w:rsidRPr="008A0CA9">
        <w:rPr>
          <w:rFonts w:ascii="Calibri" w:eastAsia="Calibri" w:hAnsi="Calibri" w:cs="Calibri"/>
          <w:b/>
          <w:spacing w:val="-1"/>
          <w:sz w:val="22"/>
          <w:szCs w:val="22"/>
        </w:rPr>
        <w:t>aly</w:t>
      </w:r>
      <w:r w:rsidRPr="008A0CA9">
        <w:rPr>
          <w:rFonts w:ascii="Calibri" w:eastAsia="Calibri" w:hAnsi="Calibri" w:cs="Calibri"/>
          <w:b/>
          <w:sz w:val="22"/>
          <w:szCs w:val="22"/>
        </w:rPr>
        <w:t>t</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c</w:t>
      </w:r>
      <w:r w:rsidRPr="008A0CA9">
        <w:rPr>
          <w:rFonts w:ascii="Calibri" w:eastAsia="Calibri" w:hAnsi="Calibri" w:cs="Calibri"/>
          <w:b/>
          <w:spacing w:val="3"/>
          <w:sz w:val="22"/>
          <w:szCs w:val="22"/>
        </w:rPr>
        <w:t>s</w:t>
      </w:r>
      <w:r w:rsidRPr="008A0CA9">
        <w:rPr>
          <w:rFonts w:ascii="Calibri" w:eastAsia="Calibri" w:hAnsi="Calibri" w:cs="Calibri"/>
          <w:sz w:val="22"/>
          <w:szCs w:val="22"/>
        </w:rPr>
        <w:t>.</w:t>
      </w:r>
    </w:p>
    <w:p w14:paraId="5EBA93A2" w14:textId="77777777" w:rsidR="00BC409C" w:rsidRPr="00BC409C" w:rsidRDefault="00BC409C" w:rsidP="00BC409C">
      <w:pPr>
        <w:rPr>
          <w:rFonts w:ascii="Calibri" w:eastAsia="Calibri" w:hAnsi="Calibri" w:cs="Calibri"/>
          <w:sz w:val="22"/>
          <w:szCs w:val="22"/>
        </w:rPr>
      </w:pPr>
    </w:p>
    <w:p w14:paraId="36BEA41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A</w:t>
      </w:r>
      <w:r>
        <w:rPr>
          <w:rFonts w:ascii="Calibri" w:eastAsia="Calibri" w:hAnsi="Calibri" w:cs="Calibri"/>
          <w:b/>
          <w:color w:val="3366FF"/>
          <w:spacing w:val="2"/>
          <w:sz w:val="22"/>
          <w:szCs w:val="22"/>
        </w:rPr>
        <w:t>c</w:t>
      </w:r>
      <w:r>
        <w:rPr>
          <w:rFonts w:ascii="Calibri" w:eastAsia="Calibri" w:hAnsi="Calibri" w:cs="Calibri"/>
          <w:b/>
          <w:color w:val="3366FF"/>
          <w:spacing w:val="-1"/>
          <w:sz w:val="22"/>
          <w:szCs w:val="22"/>
        </w:rPr>
        <w:t>h</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v</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ts</w:t>
      </w:r>
    </w:p>
    <w:p w14:paraId="4AA9D1F5"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b/>
          <w:spacing w:val="-1"/>
          <w:sz w:val="22"/>
          <w:szCs w:val="22"/>
        </w:rPr>
        <w:t>Me</w:t>
      </w:r>
      <w:r w:rsidRPr="008A0CA9">
        <w:rPr>
          <w:rFonts w:ascii="Calibri" w:eastAsia="Calibri" w:hAnsi="Calibri" w:cs="Calibri"/>
          <w:b/>
          <w:sz w:val="22"/>
          <w:szCs w:val="22"/>
        </w:rPr>
        <w:t>mb</w:t>
      </w:r>
      <w:r w:rsidRPr="008A0CA9">
        <w:rPr>
          <w:rFonts w:ascii="Calibri" w:eastAsia="Calibri" w:hAnsi="Calibri" w:cs="Calibri"/>
          <w:b/>
          <w:spacing w:val="-1"/>
          <w:sz w:val="22"/>
          <w:szCs w:val="22"/>
        </w:rPr>
        <w:t>e</w:t>
      </w:r>
      <w:r w:rsidRPr="008A0CA9">
        <w:rPr>
          <w:rFonts w:ascii="Calibri" w:eastAsia="Calibri" w:hAnsi="Calibri" w:cs="Calibri"/>
          <w:b/>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 I</w:t>
      </w:r>
      <w:r w:rsidRPr="008A0CA9">
        <w:rPr>
          <w:rFonts w:ascii="Calibri" w:eastAsia="Calibri" w:hAnsi="Calibri" w:cs="Calibri"/>
          <w:spacing w:val="-3"/>
          <w:sz w:val="22"/>
          <w:szCs w:val="22"/>
        </w:rPr>
        <w:t>S</w:t>
      </w:r>
      <w:r w:rsidRPr="008A0CA9">
        <w:rPr>
          <w:rFonts w:ascii="Calibri" w:eastAsia="Calibri" w:hAnsi="Calibri" w:cs="Calibri"/>
          <w:sz w:val="22"/>
          <w:szCs w:val="22"/>
        </w:rPr>
        <w:t>TE</w:t>
      </w:r>
      <w:r w:rsidRPr="008A0CA9">
        <w:rPr>
          <w:rFonts w:ascii="Calibri" w:eastAsia="Calibri" w:hAnsi="Calibri" w:cs="Calibri"/>
          <w:spacing w:val="-1"/>
          <w:sz w:val="22"/>
          <w:szCs w:val="22"/>
        </w:rPr>
        <w:t>/</w:t>
      </w:r>
      <w:r w:rsidRPr="008A0CA9">
        <w:rPr>
          <w:rFonts w:ascii="Calibri" w:eastAsia="Calibri" w:hAnsi="Calibri" w:cs="Calibri"/>
          <w:sz w:val="22"/>
          <w:szCs w:val="22"/>
        </w:rPr>
        <w:t>CS</w:t>
      </w:r>
      <w:r w:rsidRPr="008A0CA9">
        <w:rPr>
          <w:rFonts w:ascii="Calibri" w:eastAsia="Calibri" w:hAnsi="Calibri" w:cs="Calibri"/>
          <w:spacing w:val="-1"/>
          <w:sz w:val="22"/>
          <w:szCs w:val="22"/>
        </w:rPr>
        <w:t>I</w:t>
      </w:r>
      <w:r w:rsidRPr="008A0CA9">
        <w:rPr>
          <w:rFonts w:ascii="Calibri" w:eastAsia="Calibri" w:hAnsi="Calibri" w:cs="Calibri"/>
          <w:spacing w:val="1"/>
          <w:sz w:val="22"/>
          <w:szCs w:val="22"/>
        </w:rPr>
        <w:t>/</w:t>
      </w:r>
      <w:r w:rsidRPr="008A0CA9">
        <w:rPr>
          <w:rFonts w:ascii="Calibri" w:eastAsia="Calibri" w:hAnsi="Calibri" w:cs="Calibri"/>
          <w:sz w:val="22"/>
          <w:szCs w:val="22"/>
        </w:rPr>
        <w:t xml:space="preserve">IE </w:t>
      </w:r>
      <w:r w:rsidRPr="008A0CA9">
        <w:rPr>
          <w:rFonts w:ascii="Calibri" w:eastAsia="Calibri" w:hAnsi="Calibri" w:cs="Calibri"/>
          <w:spacing w:val="-2"/>
          <w:sz w:val="22"/>
          <w:szCs w:val="22"/>
        </w:rPr>
        <w:t>(20</w:t>
      </w:r>
      <w:r w:rsidRPr="008A0CA9">
        <w:rPr>
          <w:rFonts w:ascii="Calibri" w:eastAsia="Calibri" w:hAnsi="Calibri" w:cs="Calibri"/>
          <w:spacing w:val="1"/>
          <w:sz w:val="22"/>
          <w:szCs w:val="22"/>
        </w:rPr>
        <w:t>0</w:t>
      </w:r>
      <w:r w:rsidRPr="008A0CA9">
        <w:rPr>
          <w:rFonts w:ascii="Calibri" w:eastAsia="Calibri" w:hAnsi="Calibri" w:cs="Calibri"/>
          <w:spacing w:val="3"/>
          <w:sz w:val="22"/>
          <w:szCs w:val="22"/>
        </w:rPr>
        <w:t>7</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11</w:t>
      </w:r>
      <w:r w:rsidRPr="008A0CA9">
        <w:rPr>
          <w:rFonts w:ascii="Calibri" w:eastAsia="Calibri" w:hAnsi="Calibri" w:cs="Calibri"/>
          <w:sz w:val="22"/>
          <w:szCs w:val="22"/>
        </w:rPr>
        <w:t>)</w:t>
      </w:r>
    </w:p>
    <w:p w14:paraId="6FE88868"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sz w:val="22"/>
          <w:szCs w:val="22"/>
        </w:rPr>
        <w:t>St</w:t>
      </w:r>
      <w:r w:rsidRPr="008A0CA9">
        <w:rPr>
          <w:rFonts w:ascii="Calibri" w:eastAsia="Calibri" w:hAnsi="Calibri" w:cs="Calibri"/>
          <w:spacing w:val="-1"/>
          <w:sz w:val="22"/>
          <w:szCs w:val="22"/>
        </w:rPr>
        <w:t>ud</w:t>
      </w:r>
      <w:r w:rsidRPr="008A0CA9">
        <w:rPr>
          <w:rFonts w:ascii="Calibri" w:eastAsia="Calibri" w:hAnsi="Calibri" w:cs="Calibri"/>
          <w:sz w:val="22"/>
          <w:szCs w:val="22"/>
        </w:rPr>
        <w:t>ent</w:t>
      </w:r>
      <w:r w:rsidRPr="008A0CA9">
        <w:rPr>
          <w:rFonts w:ascii="Calibri" w:eastAsia="Calibri" w:hAnsi="Calibri" w:cs="Calibri"/>
          <w:spacing w:val="1"/>
          <w:sz w:val="22"/>
          <w:szCs w:val="22"/>
        </w:rPr>
        <w:t xml:space="preserve"> </w:t>
      </w:r>
      <w:r w:rsidR="00BC409C" w:rsidRPr="008A0CA9">
        <w:rPr>
          <w:rFonts w:ascii="Calibri" w:eastAsia="Calibri" w:hAnsi="Calibri" w:cs="Calibri"/>
          <w:b/>
          <w:spacing w:val="1"/>
          <w:sz w:val="22"/>
          <w:szCs w:val="22"/>
        </w:rPr>
        <w:t>c</w:t>
      </w:r>
      <w:r w:rsidR="00BC409C" w:rsidRPr="008A0CA9">
        <w:rPr>
          <w:rFonts w:ascii="Calibri" w:eastAsia="Calibri" w:hAnsi="Calibri" w:cs="Calibri"/>
          <w:b/>
          <w:spacing w:val="-1"/>
          <w:sz w:val="22"/>
          <w:szCs w:val="22"/>
        </w:rPr>
        <w:t>o</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00BC409C" w:rsidRPr="008A0CA9">
        <w:rPr>
          <w:rFonts w:ascii="Calibri" w:eastAsia="Calibri" w:hAnsi="Calibri" w:cs="Calibri"/>
          <w:b/>
          <w:spacing w:val="1"/>
          <w:sz w:val="22"/>
          <w:szCs w:val="22"/>
        </w:rPr>
        <w:t>d</w:t>
      </w:r>
      <w:r w:rsidR="00BC409C" w:rsidRPr="008A0CA9">
        <w:rPr>
          <w:rFonts w:ascii="Calibri" w:eastAsia="Calibri" w:hAnsi="Calibri" w:cs="Calibri"/>
          <w:b/>
          <w:spacing w:val="-1"/>
          <w:sz w:val="22"/>
          <w:szCs w:val="22"/>
        </w:rPr>
        <w:t>i</w:t>
      </w:r>
      <w:r w:rsidR="00BC409C" w:rsidRPr="008A0CA9">
        <w:rPr>
          <w:rFonts w:ascii="Calibri" w:eastAsia="Calibri" w:hAnsi="Calibri" w:cs="Calibri"/>
          <w:b/>
          <w:spacing w:val="1"/>
          <w:sz w:val="22"/>
          <w:szCs w:val="22"/>
        </w:rPr>
        <w:t>n</w:t>
      </w:r>
      <w:r w:rsidR="00BC409C" w:rsidRPr="008A0CA9">
        <w:rPr>
          <w:rFonts w:ascii="Calibri" w:eastAsia="Calibri" w:hAnsi="Calibri" w:cs="Calibri"/>
          <w:b/>
          <w:spacing w:val="-1"/>
          <w:sz w:val="22"/>
          <w:szCs w:val="22"/>
        </w:rPr>
        <w:t>at</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w:t>
      </w:r>
      <w:r w:rsidRPr="008A0CA9">
        <w:rPr>
          <w:rFonts w:ascii="Calibri" w:eastAsia="Calibri" w:hAnsi="Calibri" w:cs="Calibri"/>
          <w:spacing w:val="-2"/>
          <w:sz w:val="22"/>
          <w:szCs w:val="22"/>
        </w:rPr>
        <w:t xml:space="preserve"> </w:t>
      </w:r>
      <w:r w:rsidRPr="008A0CA9">
        <w:rPr>
          <w:rFonts w:ascii="Calibri" w:eastAsia="Calibri" w:hAnsi="Calibri" w:cs="Calibri"/>
          <w:sz w:val="22"/>
          <w:szCs w:val="22"/>
        </w:rPr>
        <w:t>c</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l</w:t>
      </w:r>
      <w:r w:rsidRPr="008A0CA9">
        <w:rPr>
          <w:rFonts w:ascii="Calibri" w:eastAsia="Calibri" w:hAnsi="Calibri" w:cs="Calibri"/>
          <w:sz w:val="22"/>
          <w:szCs w:val="22"/>
        </w:rPr>
        <w:t>lege</w:t>
      </w:r>
      <w:r w:rsidRPr="008A0CA9">
        <w:rPr>
          <w:rFonts w:ascii="Calibri" w:eastAsia="Calibri" w:hAnsi="Calibri" w:cs="Calibri"/>
          <w:spacing w:val="1"/>
          <w:sz w:val="22"/>
          <w:szCs w:val="22"/>
        </w:rPr>
        <w:t xml:space="preserve"> </w:t>
      </w:r>
      <w:r w:rsidR="00BC409C" w:rsidRPr="008A0CA9">
        <w:rPr>
          <w:rFonts w:ascii="Calibri" w:eastAsia="Calibri" w:hAnsi="Calibri" w:cs="Calibri"/>
          <w:spacing w:val="-2"/>
          <w:sz w:val="22"/>
          <w:szCs w:val="22"/>
        </w:rPr>
        <w:t>T</w:t>
      </w:r>
      <w:r w:rsidR="00BC409C" w:rsidRPr="008A0CA9">
        <w:rPr>
          <w:rFonts w:ascii="Calibri" w:eastAsia="Calibri" w:hAnsi="Calibri" w:cs="Calibri"/>
          <w:sz w:val="22"/>
          <w:szCs w:val="22"/>
        </w:rPr>
        <w:t>echfest</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ST</w:t>
      </w:r>
      <w:r w:rsidRPr="008A0CA9">
        <w:rPr>
          <w:rFonts w:ascii="Calibri" w:eastAsia="Calibri" w:hAnsi="Calibri" w:cs="Calibri"/>
          <w:spacing w:val="-2"/>
          <w:sz w:val="22"/>
          <w:szCs w:val="22"/>
        </w:rPr>
        <w:t>E</w:t>
      </w:r>
      <w:r w:rsidRPr="008A0CA9">
        <w:rPr>
          <w:rFonts w:ascii="Calibri" w:eastAsia="Calibri" w:hAnsi="Calibri" w:cs="Calibri"/>
          <w:spacing w:val="1"/>
          <w:sz w:val="22"/>
          <w:szCs w:val="22"/>
        </w:rPr>
        <w:t>P</w:t>
      </w:r>
      <w:r w:rsidRPr="008A0CA9">
        <w:rPr>
          <w:rFonts w:ascii="Calibri" w:eastAsia="Calibri" w:hAnsi="Calibri" w:cs="Calibri"/>
          <w:sz w:val="22"/>
          <w:szCs w:val="22"/>
        </w:rPr>
        <w:t>CO</w:t>
      </w:r>
      <w:r w:rsidRPr="008A0CA9">
        <w:rPr>
          <w:rFonts w:ascii="Calibri" w:eastAsia="Calibri" w:hAnsi="Calibri" w:cs="Calibri"/>
          <w:spacing w:val="-1"/>
          <w:sz w:val="22"/>
          <w:szCs w:val="22"/>
        </w:rPr>
        <w:t>N</w:t>
      </w:r>
      <w:r w:rsidRPr="008A0CA9">
        <w:rPr>
          <w:rFonts w:ascii="Calibri" w:eastAsia="Calibri" w:hAnsi="Calibri" w:cs="Calibri"/>
          <w:spacing w:val="2"/>
          <w:sz w:val="22"/>
          <w:szCs w:val="22"/>
        </w:rPr>
        <w:t>E</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1</w:t>
      </w:r>
      <w:r w:rsidRPr="008A0CA9">
        <w:rPr>
          <w:rFonts w:ascii="Calibri" w:eastAsia="Calibri" w:hAnsi="Calibri" w:cs="Calibri"/>
          <w:spacing w:val="-1"/>
          <w:sz w:val="22"/>
          <w:szCs w:val="22"/>
        </w:rPr>
        <w:t>0</w:t>
      </w:r>
      <w:r w:rsidRPr="008A0CA9">
        <w:rPr>
          <w:rFonts w:ascii="Calibri" w:eastAsia="Calibri" w:hAnsi="Calibri" w:cs="Calibri"/>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w:t>
      </w:r>
      <w:r w:rsidRPr="008A0CA9">
        <w:rPr>
          <w:rFonts w:ascii="Calibri" w:eastAsia="Calibri" w:hAnsi="Calibri" w:cs="Calibri"/>
          <w:spacing w:val="-2"/>
          <w:sz w:val="22"/>
          <w:szCs w:val="22"/>
        </w:rPr>
        <w:t>0</w:t>
      </w:r>
      <w:r w:rsidRPr="008A0CA9">
        <w:rPr>
          <w:rFonts w:ascii="Calibri" w:eastAsia="Calibri" w:hAnsi="Calibri" w:cs="Calibri"/>
          <w:sz w:val="22"/>
          <w:szCs w:val="22"/>
        </w:rPr>
        <w:t>)</w:t>
      </w:r>
    </w:p>
    <w:p w14:paraId="31382621" w14:textId="77777777" w:rsidR="00044DB3" w:rsidRPr="008A0CA9" w:rsidRDefault="00E167F0" w:rsidP="007F03F4">
      <w:pPr>
        <w:pStyle w:val="ListParagraph"/>
        <w:numPr>
          <w:ilvl w:val="0"/>
          <w:numId w:val="4"/>
        </w:numPr>
        <w:spacing w:line="260" w:lineRule="exact"/>
        <w:rPr>
          <w:rFonts w:ascii="Calibri" w:eastAsia="Calibri" w:hAnsi="Calibri" w:cs="Calibri"/>
          <w:sz w:val="22"/>
          <w:szCs w:val="22"/>
        </w:rPr>
      </w:pPr>
      <w:r w:rsidRPr="008A0CA9">
        <w:rPr>
          <w:rFonts w:ascii="Calibri" w:eastAsia="Calibri" w:hAnsi="Calibri" w:cs="Calibri"/>
          <w:position w:val="1"/>
          <w:sz w:val="22"/>
          <w:szCs w:val="22"/>
        </w:rPr>
        <w:t>Represe</w:t>
      </w:r>
      <w:r w:rsidRPr="008A0CA9">
        <w:rPr>
          <w:rFonts w:ascii="Calibri" w:eastAsia="Calibri" w:hAnsi="Calibri" w:cs="Calibri"/>
          <w:spacing w:val="-2"/>
          <w:position w:val="1"/>
          <w:sz w:val="22"/>
          <w:szCs w:val="22"/>
        </w:rPr>
        <w:t>n</w:t>
      </w:r>
      <w:r w:rsidRPr="008A0CA9">
        <w:rPr>
          <w:rFonts w:ascii="Calibri" w:eastAsia="Calibri" w:hAnsi="Calibri" w:cs="Calibri"/>
          <w:position w:val="1"/>
          <w:sz w:val="22"/>
          <w:szCs w:val="22"/>
        </w:rPr>
        <w:t>t</w:t>
      </w:r>
      <w:r w:rsidRPr="008A0CA9">
        <w:rPr>
          <w:rFonts w:ascii="Calibri" w:eastAsia="Calibri" w:hAnsi="Calibri" w:cs="Calibri"/>
          <w:spacing w:val="1"/>
          <w:position w:val="1"/>
          <w:sz w:val="22"/>
          <w:szCs w:val="22"/>
        </w:rPr>
        <w:t>e</w:t>
      </w:r>
      <w:r w:rsidRPr="008A0CA9">
        <w:rPr>
          <w:rFonts w:ascii="Calibri" w:eastAsia="Calibri" w:hAnsi="Calibri" w:cs="Calibri"/>
          <w:position w:val="1"/>
          <w:sz w:val="22"/>
          <w:szCs w:val="22"/>
        </w:rPr>
        <w:t>d</w:t>
      </w:r>
      <w:r w:rsidRPr="008A0CA9">
        <w:rPr>
          <w:rFonts w:ascii="Calibri" w:eastAsia="Calibri" w:hAnsi="Calibri" w:cs="Calibri"/>
          <w:spacing w:val="-1"/>
          <w:position w:val="1"/>
          <w:sz w:val="22"/>
          <w:szCs w:val="22"/>
        </w:rPr>
        <w:t xml:space="preserve"> </w:t>
      </w:r>
      <w:r w:rsidRPr="008A0CA9">
        <w:rPr>
          <w:rFonts w:ascii="Calibri" w:eastAsia="Calibri" w:hAnsi="Calibri" w:cs="Calibri"/>
          <w:spacing w:val="-2"/>
          <w:position w:val="1"/>
          <w:sz w:val="22"/>
          <w:szCs w:val="22"/>
        </w:rPr>
        <w:t>f</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r </w:t>
      </w:r>
      <w:r w:rsidRPr="008A0CA9">
        <w:rPr>
          <w:rFonts w:ascii="Calibri" w:eastAsia="Calibri" w:hAnsi="Calibri" w:cs="Calibri"/>
          <w:spacing w:val="-2"/>
          <w:position w:val="1"/>
          <w:sz w:val="22"/>
          <w:szCs w:val="22"/>
        </w:rPr>
        <w:t>C</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llege, </w:t>
      </w:r>
      <w:r w:rsidRPr="008A0CA9">
        <w:rPr>
          <w:rFonts w:ascii="Calibri" w:eastAsia="Calibri" w:hAnsi="Calibri" w:cs="Calibri"/>
          <w:spacing w:val="-2"/>
          <w:position w:val="1"/>
          <w:sz w:val="22"/>
          <w:szCs w:val="22"/>
        </w:rPr>
        <w:t>O</w:t>
      </w:r>
      <w:r w:rsidRPr="008A0CA9">
        <w:rPr>
          <w:rFonts w:ascii="Calibri" w:eastAsia="Calibri" w:hAnsi="Calibri" w:cs="Calibri"/>
          <w:position w:val="1"/>
          <w:sz w:val="22"/>
          <w:szCs w:val="22"/>
        </w:rPr>
        <w:t>r</w:t>
      </w:r>
      <w:r w:rsidRPr="008A0CA9">
        <w:rPr>
          <w:rFonts w:ascii="Calibri" w:eastAsia="Calibri" w:hAnsi="Calibri" w:cs="Calibri"/>
          <w:spacing w:val="-1"/>
          <w:position w:val="1"/>
          <w:sz w:val="22"/>
          <w:szCs w:val="22"/>
        </w:rPr>
        <w:t>g</w:t>
      </w:r>
      <w:r w:rsidRPr="008A0CA9">
        <w:rPr>
          <w:rFonts w:ascii="Calibri" w:eastAsia="Calibri" w:hAnsi="Calibri" w:cs="Calibri"/>
          <w:position w:val="1"/>
          <w:sz w:val="22"/>
          <w:szCs w:val="22"/>
        </w:rPr>
        <w:t>a</w:t>
      </w:r>
      <w:r w:rsidRPr="008A0CA9">
        <w:rPr>
          <w:rFonts w:ascii="Calibri" w:eastAsia="Calibri" w:hAnsi="Calibri" w:cs="Calibri"/>
          <w:spacing w:val="-1"/>
          <w:position w:val="1"/>
          <w:sz w:val="22"/>
          <w:szCs w:val="22"/>
        </w:rPr>
        <w:t>n</w:t>
      </w:r>
      <w:r w:rsidRPr="008A0CA9">
        <w:rPr>
          <w:rFonts w:ascii="Calibri" w:eastAsia="Calibri" w:hAnsi="Calibri" w:cs="Calibri"/>
          <w:position w:val="1"/>
          <w:sz w:val="22"/>
          <w:szCs w:val="22"/>
        </w:rPr>
        <w:t>i</w:t>
      </w:r>
      <w:r w:rsidRPr="008A0CA9">
        <w:rPr>
          <w:rFonts w:ascii="Calibri" w:eastAsia="Calibri" w:hAnsi="Calibri" w:cs="Calibri"/>
          <w:spacing w:val="-1"/>
          <w:position w:val="1"/>
          <w:sz w:val="22"/>
          <w:szCs w:val="22"/>
        </w:rPr>
        <w:t>z</w:t>
      </w:r>
      <w:r w:rsidRPr="008A0CA9">
        <w:rPr>
          <w:rFonts w:ascii="Calibri" w:eastAsia="Calibri" w:hAnsi="Calibri" w:cs="Calibri"/>
          <w:position w:val="1"/>
          <w:sz w:val="22"/>
          <w:szCs w:val="22"/>
        </w:rPr>
        <w:t>ati</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n as a</w:t>
      </w:r>
      <w:r w:rsidRPr="008A0CA9">
        <w:rPr>
          <w:rFonts w:ascii="Calibri" w:eastAsia="Calibri" w:hAnsi="Calibri" w:cs="Calibri"/>
          <w:spacing w:val="-2"/>
          <w:position w:val="1"/>
          <w:sz w:val="22"/>
          <w:szCs w:val="22"/>
        </w:rPr>
        <w:t xml:space="preserve"> </w:t>
      </w:r>
      <w:r w:rsidRPr="008A0CA9">
        <w:rPr>
          <w:rFonts w:ascii="Calibri" w:eastAsia="Calibri" w:hAnsi="Calibri" w:cs="Calibri"/>
          <w:position w:val="1"/>
          <w:sz w:val="22"/>
          <w:szCs w:val="22"/>
        </w:rPr>
        <w:t>V</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ll</w:t>
      </w:r>
      <w:r w:rsidRPr="008A0CA9">
        <w:rPr>
          <w:rFonts w:ascii="Calibri" w:eastAsia="Calibri" w:hAnsi="Calibri" w:cs="Calibri"/>
          <w:spacing w:val="-2"/>
          <w:position w:val="1"/>
          <w:sz w:val="22"/>
          <w:szCs w:val="22"/>
        </w:rPr>
        <w:t>e</w:t>
      </w:r>
      <w:r w:rsidRPr="008A0CA9">
        <w:rPr>
          <w:rFonts w:ascii="Calibri" w:eastAsia="Calibri" w:hAnsi="Calibri" w:cs="Calibri"/>
          <w:spacing w:val="1"/>
          <w:position w:val="1"/>
          <w:sz w:val="22"/>
          <w:szCs w:val="22"/>
        </w:rPr>
        <w:t>y</w:t>
      </w:r>
      <w:r w:rsidRPr="008A0CA9">
        <w:rPr>
          <w:rFonts w:ascii="Calibri" w:eastAsia="Calibri" w:hAnsi="Calibri" w:cs="Calibri"/>
          <w:spacing w:val="-1"/>
          <w:position w:val="1"/>
          <w:sz w:val="22"/>
          <w:szCs w:val="22"/>
        </w:rPr>
        <w:t>b</w:t>
      </w:r>
      <w:r w:rsidRPr="008A0CA9">
        <w:rPr>
          <w:rFonts w:ascii="Calibri" w:eastAsia="Calibri" w:hAnsi="Calibri" w:cs="Calibri"/>
          <w:position w:val="1"/>
          <w:sz w:val="22"/>
          <w:szCs w:val="22"/>
        </w:rPr>
        <w:t>all</w:t>
      </w:r>
      <w:r w:rsidRPr="008A0CA9">
        <w:rPr>
          <w:rFonts w:ascii="Calibri" w:eastAsia="Calibri" w:hAnsi="Calibri" w:cs="Calibri"/>
          <w:spacing w:val="-2"/>
          <w:position w:val="1"/>
          <w:sz w:val="22"/>
          <w:szCs w:val="22"/>
        </w:rPr>
        <w:t xml:space="preserve"> </w:t>
      </w:r>
      <w:r w:rsidRPr="008A0CA9">
        <w:rPr>
          <w:rFonts w:ascii="Calibri" w:eastAsia="Calibri" w:hAnsi="Calibri" w:cs="Calibri"/>
          <w:spacing w:val="1"/>
          <w:position w:val="1"/>
          <w:sz w:val="22"/>
          <w:szCs w:val="22"/>
        </w:rPr>
        <w:t>P</w:t>
      </w:r>
      <w:r w:rsidRPr="008A0CA9">
        <w:rPr>
          <w:rFonts w:ascii="Calibri" w:eastAsia="Calibri" w:hAnsi="Calibri" w:cs="Calibri"/>
          <w:position w:val="1"/>
          <w:sz w:val="22"/>
          <w:szCs w:val="22"/>
        </w:rPr>
        <w:t>la</w:t>
      </w:r>
      <w:r w:rsidRPr="008A0CA9">
        <w:rPr>
          <w:rFonts w:ascii="Calibri" w:eastAsia="Calibri" w:hAnsi="Calibri" w:cs="Calibri"/>
          <w:spacing w:val="-2"/>
          <w:position w:val="1"/>
          <w:sz w:val="22"/>
          <w:szCs w:val="22"/>
        </w:rPr>
        <w:t>y</w:t>
      </w:r>
      <w:r w:rsidRPr="008A0CA9">
        <w:rPr>
          <w:rFonts w:ascii="Calibri" w:eastAsia="Calibri" w:hAnsi="Calibri" w:cs="Calibri"/>
          <w:position w:val="1"/>
          <w:sz w:val="22"/>
          <w:szCs w:val="22"/>
        </w:rPr>
        <w:t>e</w:t>
      </w:r>
      <w:r w:rsidRPr="008A0CA9">
        <w:rPr>
          <w:rFonts w:ascii="Calibri" w:eastAsia="Calibri" w:hAnsi="Calibri" w:cs="Calibri"/>
          <w:spacing w:val="1"/>
          <w:position w:val="1"/>
          <w:sz w:val="22"/>
          <w:szCs w:val="22"/>
        </w:rPr>
        <w:t>r</w:t>
      </w:r>
      <w:r w:rsidRPr="008A0CA9">
        <w:rPr>
          <w:rFonts w:ascii="Calibri" w:eastAsia="Calibri" w:hAnsi="Calibri" w:cs="Calibri"/>
          <w:position w:val="1"/>
          <w:sz w:val="22"/>
          <w:szCs w:val="22"/>
        </w:rPr>
        <w:t>.</w:t>
      </w:r>
    </w:p>
    <w:p w14:paraId="521B7D47" w14:textId="77777777" w:rsidR="006E205D" w:rsidRDefault="006E205D">
      <w:pPr>
        <w:ind w:left="100"/>
        <w:rPr>
          <w:rFonts w:ascii="Calibri" w:eastAsia="Calibri" w:hAnsi="Calibri" w:cs="Calibri"/>
          <w:b/>
          <w:color w:val="3366FF"/>
          <w:sz w:val="22"/>
          <w:szCs w:val="22"/>
        </w:rPr>
      </w:pPr>
    </w:p>
    <w:p w14:paraId="03A1FCF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Pers</w:t>
      </w:r>
      <w:r>
        <w:rPr>
          <w:rFonts w:ascii="Calibri" w:eastAsia="Calibri" w:hAnsi="Calibri" w:cs="Calibri"/>
          <w:b/>
          <w:color w:val="3366FF"/>
          <w:spacing w:val="-1"/>
          <w:sz w:val="22"/>
          <w:szCs w:val="22"/>
        </w:rPr>
        <w:t>ona</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z w:val="22"/>
          <w:szCs w:val="22"/>
        </w:rPr>
        <w:t>y</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Tr</w:t>
      </w:r>
      <w:r>
        <w:rPr>
          <w:rFonts w:ascii="Calibri" w:eastAsia="Calibri" w:hAnsi="Calibri" w:cs="Calibri"/>
          <w:b/>
          <w:color w:val="3366FF"/>
          <w:spacing w:val="-1"/>
          <w:sz w:val="22"/>
          <w:szCs w:val="22"/>
        </w:rPr>
        <w:t>ai</w:t>
      </w:r>
      <w:r>
        <w:rPr>
          <w:rFonts w:ascii="Calibri" w:eastAsia="Calibri" w:hAnsi="Calibri" w:cs="Calibri"/>
          <w:b/>
          <w:color w:val="3366FF"/>
          <w:sz w:val="22"/>
          <w:szCs w:val="22"/>
        </w:rPr>
        <w:t>ts</w:t>
      </w:r>
    </w:p>
    <w:p w14:paraId="78723FFB"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L</w:t>
      </w:r>
      <w:r w:rsidRPr="000B4E95">
        <w:rPr>
          <w:rFonts w:ascii="Calibri" w:eastAsia="Calibri" w:hAnsi="Calibri" w:cs="Calibri"/>
          <w:sz w:val="22"/>
          <w:szCs w:val="22"/>
        </w:rPr>
        <w:t>eaders</w:t>
      </w:r>
      <w:r w:rsidRPr="000B4E95">
        <w:rPr>
          <w:rFonts w:ascii="Calibri" w:eastAsia="Calibri" w:hAnsi="Calibri" w:cs="Calibri"/>
          <w:spacing w:val="-1"/>
          <w:sz w:val="22"/>
          <w:szCs w:val="22"/>
        </w:rPr>
        <w:t>h</w:t>
      </w:r>
      <w:r w:rsidRPr="000B4E95">
        <w:rPr>
          <w:rFonts w:ascii="Calibri" w:eastAsia="Calibri" w:hAnsi="Calibri" w:cs="Calibri"/>
          <w:sz w:val="22"/>
          <w:szCs w:val="22"/>
        </w:rPr>
        <w:t>ip</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h</w:t>
      </w:r>
      <w:r w:rsidRPr="000B4E95">
        <w:rPr>
          <w:rFonts w:ascii="Calibri" w:eastAsia="Calibri" w:hAnsi="Calibri" w:cs="Calibri"/>
          <w:sz w:val="22"/>
          <w:szCs w:val="22"/>
        </w:rPr>
        <w:t>ar</w:t>
      </w:r>
      <w:r w:rsidRPr="000B4E95">
        <w:rPr>
          <w:rFonts w:ascii="Calibri" w:eastAsia="Calibri" w:hAnsi="Calibri" w:cs="Calibri"/>
          <w:spacing w:val="-3"/>
          <w:sz w:val="22"/>
          <w:szCs w:val="22"/>
        </w:rPr>
        <w:t>i</w:t>
      </w:r>
      <w:r w:rsidRPr="000B4E95">
        <w:rPr>
          <w:rFonts w:ascii="Calibri" w:eastAsia="Calibri" w:hAnsi="Calibri" w:cs="Calibri"/>
          <w:sz w:val="22"/>
          <w:szCs w:val="22"/>
        </w:rPr>
        <w:t>s</w:t>
      </w:r>
      <w:r w:rsidRPr="000B4E95">
        <w:rPr>
          <w:rFonts w:ascii="Calibri" w:eastAsia="Calibri" w:hAnsi="Calibri" w:cs="Calibri"/>
          <w:spacing w:val="1"/>
          <w:sz w:val="22"/>
          <w:szCs w:val="22"/>
        </w:rPr>
        <w:t>m</w:t>
      </w:r>
      <w:r w:rsidRPr="000B4E95">
        <w:rPr>
          <w:rFonts w:ascii="Calibri" w:eastAsia="Calibri" w:hAnsi="Calibri" w:cs="Calibri"/>
          <w:sz w:val="22"/>
          <w:szCs w:val="22"/>
        </w:rPr>
        <w:t>a</w:t>
      </w:r>
    </w:p>
    <w:p w14:paraId="520D7F7C"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m</w:t>
      </w:r>
      <w:r w:rsidRPr="000B4E95">
        <w:rPr>
          <w:rFonts w:ascii="Calibri" w:eastAsia="Calibri" w:hAnsi="Calibri" w:cs="Calibri"/>
          <w:sz w:val="22"/>
          <w:szCs w:val="22"/>
        </w:rPr>
        <w:t>a</w:t>
      </w:r>
      <w:r w:rsidRPr="000B4E95">
        <w:rPr>
          <w:rFonts w:ascii="Calibri" w:eastAsia="Calibri" w:hAnsi="Calibri" w:cs="Calibri"/>
          <w:spacing w:val="-2"/>
          <w:sz w:val="22"/>
          <w:szCs w:val="22"/>
        </w:rPr>
        <w:t>k</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p</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p</w:t>
      </w:r>
      <w:r w:rsidRPr="000B4E95">
        <w:rPr>
          <w:rFonts w:ascii="Calibri" w:eastAsia="Calibri" w:hAnsi="Calibri" w:cs="Calibri"/>
          <w:sz w:val="22"/>
          <w:szCs w:val="22"/>
        </w:rPr>
        <w:t>le u</w:t>
      </w:r>
      <w:r w:rsidRPr="000B4E95">
        <w:rPr>
          <w:rFonts w:ascii="Calibri" w:eastAsia="Calibri" w:hAnsi="Calibri" w:cs="Calibri"/>
          <w:spacing w:val="-1"/>
          <w:sz w:val="22"/>
          <w:szCs w:val="22"/>
        </w:rPr>
        <w:t>n</w:t>
      </w:r>
      <w:r w:rsidRPr="000B4E95">
        <w:rPr>
          <w:rFonts w:ascii="Calibri" w:eastAsia="Calibri" w:hAnsi="Calibri" w:cs="Calibri"/>
          <w:spacing w:val="-3"/>
          <w:sz w:val="22"/>
          <w:szCs w:val="22"/>
        </w:rPr>
        <w:t>d</w:t>
      </w:r>
      <w:r w:rsidRPr="000B4E95">
        <w:rPr>
          <w:rFonts w:ascii="Calibri" w:eastAsia="Calibri" w:hAnsi="Calibri" w:cs="Calibri"/>
          <w:sz w:val="22"/>
          <w:szCs w:val="22"/>
        </w:rPr>
        <w:t>ers</w:t>
      </w:r>
      <w:r w:rsidRPr="000B4E95">
        <w:rPr>
          <w:rFonts w:ascii="Calibri" w:eastAsia="Calibri" w:hAnsi="Calibri" w:cs="Calibri"/>
          <w:spacing w:val="1"/>
          <w:sz w:val="22"/>
          <w:szCs w:val="22"/>
        </w:rPr>
        <w:t>t</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n</w:t>
      </w:r>
      <w:r w:rsidRPr="000B4E95">
        <w:rPr>
          <w:rFonts w:ascii="Calibri" w:eastAsia="Calibri" w:hAnsi="Calibri" w:cs="Calibri"/>
          <w:spacing w:val="1"/>
          <w:sz w:val="22"/>
          <w:szCs w:val="22"/>
        </w:rPr>
        <w:t>v</w:t>
      </w:r>
      <w:r w:rsidRPr="000B4E95">
        <w:rPr>
          <w:rFonts w:ascii="Calibri" w:eastAsia="Calibri" w:hAnsi="Calibri" w:cs="Calibri"/>
          <w:sz w:val="22"/>
          <w:szCs w:val="22"/>
        </w:rPr>
        <w:t>i</w:t>
      </w:r>
      <w:r w:rsidRPr="000B4E95">
        <w:rPr>
          <w:rFonts w:ascii="Calibri" w:eastAsia="Calibri" w:hAnsi="Calibri" w:cs="Calibri"/>
          <w:spacing w:val="-1"/>
          <w:sz w:val="22"/>
          <w:szCs w:val="22"/>
        </w:rPr>
        <w:t>n</w:t>
      </w:r>
      <w:r w:rsidRPr="000B4E95">
        <w:rPr>
          <w:rFonts w:ascii="Calibri" w:eastAsia="Calibri" w:hAnsi="Calibri" w:cs="Calibri"/>
          <w:spacing w:val="-2"/>
          <w:sz w:val="22"/>
          <w:szCs w:val="22"/>
        </w:rPr>
        <w:t>c</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th</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m</w:t>
      </w:r>
      <w:r w:rsidRPr="000B4E95">
        <w:rPr>
          <w:rFonts w:ascii="Calibri" w:eastAsia="Calibri" w:hAnsi="Calibri" w:cs="Calibri"/>
          <w:sz w:val="22"/>
          <w:szCs w:val="22"/>
        </w:rPr>
        <w:t>.</w:t>
      </w:r>
    </w:p>
    <w:p w14:paraId="6AE0A943"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lastRenderedPageBreak/>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w:t>
      </w:r>
      <w:r w:rsidRPr="000B4E95">
        <w:rPr>
          <w:rFonts w:ascii="Calibri" w:eastAsia="Calibri" w:hAnsi="Calibri" w:cs="Calibri"/>
          <w:spacing w:val="-3"/>
          <w:sz w:val="22"/>
          <w:szCs w:val="22"/>
        </w:rPr>
        <w:t>r</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du</w:t>
      </w:r>
      <w:r w:rsidRPr="000B4E95">
        <w:rPr>
          <w:rFonts w:ascii="Calibri" w:eastAsia="Calibri" w:hAnsi="Calibri" w:cs="Calibri"/>
          <w:sz w:val="22"/>
          <w:szCs w:val="22"/>
        </w:rPr>
        <w:t>ce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w:t>
      </w:r>
      <w:r w:rsidRPr="000B4E95">
        <w:rPr>
          <w:rFonts w:ascii="Calibri" w:eastAsia="Calibri" w:hAnsi="Calibri" w:cs="Calibri"/>
          <w:spacing w:val="-3"/>
          <w:sz w:val="22"/>
          <w:szCs w:val="22"/>
        </w:rPr>
        <w:t>h</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b</w:t>
      </w:r>
      <w:r w:rsidRPr="000B4E95">
        <w:rPr>
          <w:rFonts w:ascii="Calibri" w:eastAsia="Calibri" w:hAnsi="Calibri" w:cs="Calibri"/>
          <w:sz w:val="22"/>
          <w:szCs w:val="22"/>
        </w:rPr>
        <w:t>e</w:t>
      </w:r>
      <w:r w:rsidRPr="000B4E95">
        <w:rPr>
          <w:rFonts w:ascii="Calibri" w:eastAsia="Calibri" w:hAnsi="Calibri" w:cs="Calibri"/>
          <w:spacing w:val="-2"/>
          <w:sz w:val="22"/>
          <w:szCs w:val="22"/>
        </w:rPr>
        <w:t>s</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resu</w:t>
      </w:r>
      <w:r w:rsidRPr="000B4E95">
        <w:rPr>
          <w:rFonts w:ascii="Calibri" w:eastAsia="Calibri" w:hAnsi="Calibri" w:cs="Calibri"/>
          <w:spacing w:val="-1"/>
          <w:sz w:val="22"/>
          <w:szCs w:val="22"/>
        </w:rPr>
        <w:t>l</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pre</w:t>
      </w:r>
      <w:r w:rsidRPr="000B4E95">
        <w:rPr>
          <w:rFonts w:ascii="Calibri" w:eastAsia="Calibri" w:hAnsi="Calibri" w:cs="Calibri"/>
          <w:spacing w:val="-2"/>
          <w:sz w:val="22"/>
          <w:szCs w:val="22"/>
        </w:rPr>
        <w:t>s</w:t>
      </w:r>
      <w:r w:rsidRPr="000B4E95">
        <w:rPr>
          <w:rFonts w:ascii="Calibri" w:eastAsia="Calibri" w:hAnsi="Calibri" w:cs="Calibri"/>
          <w:sz w:val="22"/>
          <w:szCs w:val="22"/>
        </w:rPr>
        <w:t>su</w:t>
      </w:r>
      <w:r w:rsidRPr="000B4E95">
        <w:rPr>
          <w:rFonts w:ascii="Calibri" w:eastAsia="Calibri" w:hAnsi="Calibri" w:cs="Calibri"/>
          <w:spacing w:val="-1"/>
          <w:sz w:val="22"/>
          <w:szCs w:val="22"/>
        </w:rPr>
        <w:t>r</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situ</w:t>
      </w:r>
      <w:r w:rsidRPr="000B4E95">
        <w:rPr>
          <w:rFonts w:ascii="Calibri" w:eastAsia="Calibri" w:hAnsi="Calibri" w:cs="Calibri"/>
          <w:spacing w:val="-3"/>
          <w:sz w:val="22"/>
          <w:szCs w:val="22"/>
        </w:rPr>
        <w:t>a</w:t>
      </w:r>
      <w:r w:rsidRPr="000B4E95">
        <w:rPr>
          <w:rFonts w:ascii="Calibri" w:eastAsia="Calibri" w:hAnsi="Calibri" w:cs="Calibri"/>
          <w:sz w:val="22"/>
          <w:szCs w:val="22"/>
        </w:rPr>
        <w:t>ti</w:t>
      </w:r>
      <w:r w:rsidRPr="000B4E95">
        <w:rPr>
          <w:rFonts w:ascii="Calibri" w:eastAsia="Calibri" w:hAnsi="Calibri" w:cs="Calibri"/>
          <w:spacing w:val="1"/>
          <w:sz w:val="22"/>
          <w:szCs w:val="22"/>
        </w:rPr>
        <w:t>o</w:t>
      </w:r>
      <w:r w:rsidRPr="000B4E95">
        <w:rPr>
          <w:rFonts w:ascii="Calibri" w:eastAsia="Calibri" w:hAnsi="Calibri" w:cs="Calibri"/>
          <w:spacing w:val="-3"/>
          <w:sz w:val="22"/>
          <w:szCs w:val="22"/>
        </w:rPr>
        <w:t>n</w:t>
      </w:r>
      <w:r w:rsidRPr="000B4E95">
        <w:rPr>
          <w:rFonts w:ascii="Calibri" w:eastAsia="Calibri" w:hAnsi="Calibri" w:cs="Calibri"/>
          <w:sz w:val="22"/>
          <w:szCs w:val="22"/>
        </w:rPr>
        <w:t>s.</w:t>
      </w:r>
    </w:p>
    <w:p w14:paraId="47CA5AC9"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Ab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w</w:t>
      </w:r>
      <w:r w:rsidRPr="000B4E95">
        <w:rPr>
          <w:rFonts w:ascii="Calibri" w:eastAsia="Calibri" w:hAnsi="Calibri" w:cs="Calibri"/>
          <w:spacing w:val="1"/>
          <w:sz w:val="22"/>
          <w:szCs w:val="22"/>
        </w:rPr>
        <w:t>o</w:t>
      </w:r>
      <w:r w:rsidRPr="000B4E95">
        <w:rPr>
          <w:rFonts w:ascii="Calibri" w:eastAsia="Calibri" w:hAnsi="Calibri" w:cs="Calibri"/>
          <w:sz w:val="22"/>
          <w:szCs w:val="22"/>
        </w:rPr>
        <w:t>rk</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 t</w:t>
      </w:r>
      <w:r w:rsidRPr="000B4E95">
        <w:rPr>
          <w:rFonts w:ascii="Calibri" w:eastAsia="Calibri" w:hAnsi="Calibri" w:cs="Calibri"/>
          <w:spacing w:val="-1"/>
          <w:sz w:val="22"/>
          <w:szCs w:val="22"/>
        </w:rPr>
        <w:t>e</w:t>
      </w:r>
      <w:r w:rsidRPr="000B4E95">
        <w:rPr>
          <w:rFonts w:ascii="Calibri" w:eastAsia="Calibri" w:hAnsi="Calibri" w:cs="Calibri"/>
          <w:sz w:val="22"/>
          <w:szCs w:val="22"/>
        </w:rPr>
        <w:t>am</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as</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w</w:t>
      </w:r>
      <w:r w:rsidRPr="000B4E95">
        <w:rPr>
          <w:rFonts w:ascii="Calibri" w:eastAsia="Calibri" w:hAnsi="Calibri" w:cs="Calibri"/>
          <w:spacing w:val="1"/>
          <w:sz w:val="22"/>
          <w:szCs w:val="22"/>
        </w:rPr>
        <w:t>e</w:t>
      </w:r>
      <w:r w:rsidRPr="000B4E95">
        <w:rPr>
          <w:rFonts w:ascii="Calibri" w:eastAsia="Calibri" w:hAnsi="Calibri" w:cs="Calibri"/>
          <w:sz w:val="22"/>
          <w:szCs w:val="22"/>
        </w:rPr>
        <w:t>ll as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d</w:t>
      </w:r>
      <w:r w:rsidRPr="000B4E95">
        <w:rPr>
          <w:rFonts w:ascii="Calibri" w:eastAsia="Calibri" w:hAnsi="Calibri" w:cs="Calibri"/>
          <w:sz w:val="22"/>
          <w:szCs w:val="22"/>
        </w:rPr>
        <w:t>ivid</w:t>
      </w:r>
      <w:r w:rsidRPr="000B4E95">
        <w:rPr>
          <w:rFonts w:ascii="Calibri" w:eastAsia="Calibri" w:hAnsi="Calibri" w:cs="Calibri"/>
          <w:spacing w:val="-1"/>
          <w:sz w:val="22"/>
          <w:szCs w:val="22"/>
        </w:rPr>
        <w:t>u</w:t>
      </w:r>
      <w:r w:rsidRPr="000B4E95">
        <w:rPr>
          <w:rFonts w:ascii="Calibri" w:eastAsia="Calibri" w:hAnsi="Calibri" w:cs="Calibri"/>
          <w:sz w:val="22"/>
          <w:szCs w:val="22"/>
        </w:rPr>
        <w:t>al.</w:t>
      </w:r>
    </w:p>
    <w:p w14:paraId="45A9EC0A" w14:textId="20C30FC5" w:rsidR="00044DB3" w:rsidRPr="00B63219" w:rsidRDefault="00E167F0" w:rsidP="00D910A6">
      <w:pPr>
        <w:pStyle w:val="ListParagraph"/>
        <w:numPr>
          <w:ilvl w:val="0"/>
          <w:numId w:val="9"/>
        </w:numPr>
        <w:rPr>
          <w:rFonts w:ascii="Calibri" w:eastAsia="Calibri" w:hAnsi="Calibri" w:cs="Calibri"/>
          <w:sz w:val="22"/>
          <w:szCs w:val="22"/>
        </w:rPr>
      </w:pPr>
      <w:r w:rsidRPr="00B63219">
        <w:rPr>
          <w:rFonts w:ascii="Calibri" w:eastAsia="Calibri" w:hAnsi="Calibri" w:cs="Calibri"/>
          <w:spacing w:val="1"/>
          <w:sz w:val="22"/>
          <w:szCs w:val="22"/>
        </w:rPr>
        <w:t>Dy</w:t>
      </w:r>
      <w:r w:rsidRPr="00B63219">
        <w:rPr>
          <w:rFonts w:ascii="Calibri" w:eastAsia="Calibri" w:hAnsi="Calibri" w:cs="Calibri"/>
          <w:spacing w:val="-1"/>
          <w:sz w:val="22"/>
          <w:szCs w:val="22"/>
        </w:rPr>
        <w:t>n</w:t>
      </w:r>
      <w:r w:rsidRPr="00B63219">
        <w:rPr>
          <w:rFonts w:ascii="Calibri" w:eastAsia="Calibri" w:hAnsi="Calibri" w:cs="Calibri"/>
          <w:spacing w:val="-3"/>
          <w:sz w:val="22"/>
          <w:szCs w:val="22"/>
        </w:rPr>
        <w:t>a</w:t>
      </w:r>
      <w:r w:rsidRPr="00B63219">
        <w:rPr>
          <w:rFonts w:ascii="Calibri" w:eastAsia="Calibri" w:hAnsi="Calibri" w:cs="Calibri"/>
          <w:spacing w:val="1"/>
          <w:sz w:val="22"/>
          <w:szCs w:val="22"/>
        </w:rPr>
        <w:t>m</w:t>
      </w:r>
      <w:r w:rsidRPr="00B63219">
        <w:rPr>
          <w:rFonts w:ascii="Calibri" w:eastAsia="Calibri" w:hAnsi="Calibri" w:cs="Calibri"/>
          <w:sz w:val="22"/>
          <w:szCs w:val="22"/>
        </w:rPr>
        <w:t>ic</w:t>
      </w:r>
      <w:r w:rsidRPr="00B63219">
        <w:rPr>
          <w:rFonts w:ascii="Calibri" w:eastAsia="Calibri" w:hAnsi="Calibri" w:cs="Calibri"/>
          <w:spacing w:val="-2"/>
          <w:sz w:val="22"/>
          <w:szCs w:val="22"/>
        </w:rPr>
        <w:t xml:space="preserve"> </w:t>
      </w:r>
      <w:r w:rsidRPr="00B63219">
        <w:rPr>
          <w:rFonts w:ascii="Calibri" w:eastAsia="Calibri" w:hAnsi="Calibri" w:cs="Calibri"/>
          <w:sz w:val="22"/>
          <w:szCs w:val="22"/>
        </w:rPr>
        <w:t>t</w:t>
      </w:r>
      <w:r w:rsidRPr="00B63219">
        <w:rPr>
          <w:rFonts w:ascii="Calibri" w:eastAsia="Calibri" w:hAnsi="Calibri" w:cs="Calibri"/>
          <w:spacing w:val="1"/>
          <w:sz w:val="22"/>
          <w:szCs w:val="22"/>
        </w:rPr>
        <w:t>e</w:t>
      </w:r>
      <w:r w:rsidRPr="00B63219">
        <w:rPr>
          <w:rFonts w:ascii="Calibri" w:eastAsia="Calibri" w:hAnsi="Calibri" w:cs="Calibri"/>
          <w:spacing w:val="-3"/>
          <w:sz w:val="22"/>
          <w:szCs w:val="22"/>
        </w:rPr>
        <w:t>a</w:t>
      </w:r>
      <w:r w:rsidRPr="00B63219">
        <w:rPr>
          <w:rFonts w:ascii="Calibri" w:eastAsia="Calibri" w:hAnsi="Calibri" w:cs="Calibri"/>
          <w:sz w:val="22"/>
          <w:szCs w:val="22"/>
        </w:rPr>
        <w:t>m</w:t>
      </w:r>
      <w:r w:rsidRPr="00B63219">
        <w:rPr>
          <w:rFonts w:ascii="Calibri" w:eastAsia="Calibri" w:hAnsi="Calibri" w:cs="Calibri"/>
          <w:spacing w:val="1"/>
          <w:sz w:val="22"/>
          <w:szCs w:val="22"/>
        </w:rPr>
        <w:t xml:space="preserve"> </w:t>
      </w:r>
      <w:r w:rsidRPr="00B63219">
        <w:rPr>
          <w:rFonts w:ascii="Calibri" w:eastAsia="Calibri" w:hAnsi="Calibri" w:cs="Calibri"/>
          <w:sz w:val="22"/>
          <w:szCs w:val="22"/>
        </w:rPr>
        <w:t>pl</w:t>
      </w:r>
      <w:r w:rsidRPr="00B63219">
        <w:rPr>
          <w:rFonts w:ascii="Calibri" w:eastAsia="Calibri" w:hAnsi="Calibri" w:cs="Calibri"/>
          <w:spacing w:val="-1"/>
          <w:sz w:val="22"/>
          <w:szCs w:val="22"/>
        </w:rPr>
        <w:t>ay</w:t>
      </w:r>
      <w:r w:rsidRPr="00B63219">
        <w:rPr>
          <w:rFonts w:ascii="Calibri" w:eastAsia="Calibri" w:hAnsi="Calibri" w:cs="Calibri"/>
          <w:sz w:val="22"/>
          <w:szCs w:val="22"/>
        </w:rPr>
        <w:t>er</w:t>
      </w:r>
      <w:r w:rsidR="00B63219">
        <w:rPr>
          <w:rFonts w:ascii="Calibri" w:eastAsia="Calibri" w:hAnsi="Calibri" w:cs="Calibri"/>
          <w:sz w:val="22"/>
          <w:szCs w:val="22"/>
        </w:rPr>
        <w:t>, and s</w:t>
      </w:r>
      <w:r w:rsidRPr="00B63219">
        <w:rPr>
          <w:rFonts w:ascii="Calibri" w:eastAsia="Calibri" w:hAnsi="Calibri" w:cs="Calibri"/>
          <w:sz w:val="22"/>
          <w:szCs w:val="22"/>
        </w:rPr>
        <w:t>e</w:t>
      </w:r>
      <w:r w:rsidRPr="00B63219">
        <w:rPr>
          <w:rFonts w:ascii="Calibri" w:eastAsia="Calibri" w:hAnsi="Calibri" w:cs="Calibri"/>
          <w:spacing w:val="-1"/>
          <w:sz w:val="22"/>
          <w:szCs w:val="22"/>
        </w:rPr>
        <w:t>n</w:t>
      </w:r>
      <w:r w:rsidRPr="00B63219">
        <w:rPr>
          <w:rFonts w:ascii="Calibri" w:eastAsia="Calibri" w:hAnsi="Calibri" w:cs="Calibri"/>
          <w:sz w:val="22"/>
          <w:szCs w:val="22"/>
        </w:rPr>
        <w:t>se</w:t>
      </w:r>
      <w:r w:rsidRPr="00B63219">
        <w:rPr>
          <w:rFonts w:ascii="Calibri" w:eastAsia="Calibri" w:hAnsi="Calibri" w:cs="Calibri"/>
          <w:spacing w:val="-1"/>
          <w:sz w:val="22"/>
          <w:szCs w:val="22"/>
        </w:rPr>
        <w:t xml:space="preserve"> </w:t>
      </w:r>
      <w:r w:rsidRPr="00B63219">
        <w:rPr>
          <w:rFonts w:ascii="Calibri" w:eastAsia="Calibri" w:hAnsi="Calibri" w:cs="Calibri"/>
          <w:spacing w:val="1"/>
          <w:sz w:val="22"/>
          <w:szCs w:val="22"/>
        </w:rPr>
        <w:t>o</w:t>
      </w:r>
      <w:r w:rsidRPr="00B63219">
        <w:rPr>
          <w:rFonts w:ascii="Calibri" w:eastAsia="Calibri" w:hAnsi="Calibri" w:cs="Calibri"/>
          <w:sz w:val="22"/>
          <w:szCs w:val="22"/>
        </w:rPr>
        <w:t>f res</w:t>
      </w:r>
      <w:r w:rsidRPr="00B63219">
        <w:rPr>
          <w:rFonts w:ascii="Calibri" w:eastAsia="Calibri" w:hAnsi="Calibri" w:cs="Calibri"/>
          <w:spacing w:val="-2"/>
          <w:sz w:val="22"/>
          <w:szCs w:val="22"/>
        </w:rPr>
        <w:t>p</w:t>
      </w:r>
      <w:r w:rsidRPr="00B63219">
        <w:rPr>
          <w:rFonts w:ascii="Calibri" w:eastAsia="Calibri" w:hAnsi="Calibri" w:cs="Calibri"/>
          <w:spacing w:val="1"/>
          <w:sz w:val="22"/>
          <w:szCs w:val="22"/>
        </w:rPr>
        <w:t>o</w:t>
      </w:r>
      <w:r w:rsidRPr="00B63219">
        <w:rPr>
          <w:rFonts w:ascii="Calibri" w:eastAsia="Calibri" w:hAnsi="Calibri" w:cs="Calibri"/>
          <w:spacing w:val="-1"/>
          <w:sz w:val="22"/>
          <w:szCs w:val="22"/>
        </w:rPr>
        <w:t>n</w:t>
      </w:r>
      <w:r w:rsidRPr="00B63219">
        <w:rPr>
          <w:rFonts w:ascii="Calibri" w:eastAsia="Calibri" w:hAnsi="Calibri" w:cs="Calibri"/>
          <w:sz w:val="22"/>
          <w:szCs w:val="22"/>
        </w:rPr>
        <w:t>si</w:t>
      </w:r>
      <w:r w:rsidRPr="00B63219">
        <w:rPr>
          <w:rFonts w:ascii="Calibri" w:eastAsia="Calibri" w:hAnsi="Calibri" w:cs="Calibri"/>
          <w:spacing w:val="-1"/>
          <w:sz w:val="22"/>
          <w:szCs w:val="22"/>
        </w:rPr>
        <w:t>b</w:t>
      </w:r>
      <w:r w:rsidRPr="00B63219">
        <w:rPr>
          <w:rFonts w:ascii="Calibri" w:eastAsia="Calibri" w:hAnsi="Calibri" w:cs="Calibri"/>
          <w:sz w:val="22"/>
          <w:szCs w:val="22"/>
        </w:rPr>
        <w:t>ility</w:t>
      </w:r>
    </w:p>
    <w:p w14:paraId="22D10CE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Creati</w:t>
      </w:r>
      <w:r w:rsidRPr="000B4E95">
        <w:rPr>
          <w:rFonts w:ascii="Calibri" w:eastAsia="Calibri" w:hAnsi="Calibri" w:cs="Calibri"/>
          <w:spacing w:val="-1"/>
          <w:sz w:val="22"/>
          <w:szCs w:val="22"/>
        </w:rPr>
        <w:t>v</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r</w:t>
      </w:r>
      <w:r w:rsidRPr="000B4E95">
        <w:rPr>
          <w:rFonts w:ascii="Calibri" w:eastAsia="Calibri" w:hAnsi="Calibri" w:cs="Calibri"/>
          <w:sz w:val="22"/>
          <w:szCs w:val="22"/>
        </w:rPr>
        <w:t>es</w:t>
      </w:r>
      <w:r w:rsidRPr="000B4E95">
        <w:rPr>
          <w:rFonts w:ascii="Calibri" w:eastAsia="Calibri" w:hAnsi="Calibri" w:cs="Calibri"/>
          <w:spacing w:val="2"/>
          <w:sz w:val="22"/>
          <w:szCs w:val="22"/>
        </w:rPr>
        <w:t>o</w:t>
      </w:r>
      <w:r w:rsidRPr="000B4E95">
        <w:rPr>
          <w:rFonts w:ascii="Calibri" w:eastAsia="Calibri" w:hAnsi="Calibri" w:cs="Calibri"/>
          <w:spacing w:val="-1"/>
          <w:sz w:val="22"/>
          <w:szCs w:val="22"/>
        </w:rPr>
        <w:t>u</w:t>
      </w:r>
      <w:r w:rsidRPr="000B4E95">
        <w:rPr>
          <w:rFonts w:ascii="Calibri" w:eastAsia="Calibri" w:hAnsi="Calibri" w:cs="Calibri"/>
          <w:spacing w:val="-3"/>
          <w:sz w:val="22"/>
          <w:szCs w:val="22"/>
        </w:rPr>
        <w:t>r</w:t>
      </w:r>
      <w:r w:rsidRPr="000B4E95">
        <w:rPr>
          <w:rFonts w:ascii="Calibri" w:eastAsia="Calibri" w:hAnsi="Calibri" w:cs="Calibri"/>
          <w:sz w:val="22"/>
          <w:szCs w:val="22"/>
        </w:rPr>
        <w:t>ceful</w:t>
      </w:r>
    </w:p>
    <w:p w14:paraId="48E9E35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Ex</w:t>
      </w:r>
      <w:r w:rsidRPr="000B4E95">
        <w:rPr>
          <w:rFonts w:ascii="Calibri" w:eastAsia="Calibri" w:hAnsi="Calibri" w:cs="Calibri"/>
          <w:spacing w:val="1"/>
          <w:sz w:val="22"/>
          <w:szCs w:val="22"/>
        </w:rPr>
        <w:t>c</w:t>
      </w:r>
      <w:r w:rsidRPr="000B4E95">
        <w:rPr>
          <w:rFonts w:ascii="Calibri" w:eastAsia="Calibri" w:hAnsi="Calibri" w:cs="Calibri"/>
          <w:sz w:val="22"/>
          <w:szCs w:val="22"/>
        </w:rPr>
        <w:t>elle</w:t>
      </w:r>
      <w:r w:rsidRPr="000B4E95">
        <w:rPr>
          <w:rFonts w:ascii="Calibri" w:eastAsia="Calibri" w:hAnsi="Calibri" w:cs="Calibri"/>
          <w:spacing w:val="-3"/>
          <w:sz w:val="22"/>
          <w:szCs w:val="22"/>
        </w:rPr>
        <w:t>n</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skills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 xml:space="preserve">in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un</w:t>
      </w:r>
      <w:r w:rsidRPr="000B4E95">
        <w:rPr>
          <w:rFonts w:ascii="Calibri" w:eastAsia="Calibri" w:hAnsi="Calibri" w:cs="Calibri"/>
          <w:spacing w:val="-3"/>
          <w:sz w:val="22"/>
          <w:szCs w:val="22"/>
        </w:rPr>
        <w:t>i</w:t>
      </w:r>
      <w:r w:rsidRPr="000B4E95">
        <w:rPr>
          <w:rFonts w:ascii="Calibri" w:eastAsia="Calibri" w:hAnsi="Calibri" w:cs="Calibri"/>
          <w:sz w:val="22"/>
          <w:szCs w:val="22"/>
        </w:rPr>
        <w:t>cati</w:t>
      </w:r>
      <w:r w:rsidRPr="000B4E95">
        <w:rPr>
          <w:rFonts w:ascii="Calibri" w:eastAsia="Calibri" w:hAnsi="Calibri" w:cs="Calibri"/>
          <w:spacing w:val="1"/>
          <w:sz w:val="22"/>
          <w:szCs w:val="22"/>
        </w:rPr>
        <w:t>o</w:t>
      </w:r>
      <w:r w:rsidRPr="000B4E95">
        <w:rPr>
          <w:rFonts w:ascii="Calibri" w:eastAsia="Calibri" w:hAnsi="Calibri" w:cs="Calibri"/>
          <w:sz w:val="22"/>
          <w:szCs w:val="22"/>
        </w:rPr>
        <w:t>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3"/>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o</w:t>
      </w:r>
      <w:r w:rsidRPr="000B4E95">
        <w:rPr>
          <w:rFonts w:ascii="Calibri" w:eastAsia="Calibri" w:hAnsi="Calibri" w:cs="Calibri"/>
          <w:sz w:val="22"/>
          <w:szCs w:val="22"/>
        </w:rPr>
        <w:t>lla</w:t>
      </w:r>
      <w:r w:rsidRPr="000B4E95">
        <w:rPr>
          <w:rFonts w:ascii="Calibri" w:eastAsia="Calibri" w:hAnsi="Calibri" w:cs="Calibri"/>
          <w:spacing w:val="-3"/>
          <w:sz w:val="22"/>
          <w:szCs w:val="22"/>
        </w:rPr>
        <w:t>b</w:t>
      </w:r>
      <w:r w:rsidRPr="000B4E95">
        <w:rPr>
          <w:rFonts w:ascii="Calibri" w:eastAsia="Calibri" w:hAnsi="Calibri" w:cs="Calibri"/>
          <w:spacing w:val="1"/>
          <w:sz w:val="22"/>
          <w:szCs w:val="22"/>
        </w:rPr>
        <w:t>o</w:t>
      </w:r>
      <w:r w:rsidRPr="000B4E95">
        <w:rPr>
          <w:rFonts w:ascii="Calibri" w:eastAsia="Calibri" w:hAnsi="Calibri" w:cs="Calibri"/>
          <w:sz w:val="22"/>
          <w:szCs w:val="22"/>
        </w:rPr>
        <w:t>rat</w:t>
      </w:r>
      <w:r w:rsidRPr="000B4E95">
        <w:rPr>
          <w:rFonts w:ascii="Calibri" w:eastAsia="Calibri" w:hAnsi="Calibri" w:cs="Calibri"/>
          <w:spacing w:val="-3"/>
          <w:sz w:val="22"/>
          <w:szCs w:val="22"/>
        </w:rPr>
        <w:t>i</w:t>
      </w:r>
      <w:r w:rsidRPr="000B4E95">
        <w:rPr>
          <w:rFonts w:ascii="Calibri" w:eastAsia="Calibri" w:hAnsi="Calibri" w:cs="Calibri"/>
          <w:spacing w:val="1"/>
          <w:sz w:val="22"/>
          <w:szCs w:val="22"/>
        </w:rPr>
        <w:t>o</w:t>
      </w:r>
      <w:r w:rsidRPr="000B4E95">
        <w:rPr>
          <w:rFonts w:ascii="Calibri" w:eastAsia="Calibri" w:hAnsi="Calibri" w:cs="Calibri"/>
          <w:sz w:val="22"/>
          <w:szCs w:val="22"/>
        </w:rPr>
        <w:t>n</w:t>
      </w:r>
    </w:p>
    <w:sectPr w:rsidR="00044DB3" w:rsidRPr="000B4E95">
      <w:headerReference w:type="even" r:id="rId12"/>
      <w:headerReference w:type="default" r:id="rId13"/>
      <w:footerReference w:type="even" r:id="rId14"/>
      <w:footerReference w:type="default" r:id="rId15"/>
      <w:headerReference w:type="first" r:id="rId16"/>
      <w:footerReference w:type="first" r:id="rId17"/>
      <w:pgSz w:w="11920" w:h="16860"/>
      <w:pgMar w:top="660" w:right="600" w:bottom="280" w:left="620" w:header="0"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D76EB" w14:textId="77777777" w:rsidR="00AA2CD3" w:rsidRDefault="00AA2CD3">
      <w:r>
        <w:separator/>
      </w:r>
    </w:p>
  </w:endnote>
  <w:endnote w:type="continuationSeparator" w:id="0">
    <w:p w14:paraId="25F319A2" w14:textId="77777777" w:rsidR="00AA2CD3" w:rsidRDefault="00AA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CD3D7" w14:textId="77777777" w:rsidR="00B63219" w:rsidRDefault="00B6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413C" w14:textId="77777777" w:rsidR="007F03F4" w:rsidRDefault="00DE3D47">
    <w:pPr>
      <w:spacing w:line="120" w:lineRule="exact"/>
      <w:rPr>
        <w:sz w:val="13"/>
        <w:szCs w:val="13"/>
      </w:rPr>
    </w:pPr>
    <w:r>
      <w:pict w14:anchorId="1039E79A">
        <v:shapetype id="_x0000_t202" coordsize="21600,21600" o:spt="202" path="m,l,21600r21600,l21600,xe">
          <v:stroke joinstyle="miter"/>
          <v:path gradientshapeok="t" o:connecttype="rect"/>
        </v:shapetype>
        <v:shape id="_x0000_s2049" type="#_x0000_t202" style="position:absolute;margin-left:281.75pt;margin-top:794.6pt;width:32.7pt;height:11.95pt;z-index:-251658752;mso-position-horizontal-relative:page;mso-position-vertical-relative:page" filled="f" stroked="f">
          <v:textbox style="mso-next-textbox:#_x0000_s2049" inset="0,0,0,0">
            <w:txbxContent>
              <w:p w14:paraId="19A5B97B" w14:textId="77777777" w:rsidR="007F03F4" w:rsidRDefault="007F03F4">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6A7EC" w14:textId="77777777" w:rsidR="00B63219" w:rsidRDefault="00B6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7DA0D" w14:textId="77777777" w:rsidR="00AA2CD3" w:rsidRDefault="00AA2CD3">
      <w:r>
        <w:separator/>
      </w:r>
    </w:p>
  </w:footnote>
  <w:footnote w:type="continuationSeparator" w:id="0">
    <w:p w14:paraId="44758191" w14:textId="77777777" w:rsidR="00AA2CD3" w:rsidRDefault="00AA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B7A82" w14:textId="77777777" w:rsidR="00B63219" w:rsidRDefault="00B63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CA970" w14:textId="77777777" w:rsidR="00B63219" w:rsidRDefault="00B63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63F51" w14:textId="77777777" w:rsidR="00B63219" w:rsidRDefault="00B63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9EF"/>
    <w:multiLevelType w:val="hybridMultilevel"/>
    <w:tmpl w:val="1CC04A2E"/>
    <w:lvl w:ilvl="0" w:tplc="A7D898C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36DC5"/>
    <w:multiLevelType w:val="multilevel"/>
    <w:tmpl w:val="B91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1635A"/>
    <w:multiLevelType w:val="hybridMultilevel"/>
    <w:tmpl w:val="7A580F42"/>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15:restartNumberingAfterBreak="0">
    <w:nsid w:val="2A4978AE"/>
    <w:multiLevelType w:val="hybridMultilevel"/>
    <w:tmpl w:val="14704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B439B"/>
    <w:multiLevelType w:val="hybridMultilevel"/>
    <w:tmpl w:val="3AE61DBE"/>
    <w:lvl w:ilvl="0" w:tplc="AC5E434E">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32536675"/>
    <w:multiLevelType w:val="hybridMultilevel"/>
    <w:tmpl w:val="E5022FC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6" w15:restartNumberingAfterBreak="0">
    <w:nsid w:val="367139E9"/>
    <w:multiLevelType w:val="multilevel"/>
    <w:tmpl w:val="B7B65B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FF0706A"/>
    <w:multiLevelType w:val="hybridMultilevel"/>
    <w:tmpl w:val="DE48F1E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8" w15:restartNumberingAfterBreak="0">
    <w:nsid w:val="5D827FD4"/>
    <w:multiLevelType w:val="hybridMultilevel"/>
    <w:tmpl w:val="8A9E7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1C094E"/>
    <w:multiLevelType w:val="hybridMultilevel"/>
    <w:tmpl w:val="3000E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9318A"/>
    <w:multiLevelType w:val="hybridMultilevel"/>
    <w:tmpl w:val="8EACCFC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1" w15:restartNumberingAfterBreak="0">
    <w:nsid w:val="68FA046A"/>
    <w:multiLevelType w:val="hybridMultilevel"/>
    <w:tmpl w:val="281050EC"/>
    <w:lvl w:ilvl="0" w:tplc="AC5E43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F0C6B7D"/>
    <w:multiLevelType w:val="hybridMultilevel"/>
    <w:tmpl w:val="C422D928"/>
    <w:lvl w:ilvl="0" w:tplc="AC5E434E">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E75FC2"/>
    <w:multiLevelType w:val="hybridMultilevel"/>
    <w:tmpl w:val="E6748BF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abstractNumId w:val="6"/>
  </w:num>
  <w:num w:numId="2">
    <w:abstractNumId w:val="7"/>
  </w:num>
  <w:num w:numId="3">
    <w:abstractNumId w:val="10"/>
  </w:num>
  <w:num w:numId="4">
    <w:abstractNumId w:val="2"/>
  </w:num>
  <w:num w:numId="5">
    <w:abstractNumId w:val="1"/>
  </w:num>
  <w:num w:numId="6">
    <w:abstractNumId w:val="5"/>
  </w:num>
  <w:num w:numId="7">
    <w:abstractNumId w:val="4"/>
  </w:num>
  <w:num w:numId="8">
    <w:abstractNumId w:val="9"/>
  </w:num>
  <w:num w:numId="9">
    <w:abstractNumId w:val="13"/>
  </w:num>
  <w:num w:numId="10">
    <w:abstractNumId w:val="8"/>
  </w:num>
  <w:num w:numId="11">
    <w:abstractNumId w:val="1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B3"/>
    <w:rsid w:val="00044DB3"/>
    <w:rsid w:val="000B4E95"/>
    <w:rsid w:val="000B52AE"/>
    <w:rsid w:val="000D2F54"/>
    <w:rsid w:val="000F0BA6"/>
    <w:rsid w:val="0017513C"/>
    <w:rsid w:val="002224B4"/>
    <w:rsid w:val="00332B10"/>
    <w:rsid w:val="00375FA6"/>
    <w:rsid w:val="00376462"/>
    <w:rsid w:val="00392939"/>
    <w:rsid w:val="003D26C5"/>
    <w:rsid w:val="003F6D62"/>
    <w:rsid w:val="00407665"/>
    <w:rsid w:val="00452023"/>
    <w:rsid w:val="005556C7"/>
    <w:rsid w:val="00580601"/>
    <w:rsid w:val="005C7BFC"/>
    <w:rsid w:val="0063126A"/>
    <w:rsid w:val="00672269"/>
    <w:rsid w:val="006E0E28"/>
    <w:rsid w:val="006E205D"/>
    <w:rsid w:val="007425D4"/>
    <w:rsid w:val="007C279D"/>
    <w:rsid w:val="007F03F4"/>
    <w:rsid w:val="00845876"/>
    <w:rsid w:val="00877875"/>
    <w:rsid w:val="00890D34"/>
    <w:rsid w:val="008A0CA9"/>
    <w:rsid w:val="008A206F"/>
    <w:rsid w:val="008A7412"/>
    <w:rsid w:val="008C2DC2"/>
    <w:rsid w:val="009442D6"/>
    <w:rsid w:val="009572D9"/>
    <w:rsid w:val="00A535C2"/>
    <w:rsid w:val="00AA2CD3"/>
    <w:rsid w:val="00B63219"/>
    <w:rsid w:val="00BC409C"/>
    <w:rsid w:val="00C115CB"/>
    <w:rsid w:val="00CC1FE8"/>
    <w:rsid w:val="00D05D8B"/>
    <w:rsid w:val="00D37723"/>
    <w:rsid w:val="00D6208E"/>
    <w:rsid w:val="00DE3D47"/>
    <w:rsid w:val="00DF7627"/>
    <w:rsid w:val="00E167F0"/>
    <w:rsid w:val="00E45FBA"/>
    <w:rsid w:val="00E53AF9"/>
    <w:rsid w:val="00E66F0B"/>
    <w:rsid w:val="00E71D6D"/>
    <w:rsid w:val="00EA059D"/>
    <w:rsid w:val="00ED398A"/>
    <w:rsid w:val="00F2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816662"/>
  <w15:docId w15:val="{5ACF63AA-E1B7-4D74-A8DA-112BD11D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qFormat/>
    <w:rsid w:val="008A0CA9"/>
    <w:pPr>
      <w:ind w:left="720"/>
      <w:contextualSpacing/>
    </w:pPr>
  </w:style>
  <w:style w:type="paragraph" w:styleId="BalloonText">
    <w:name w:val="Balloon Text"/>
    <w:basedOn w:val="Normal"/>
    <w:link w:val="BalloonTextChar"/>
    <w:uiPriority w:val="99"/>
    <w:semiHidden/>
    <w:unhideWhenUsed/>
    <w:rsid w:val="008A0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A9"/>
    <w:rPr>
      <w:rFonts w:ascii="Segoe UI" w:hAnsi="Segoe UI" w:cs="Segoe UI"/>
      <w:sz w:val="18"/>
      <w:szCs w:val="18"/>
    </w:rPr>
  </w:style>
  <w:style w:type="character" w:styleId="Strong">
    <w:name w:val="Strong"/>
    <w:basedOn w:val="DefaultParagraphFont"/>
    <w:uiPriority w:val="22"/>
    <w:qFormat/>
    <w:rsid w:val="006E205D"/>
    <w:rPr>
      <w:b/>
      <w:bCs/>
    </w:rPr>
  </w:style>
  <w:style w:type="paragraph" w:styleId="Header">
    <w:name w:val="header"/>
    <w:basedOn w:val="Normal"/>
    <w:link w:val="HeaderChar"/>
    <w:uiPriority w:val="99"/>
    <w:unhideWhenUsed/>
    <w:rsid w:val="00B63219"/>
    <w:pPr>
      <w:tabs>
        <w:tab w:val="center" w:pos="4680"/>
        <w:tab w:val="right" w:pos="9360"/>
      </w:tabs>
    </w:pPr>
  </w:style>
  <w:style w:type="character" w:customStyle="1" w:styleId="HeaderChar">
    <w:name w:val="Header Char"/>
    <w:basedOn w:val="DefaultParagraphFont"/>
    <w:link w:val="Header"/>
    <w:uiPriority w:val="99"/>
    <w:rsid w:val="00B63219"/>
  </w:style>
  <w:style w:type="paragraph" w:styleId="Footer">
    <w:name w:val="footer"/>
    <w:basedOn w:val="Normal"/>
    <w:link w:val="FooterChar"/>
    <w:uiPriority w:val="99"/>
    <w:unhideWhenUsed/>
    <w:rsid w:val="00B63219"/>
    <w:pPr>
      <w:tabs>
        <w:tab w:val="center" w:pos="4680"/>
        <w:tab w:val="right" w:pos="9360"/>
      </w:tabs>
    </w:pPr>
  </w:style>
  <w:style w:type="character" w:customStyle="1" w:styleId="FooterChar">
    <w:name w:val="Footer Char"/>
    <w:basedOn w:val="DefaultParagraphFont"/>
    <w:link w:val="Footer"/>
    <w:uiPriority w:val="99"/>
    <w:rsid w:val="00B6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044557">
      <w:bodyDiv w:val="1"/>
      <w:marLeft w:val="0"/>
      <w:marRight w:val="0"/>
      <w:marTop w:val="0"/>
      <w:marBottom w:val="0"/>
      <w:divBdr>
        <w:top w:val="none" w:sz="0" w:space="0" w:color="auto"/>
        <w:left w:val="none" w:sz="0" w:space="0" w:color="auto"/>
        <w:bottom w:val="none" w:sz="0" w:space="0" w:color="auto"/>
        <w:right w:val="none" w:sz="0" w:space="0" w:color="auto"/>
      </w:divBdr>
    </w:div>
    <w:div w:id="1700397803">
      <w:bodyDiv w:val="1"/>
      <w:marLeft w:val="0"/>
      <w:marRight w:val="0"/>
      <w:marTop w:val="0"/>
      <w:marBottom w:val="0"/>
      <w:divBdr>
        <w:top w:val="none" w:sz="0" w:space="0" w:color="auto"/>
        <w:left w:val="none" w:sz="0" w:space="0" w:color="auto"/>
        <w:bottom w:val="none" w:sz="0" w:space="0" w:color="auto"/>
        <w:right w:val="none" w:sz="0" w:space="0" w:color="auto"/>
      </w:divBdr>
    </w:div>
    <w:div w:id="1909922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rathchandra.chandu@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42711DDB3014EB1C28FEB88D3DFC7" ma:contentTypeVersion="14" ma:contentTypeDescription="Create a new document." ma:contentTypeScope="" ma:versionID="ca04406743e435ee90a06ffb15c84213">
  <xsd:schema xmlns:xsd="http://www.w3.org/2001/XMLSchema" xmlns:xs="http://www.w3.org/2001/XMLSchema" xmlns:p="http://schemas.microsoft.com/office/2006/metadata/properties" xmlns:ns1="http://schemas.microsoft.com/sharepoint/v3" xmlns:ns3="fc095d46-e75b-4753-ac4a-d7a29e7f17d8" xmlns:ns4="95bd72f5-d763-45ff-b24b-0a7afa6f37af" targetNamespace="http://schemas.microsoft.com/office/2006/metadata/properties" ma:root="true" ma:fieldsID="5835b8bf0fa8cb1c8f32e52dd95e5462" ns1:_="" ns3:_="" ns4:_="">
    <xsd:import namespace="http://schemas.microsoft.com/sharepoint/v3"/>
    <xsd:import namespace="fc095d46-e75b-4753-ac4a-d7a29e7f17d8"/>
    <xsd:import namespace="95bd72f5-d763-45ff-b24b-0a7afa6f3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95d46-e75b-4753-ac4a-d7a29e7f1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d72f5-d763-45ff-b24b-0a7afa6f37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A9706-D979-46AA-981E-43BE4E193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095d46-e75b-4753-ac4a-d7a29e7f17d8"/>
    <ds:schemaRef ds:uri="95bd72f5-d763-45ff-b24b-0a7afa6f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1A6578-D219-4888-9BF0-0D3C8395B8D0}">
  <ds:schemaRefs>
    <ds:schemaRef ds:uri="http://schemas.openxmlformats.org/package/2006/metadata/core-properties"/>
    <ds:schemaRef ds:uri="http://purl.org/dc/dcmitype/"/>
    <ds:schemaRef ds:uri="http://purl.org/dc/terms/"/>
    <ds:schemaRef ds:uri="fc095d46-e75b-4753-ac4a-d7a29e7f17d8"/>
    <ds:schemaRef ds:uri="http://schemas.microsoft.com/office/2006/documentManagement/types"/>
    <ds:schemaRef ds:uri="http://schemas.microsoft.com/sharepoint/v3"/>
    <ds:schemaRef ds:uri="95bd72f5-d763-45ff-b24b-0a7afa6f37af"/>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B1C5EF0-BB65-43B6-9C37-FBFE2241C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Sarath</dc:creator>
  <cp:lastModifiedBy>Yellapu, Sarath Chandra</cp:lastModifiedBy>
  <cp:revision>16</cp:revision>
  <cp:lastPrinted>2017-12-01T06:53:00Z</cp:lastPrinted>
  <dcterms:created xsi:type="dcterms:W3CDTF">2021-06-24T10:43:00Z</dcterms:created>
  <dcterms:modified xsi:type="dcterms:W3CDTF">2021-10-31T12:23:00Z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0x01010051542711DDB3014EB1C28FEB88D3DFC7</vt:lpwstr>
  </property>
  <property fmtid="{D5CDD505-2E9C-101B-9397-08002B2CF9AE}" pid="3" name="MSIP_Label_224d2e7b-2917-4cd7-87a4-c132be958a8e_Enabled">
    <vt:lpwstr>true</vt:lpwstr>
  </property>
  <property fmtid="{D5CDD505-2E9C-101B-9397-08002B2CF9AE}" pid="4" name="MSIP_Label_224d2e7b-2917-4cd7-87a4-c132be958a8e_SetDate">
    <vt:lpwstr>2021-03-22T13:46:27Z</vt:lpwstr>
  </property>
  <property fmtid="{D5CDD505-2E9C-101B-9397-08002B2CF9AE}" pid="5" name="MSIP_Label_224d2e7b-2917-4cd7-87a4-c132be958a8e_Method">
    <vt:lpwstr>Privileged</vt:lpwstr>
  </property>
  <property fmtid="{D5CDD505-2E9C-101B-9397-08002B2CF9AE}" pid="6" name="MSIP_Label_224d2e7b-2917-4cd7-87a4-c132be958a8e_Name">
    <vt:lpwstr>224d2e7b-2917-4cd7-87a4-c132be958a8e</vt:lpwstr>
  </property>
  <property fmtid="{D5CDD505-2E9C-101B-9397-08002B2CF9AE}" pid="7" name="MSIP_Label_224d2e7b-2917-4cd7-87a4-c132be958a8e_SiteId">
    <vt:lpwstr>19e2b708-bf12-4375-9719-8dec42771b3e</vt:lpwstr>
  </property>
  <property fmtid="{D5CDD505-2E9C-101B-9397-08002B2CF9AE}" pid="8" name="MSIP_Label_224d2e7b-2917-4cd7-87a4-c132be958a8e_ActionId">
    <vt:lpwstr>0fcd349a-2ffb-4ec9-8519-f647389c9bb2</vt:lpwstr>
  </property>
  <property fmtid="{D5CDD505-2E9C-101B-9397-08002B2CF9AE}" pid="9" name="MSIP_Label_224d2e7b-2917-4cd7-87a4-c132be958a8e_ContentBits">
    <vt:lpwstr>0</vt:lpwstr>
  </property>
</Properties>
</file>